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F3" w:rsidRDefault="00F66AF3" w:rsidP="00F66AF3">
      <w:pPr>
        <w:rPr>
          <w:lang w:val="uk-UA"/>
        </w:rPr>
      </w:pPr>
    </w:p>
    <w:p w:rsidR="00F66AF3" w:rsidRDefault="00F66AF3" w:rsidP="00F66AF3">
      <w:pPr>
        <w:jc w:val="center"/>
        <w:rPr>
          <w:b/>
          <w:lang w:val="uk-UA"/>
        </w:rPr>
      </w:pPr>
      <w:r>
        <w:rPr>
          <w:b/>
          <w:lang w:val="uk-UA"/>
        </w:rPr>
        <w:t>МІНІСТЕРСТВО ОСВІТИ І НАУКИ УКРАЇНИ</w:t>
      </w:r>
    </w:p>
    <w:p w:rsidR="00F66AF3" w:rsidRDefault="00F66AF3" w:rsidP="00F66AF3">
      <w:pPr>
        <w:jc w:val="center"/>
        <w:rPr>
          <w:sz w:val="18"/>
          <w:lang w:val="uk-UA"/>
        </w:rPr>
      </w:pPr>
      <w:r>
        <w:rPr>
          <w:b/>
          <w:lang w:val="uk-UA"/>
        </w:rPr>
        <w:t xml:space="preserve"> НАЦІОНАЛЬНИЙ ТЕХНІЧНИЙ УНІВЕРСИТЕТ УКРАЇНИ «КПІ»</w:t>
      </w:r>
    </w:p>
    <w:p w:rsidR="00F66AF3" w:rsidRDefault="00F66AF3" w:rsidP="00F66AF3">
      <w:pPr>
        <w:jc w:val="center"/>
        <w:rPr>
          <w:b/>
          <w:lang w:val="uk-UA"/>
        </w:rPr>
      </w:pPr>
    </w:p>
    <w:p w:rsidR="00F66AF3" w:rsidRDefault="00F66AF3" w:rsidP="00F66AF3">
      <w:pPr>
        <w:jc w:val="center"/>
        <w:rPr>
          <w:b/>
          <w:lang w:val="uk-UA"/>
        </w:rPr>
      </w:pPr>
      <w:r>
        <w:rPr>
          <w:b/>
          <w:lang w:val="uk-UA"/>
        </w:rPr>
        <w:t>Кафедра</w:t>
      </w:r>
    </w:p>
    <w:p w:rsidR="00F66AF3" w:rsidRDefault="00F66AF3" w:rsidP="00F66AF3">
      <w:pPr>
        <w:jc w:val="center"/>
        <w:rPr>
          <w:b/>
          <w:lang w:val="uk-UA"/>
        </w:rPr>
      </w:pPr>
      <w:r>
        <w:rPr>
          <w:b/>
          <w:lang w:val="uk-UA"/>
        </w:rPr>
        <w:t xml:space="preserve">автоматизованих систем обробки інформації та управління </w:t>
      </w:r>
    </w:p>
    <w:p w:rsidR="00F66AF3" w:rsidRDefault="00F66AF3" w:rsidP="00F66AF3">
      <w:pPr>
        <w:jc w:val="center"/>
        <w:rPr>
          <w:b/>
          <w:sz w:val="28"/>
          <w:lang w:val="uk-UA"/>
        </w:rPr>
      </w:pPr>
    </w:p>
    <w:p w:rsidR="00F66AF3" w:rsidRDefault="00F66AF3" w:rsidP="00F66AF3">
      <w:pPr>
        <w:jc w:val="center"/>
        <w:rPr>
          <w:b/>
          <w:sz w:val="36"/>
          <w:lang w:val="uk-UA"/>
        </w:rPr>
      </w:pPr>
    </w:p>
    <w:p w:rsidR="00F66AF3" w:rsidRDefault="00F66AF3" w:rsidP="00F66AF3">
      <w:pPr>
        <w:jc w:val="center"/>
        <w:rPr>
          <w:b/>
          <w:sz w:val="36"/>
          <w:lang w:val="uk-UA"/>
        </w:rPr>
      </w:pPr>
    </w:p>
    <w:p w:rsidR="00F66AF3" w:rsidRDefault="00F66AF3" w:rsidP="00F66AF3">
      <w:pPr>
        <w:jc w:val="center"/>
        <w:rPr>
          <w:b/>
          <w:sz w:val="36"/>
          <w:lang w:val="uk-UA"/>
        </w:rPr>
      </w:pPr>
    </w:p>
    <w:p w:rsidR="00F66AF3" w:rsidRDefault="00F66AF3" w:rsidP="00F66AF3">
      <w:pPr>
        <w:jc w:val="center"/>
        <w:rPr>
          <w:b/>
          <w:sz w:val="36"/>
          <w:lang w:val="uk-UA"/>
        </w:rPr>
      </w:pPr>
    </w:p>
    <w:p w:rsidR="00F66AF3" w:rsidRDefault="00F66AF3" w:rsidP="00F66AF3">
      <w:pPr>
        <w:jc w:val="center"/>
        <w:rPr>
          <w:b/>
          <w:sz w:val="36"/>
          <w:lang w:val="uk-UA"/>
        </w:rPr>
      </w:pPr>
    </w:p>
    <w:p w:rsidR="00F66AF3" w:rsidRDefault="00F66AF3" w:rsidP="00F66AF3">
      <w:pPr>
        <w:jc w:val="center"/>
        <w:rPr>
          <w:b/>
          <w:sz w:val="36"/>
          <w:lang w:val="uk-UA"/>
        </w:rPr>
      </w:pPr>
    </w:p>
    <w:p w:rsidR="00F66AF3" w:rsidRDefault="00F66AF3" w:rsidP="00F66AF3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Пояснювальна записка</w:t>
      </w:r>
    </w:p>
    <w:p w:rsidR="00F66AF3" w:rsidRDefault="00F66AF3" w:rsidP="00F66AF3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до розрахунково-графічної роботи</w:t>
      </w:r>
    </w:p>
    <w:p w:rsidR="00F66AF3" w:rsidRDefault="00F66AF3" w:rsidP="00F66AF3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 дисципліни</w:t>
      </w:r>
    </w:p>
    <w:p w:rsidR="00F66AF3" w:rsidRDefault="00F66AF3" w:rsidP="00F66AF3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“Алгоритмізація та програмування ”</w:t>
      </w:r>
    </w:p>
    <w:p w:rsidR="00F66AF3" w:rsidRDefault="00F66AF3" w:rsidP="00F66AF3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 тему</w:t>
      </w:r>
    </w:p>
    <w:p w:rsidR="00F66AF3" w:rsidRDefault="00F66AF3" w:rsidP="00F66AF3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 xml:space="preserve"> "</w:t>
      </w:r>
      <w:r w:rsidRPr="00F66AF3">
        <w:t xml:space="preserve"> </w:t>
      </w:r>
      <w:r w:rsidRPr="00F66AF3">
        <w:rPr>
          <w:b/>
          <w:sz w:val="32"/>
          <w:lang w:val="uk-UA"/>
        </w:rPr>
        <w:t>Розв’язання диференційних рівнянь</w:t>
      </w:r>
      <w:r w:rsidRPr="003F0831">
        <w:rPr>
          <w:b/>
          <w:noProof/>
          <w:sz w:val="32"/>
        </w:rPr>
        <w:t xml:space="preserve"> </w:t>
      </w:r>
      <w:r>
        <w:rPr>
          <w:b/>
          <w:sz w:val="32"/>
          <w:lang w:val="uk-UA"/>
        </w:rPr>
        <w:t>"</w:t>
      </w:r>
    </w:p>
    <w:p w:rsidR="00F66AF3" w:rsidRDefault="00F66AF3" w:rsidP="00F66AF3">
      <w:pPr>
        <w:rPr>
          <w:lang w:val="uk-UA"/>
        </w:rPr>
      </w:pPr>
    </w:p>
    <w:p w:rsidR="00F66AF3" w:rsidRDefault="00F66AF3" w:rsidP="00F66AF3">
      <w:pPr>
        <w:rPr>
          <w:lang w:val="uk-UA"/>
        </w:rPr>
      </w:pPr>
    </w:p>
    <w:p w:rsidR="00F66AF3" w:rsidRDefault="00F66AF3" w:rsidP="00F66AF3">
      <w:pPr>
        <w:rPr>
          <w:lang w:val="uk-UA"/>
        </w:rPr>
      </w:pPr>
    </w:p>
    <w:p w:rsidR="00F66AF3" w:rsidRDefault="00F66AF3" w:rsidP="00F66AF3">
      <w:pPr>
        <w:rPr>
          <w:lang w:val="uk-UA"/>
        </w:rPr>
      </w:pPr>
    </w:p>
    <w:p w:rsidR="00F66AF3" w:rsidRDefault="00F66AF3" w:rsidP="00F66AF3">
      <w:pPr>
        <w:rPr>
          <w:lang w:val="uk-UA"/>
        </w:rPr>
      </w:pPr>
    </w:p>
    <w:p w:rsidR="00F66AF3" w:rsidRDefault="00F66AF3" w:rsidP="00F66AF3">
      <w:pPr>
        <w:rPr>
          <w:lang w:val="uk-UA"/>
        </w:rPr>
      </w:pPr>
    </w:p>
    <w:p w:rsidR="00F66AF3" w:rsidRDefault="00F66AF3" w:rsidP="00F66AF3">
      <w:pPr>
        <w:rPr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2964"/>
        <w:gridCol w:w="3131"/>
      </w:tblGrid>
      <w:tr w:rsidR="00F66AF3" w:rsidTr="00A816E8">
        <w:tc>
          <w:tcPr>
            <w:tcW w:w="3686" w:type="dxa"/>
          </w:tcPr>
          <w:p w:rsidR="00F66AF3" w:rsidRDefault="00F66AF3" w:rsidP="00A816E8">
            <w:pPr>
              <w:rPr>
                <w:lang w:val="uk-UA"/>
              </w:rPr>
            </w:pPr>
            <w:r>
              <w:rPr>
                <w:lang w:val="uk-UA"/>
              </w:rPr>
              <w:t>Керівник :  доц. Ковалюк Т</w:t>
            </w: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>SYMBOL 46 \f "Symbol" \s 12</w:instrText>
            </w:r>
            <w:r>
              <w:rPr>
                <w:lang w:val="uk-UA"/>
              </w:rPr>
              <w:fldChar w:fldCharType="separate"/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fldChar w:fldCharType="end"/>
            </w:r>
            <w:r>
              <w:rPr>
                <w:lang w:val="uk-UA"/>
              </w:rPr>
              <w:t xml:space="preserve"> В</w:t>
            </w:r>
            <w:r w:rsidR="00A816E8">
              <w:rPr>
                <w:lang w:val="uk-UA"/>
              </w:rPr>
              <w:t>.</w:t>
            </w:r>
          </w:p>
        </w:tc>
        <w:tc>
          <w:tcPr>
            <w:tcW w:w="2964" w:type="dxa"/>
          </w:tcPr>
          <w:p w:rsidR="00F66AF3" w:rsidRDefault="00F66AF3" w:rsidP="00A816E8">
            <w:pPr>
              <w:rPr>
                <w:lang w:val="uk-UA"/>
              </w:rPr>
            </w:pPr>
          </w:p>
        </w:tc>
        <w:tc>
          <w:tcPr>
            <w:tcW w:w="3131" w:type="dxa"/>
          </w:tcPr>
          <w:p w:rsidR="00F66AF3" w:rsidRPr="00F66AF3" w:rsidRDefault="00F66AF3" w:rsidP="00F66AF3">
            <w:pPr>
              <w:rPr>
                <w:lang w:val="uk-UA"/>
              </w:rPr>
            </w:pPr>
            <w:r>
              <w:rPr>
                <w:lang w:val="uk-UA"/>
              </w:rPr>
              <w:t>Виконав : Степовий Т.О.</w:t>
            </w:r>
          </w:p>
        </w:tc>
      </w:tr>
      <w:tr w:rsidR="00F66AF3" w:rsidTr="00A816E8">
        <w:tc>
          <w:tcPr>
            <w:tcW w:w="3686" w:type="dxa"/>
          </w:tcPr>
          <w:p w:rsidR="00F66AF3" w:rsidRDefault="00F66AF3" w:rsidP="00A816E8">
            <w:pPr>
              <w:rPr>
                <w:lang w:val="uk-UA"/>
              </w:rPr>
            </w:pPr>
            <w:r>
              <w:rPr>
                <w:lang w:val="uk-UA"/>
              </w:rPr>
              <w:t>Допущений до захисту</w:t>
            </w:r>
          </w:p>
        </w:tc>
        <w:tc>
          <w:tcPr>
            <w:tcW w:w="2964" w:type="dxa"/>
          </w:tcPr>
          <w:p w:rsidR="00F66AF3" w:rsidRDefault="00F66AF3" w:rsidP="00A816E8">
            <w:pPr>
              <w:rPr>
                <w:lang w:val="uk-UA"/>
              </w:rPr>
            </w:pPr>
          </w:p>
        </w:tc>
        <w:tc>
          <w:tcPr>
            <w:tcW w:w="3131" w:type="dxa"/>
          </w:tcPr>
          <w:p w:rsidR="00F66AF3" w:rsidRDefault="00F66AF3" w:rsidP="00F66AF3">
            <w:pPr>
              <w:rPr>
                <w:lang w:val="uk-UA"/>
              </w:rPr>
            </w:pPr>
            <w:r>
              <w:rPr>
                <w:lang w:val="uk-UA"/>
              </w:rPr>
              <w:t>студент гр</w:t>
            </w: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>SYMBOL 46 \f "Symbol" \s 12</w:instrText>
            </w:r>
            <w:r>
              <w:rPr>
                <w:lang w:val="uk-UA"/>
              </w:rPr>
              <w:fldChar w:fldCharType="separate"/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fldChar w:fldCharType="end"/>
            </w:r>
            <w:r>
              <w:rPr>
                <w:lang w:val="uk-UA"/>
              </w:rPr>
              <w:t xml:space="preserve"> ІС-51</w:t>
            </w: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>SYMBOL 44 \f "Symbol" \s 12</w:instrText>
            </w:r>
            <w:r>
              <w:rPr>
                <w:lang w:val="uk-UA"/>
              </w:rPr>
              <w:fldChar w:fldCharType="separate"/>
            </w:r>
            <w:r>
              <w:rPr>
                <w:lang w:val="uk-UA"/>
              </w:rPr>
              <w:t>,</w:t>
            </w:r>
            <w:r>
              <w:rPr>
                <w:lang w:val="uk-UA"/>
              </w:rPr>
              <w:fldChar w:fldCharType="end"/>
            </w:r>
            <w:r>
              <w:rPr>
                <w:lang w:val="uk-UA"/>
              </w:rPr>
              <w:t>ФІОТ</w:t>
            </w:r>
          </w:p>
        </w:tc>
      </w:tr>
      <w:tr w:rsidR="00F66AF3" w:rsidTr="00A816E8">
        <w:trPr>
          <w:trHeight w:val="630"/>
        </w:trPr>
        <w:tc>
          <w:tcPr>
            <w:tcW w:w="3686" w:type="dxa"/>
          </w:tcPr>
          <w:p w:rsidR="00F66AF3" w:rsidRDefault="00F66AF3" w:rsidP="00A816E8">
            <w:pPr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>SYMBOL 178 \f "Symbol" \s 12</w:instrText>
            </w:r>
            <w:r>
              <w:rPr>
                <w:lang w:val="uk-UA"/>
              </w:rPr>
              <w:fldChar w:fldCharType="separate"/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fldChar w:fldCharType="end"/>
            </w:r>
            <w:r>
              <w:rPr>
                <w:lang w:val="uk-UA"/>
              </w:rPr>
              <w:t>___</w:t>
            </w: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>SYMBOL 178 \f "Symbol" \s 12</w:instrText>
            </w:r>
            <w:r>
              <w:rPr>
                <w:lang w:val="uk-UA"/>
              </w:rPr>
              <w:fldChar w:fldCharType="separate"/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fldChar w:fldCharType="end"/>
            </w:r>
            <w:r>
              <w:rPr>
                <w:lang w:val="uk-UA"/>
              </w:rPr>
              <w:t xml:space="preserve"> _________ 20</w:t>
            </w:r>
            <w:r>
              <w:t>_</w:t>
            </w:r>
            <w:r>
              <w:rPr>
                <w:lang w:val="uk-UA"/>
              </w:rPr>
              <w:t xml:space="preserve">  _________</w:t>
            </w:r>
          </w:p>
          <w:p w:rsidR="00F66AF3" w:rsidRDefault="00F66AF3" w:rsidP="00A816E8">
            <w:pPr>
              <w:rPr>
                <w:lang w:val="uk-UA"/>
              </w:rPr>
            </w:pPr>
            <w:r>
              <w:rPr>
                <w:sz w:val="16"/>
                <w:lang w:val="uk-UA"/>
              </w:rPr>
              <w:t xml:space="preserve">                                                          підпис</w:t>
            </w:r>
          </w:p>
        </w:tc>
        <w:tc>
          <w:tcPr>
            <w:tcW w:w="2964" w:type="dxa"/>
          </w:tcPr>
          <w:p w:rsidR="00F66AF3" w:rsidRDefault="00F66AF3" w:rsidP="00A816E8">
            <w:pPr>
              <w:rPr>
                <w:lang w:val="uk-UA"/>
              </w:rPr>
            </w:pPr>
          </w:p>
        </w:tc>
        <w:tc>
          <w:tcPr>
            <w:tcW w:w="3131" w:type="dxa"/>
          </w:tcPr>
          <w:p w:rsidR="00F66AF3" w:rsidRDefault="00F66AF3" w:rsidP="00A816E8">
            <w:pPr>
              <w:rPr>
                <w:lang w:val="uk-UA"/>
              </w:rPr>
            </w:pPr>
            <w:r>
              <w:rPr>
                <w:lang w:val="uk-UA"/>
              </w:rPr>
              <w:t>1 курс</w:t>
            </w:r>
          </w:p>
          <w:p w:rsidR="00F66AF3" w:rsidRPr="00F66AF3" w:rsidRDefault="00F66AF3" w:rsidP="00F66AF3">
            <w:pPr>
              <w:rPr>
                <w:lang w:val="uk-UA"/>
              </w:rPr>
            </w:pPr>
            <w:r>
              <w:rPr>
                <w:lang w:val="uk-UA"/>
              </w:rPr>
              <w:t>залікова книжка № IC-5124</w:t>
            </w:r>
          </w:p>
        </w:tc>
      </w:tr>
      <w:tr w:rsidR="00F66AF3" w:rsidTr="00A816E8">
        <w:trPr>
          <w:trHeight w:val="926"/>
        </w:trPr>
        <w:tc>
          <w:tcPr>
            <w:tcW w:w="3686" w:type="dxa"/>
          </w:tcPr>
          <w:p w:rsidR="00F66AF3" w:rsidRDefault="00F66AF3" w:rsidP="00A816E8">
            <w:pPr>
              <w:rPr>
                <w:lang w:val="uk-UA"/>
              </w:rPr>
            </w:pPr>
            <w:r>
              <w:rPr>
                <w:lang w:val="uk-UA"/>
              </w:rPr>
              <w:t>Захистив з оцінкою</w:t>
            </w:r>
          </w:p>
          <w:p w:rsidR="00F66AF3" w:rsidRDefault="00F66AF3" w:rsidP="00A816E8">
            <w:pPr>
              <w:rPr>
                <w:lang w:val="uk-UA"/>
              </w:rPr>
            </w:pPr>
            <w:r>
              <w:rPr>
                <w:lang w:val="uk-UA"/>
              </w:rPr>
              <w:t>___________       _____________</w:t>
            </w:r>
          </w:p>
          <w:p w:rsidR="00F66AF3" w:rsidRDefault="00F66AF3" w:rsidP="00A816E8">
            <w:pPr>
              <w:rPr>
                <w:sz w:val="16"/>
                <w:lang w:val="uk-UA"/>
              </w:rPr>
            </w:pPr>
            <w:r>
              <w:rPr>
                <w:lang w:val="uk-UA"/>
              </w:rPr>
              <w:t xml:space="preserve">      </w:t>
            </w:r>
            <w:r>
              <w:rPr>
                <w:sz w:val="16"/>
                <w:lang w:val="uk-UA"/>
              </w:rPr>
              <w:t xml:space="preserve"> оцінка                              підпис</w:t>
            </w:r>
          </w:p>
          <w:p w:rsidR="00F66AF3" w:rsidRPr="00671F1F" w:rsidRDefault="00F66AF3" w:rsidP="00A816E8"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>SYMBOL 178 \f "Symbol" \s 12</w:instrText>
            </w:r>
            <w:r>
              <w:rPr>
                <w:lang w:val="uk-UA"/>
              </w:rPr>
              <w:fldChar w:fldCharType="separate"/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fldChar w:fldCharType="end"/>
            </w:r>
            <w:r>
              <w:rPr>
                <w:lang w:val="uk-UA"/>
              </w:rPr>
              <w:t>___</w:t>
            </w: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>SYMBOL 178 \f "Symbol" \s 12</w:instrText>
            </w:r>
            <w:r>
              <w:rPr>
                <w:lang w:val="uk-UA"/>
              </w:rPr>
              <w:fldChar w:fldCharType="separate"/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fldChar w:fldCharType="end"/>
            </w:r>
            <w:r>
              <w:rPr>
                <w:lang w:val="uk-UA"/>
              </w:rPr>
              <w:t xml:space="preserve"> _________ 20</w:t>
            </w:r>
            <w:r>
              <w:t>_</w:t>
            </w:r>
          </w:p>
          <w:p w:rsidR="00F66AF3" w:rsidRDefault="00F66AF3" w:rsidP="00A816E8">
            <w:pPr>
              <w:rPr>
                <w:lang w:val="uk-UA"/>
              </w:rPr>
            </w:pPr>
          </w:p>
        </w:tc>
        <w:tc>
          <w:tcPr>
            <w:tcW w:w="2964" w:type="dxa"/>
          </w:tcPr>
          <w:p w:rsidR="00F66AF3" w:rsidRDefault="00F66AF3" w:rsidP="00A816E8">
            <w:pPr>
              <w:rPr>
                <w:lang w:val="uk-UA"/>
              </w:rPr>
            </w:pPr>
          </w:p>
        </w:tc>
        <w:tc>
          <w:tcPr>
            <w:tcW w:w="3131" w:type="dxa"/>
          </w:tcPr>
          <w:p w:rsidR="00F66AF3" w:rsidRDefault="00F66AF3" w:rsidP="00A816E8">
            <w:pPr>
              <w:rPr>
                <w:lang w:val="uk-UA"/>
              </w:rPr>
            </w:pPr>
          </w:p>
        </w:tc>
      </w:tr>
    </w:tbl>
    <w:p w:rsidR="00F66AF3" w:rsidRDefault="00F66AF3" w:rsidP="00F66AF3">
      <w:pPr>
        <w:rPr>
          <w:lang w:val="uk-UA"/>
        </w:rPr>
      </w:pPr>
    </w:p>
    <w:p w:rsidR="00F66AF3" w:rsidRDefault="00F66AF3" w:rsidP="00F66AF3">
      <w:pPr>
        <w:jc w:val="center"/>
        <w:rPr>
          <w:lang w:val="uk-UA"/>
        </w:rPr>
      </w:pPr>
    </w:p>
    <w:p w:rsidR="00F66AF3" w:rsidRDefault="00F66AF3" w:rsidP="00F66AF3">
      <w:pPr>
        <w:jc w:val="center"/>
        <w:rPr>
          <w:lang w:val="uk-UA"/>
        </w:rPr>
      </w:pPr>
    </w:p>
    <w:p w:rsidR="00F66AF3" w:rsidRDefault="00F66AF3" w:rsidP="00F66AF3">
      <w:pPr>
        <w:jc w:val="center"/>
        <w:rPr>
          <w:lang w:val="uk-UA"/>
        </w:rPr>
      </w:pPr>
    </w:p>
    <w:p w:rsidR="00F66AF3" w:rsidRDefault="00F66AF3" w:rsidP="00F66AF3">
      <w:pPr>
        <w:jc w:val="center"/>
        <w:rPr>
          <w:lang w:val="uk-UA"/>
        </w:rPr>
      </w:pPr>
    </w:p>
    <w:p w:rsidR="00F66AF3" w:rsidRDefault="00F66AF3" w:rsidP="00F66AF3">
      <w:pPr>
        <w:jc w:val="center"/>
        <w:rPr>
          <w:lang w:val="uk-UA"/>
        </w:rPr>
      </w:pPr>
    </w:p>
    <w:p w:rsidR="00F66AF3" w:rsidRDefault="00F66AF3" w:rsidP="00F66AF3">
      <w:pPr>
        <w:jc w:val="center"/>
        <w:rPr>
          <w:lang w:val="uk-UA"/>
        </w:rPr>
      </w:pPr>
    </w:p>
    <w:p w:rsidR="00F66AF3" w:rsidRPr="00F66AF3" w:rsidRDefault="00F66AF3" w:rsidP="00F66AF3">
      <w:pPr>
        <w:jc w:val="center"/>
        <w:rPr>
          <w:lang w:val="uk-UA"/>
        </w:rPr>
      </w:pPr>
      <w:r>
        <w:rPr>
          <w:lang w:val="uk-UA"/>
        </w:rPr>
        <w:t>Київ 2016</w:t>
      </w:r>
    </w:p>
    <w:p w:rsidR="00F66AF3" w:rsidRDefault="00F66AF3" w:rsidP="00F66AF3">
      <w:pPr>
        <w:rPr>
          <w:lang w:val="uk-UA"/>
        </w:rPr>
      </w:pPr>
    </w:p>
    <w:p w:rsidR="00F66AF3" w:rsidRDefault="00F66AF3" w:rsidP="00F66AF3"/>
    <w:p w:rsidR="00CA7201" w:rsidRDefault="00CA7201">
      <w:pPr>
        <w:rPr>
          <w:lang w:val="uk-UA"/>
        </w:rPr>
      </w:pPr>
    </w:p>
    <w:p w:rsidR="00F66AF3" w:rsidRDefault="00F66AF3">
      <w:pPr>
        <w:rPr>
          <w:lang w:val="uk-UA"/>
        </w:rPr>
      </w:pPr>
    </w:p>
    <w:p w:rsidR="00F66AF3" w:rsidRDefault="00F66AF3">
      <w:pPr>
        <w:rPr>
          <w:lang w:val="uk-UA"/>
        </w:rPr>
      </w:pPr>
    </w:p>
    <w:p w:rsidR="00F66AF3" w:rsidRDefault="00F66AF3">
      <w:pPr>
        <w:rPr>
          <w:lang w:val="uk-UA"/>
        </w:rPr>
      </w:pPr>
    </w:p>
    <w:p w:rsidR="00F66AF3" w:rsidRDefault="00F66AF3">
      <w:pPr>
        <w:rPr>
          <w:lang w:val="uk-UA"/>
        </w:rPr>
      </w:pPr>
    </w:p>
    <w:p w:rsidR="00F66AF3" w:rsidRDefault="00F66AF3">
      <w:pPr>
        <w:rPr>
          <w:lang w:val="uk-UA"/>
        </w:rPr>
      </w:pPr>
    </w:p>
    <w:p w:rsidR="00F66AF3" w:rsidRDefault="00F66AF3">
      <w:pPr>
        <w:rPr>
          <w:lang w:val="uk-UA"/>
        </w:rPr>
      </w:pPr>
    </w:p>
    <w:p w:rsidR="00F66AF3" w:rsidRDefault="00F66AF3">
      <w:pPr>
        <w:rPr>
          <w:lang w:val="uk-UA"/>
        </w:rPr>
      </w:pPr>
    </w:p>
    <w:p w:rsidR="00F66AF3" w:rsidRDefault="00F66AF3" w:rsidP="00F66AF3">
      <w:pPr>
        <w:pStyle w:val="a8"/>
        <w:pBdr>
          <w:bottom w:val="single" w:sz="4" w:space="1" w:color="auto"/>
        </w:pBdr>
        <w:rPr>
          <w:b/>
          <w:spacing w:val="60"/>
        </w:rPr>
      </w:pPr>
      <w:r>
        <w:rPr>
          <w:b/>
          <w:spacing w:val="60"/>
        </w:rPr>
        <w:t>Національний технічний університет України "КПІ"</w:t>
      </w:r>
    </w:p>
    <w:p w:rsidR="00F66AF3" w:rsidRDefault="00F66AF3" w:rsidP="00F66AF3">
      <w:pPr>
        <w:shd w:val="clear" w:color="auto" w:fill="FFFFFF"/>
        <w:jc w:val="center"/>
        <w:rPr>
          <w:lang w:val="uk-UA"/>
        </w:rPr>
      </w:pPr>
      <w:r>
        <w:rPr>
          <w:color w:val="000000"/>
          <w:spacing w:val="-1"/>
          <w:sz w:val="16"/>
          <w:lang w:val="uk-UA"/>
        </w:rPr>
        <w:t>(назва вищого навчального закладу)</w:t>
      </w:r>
    </w:p>
    <w:p w:rsidR="00F66AF3" w:rsidRDefault="00F66AF3" w:rsidP="00F66AF3">
      <w:pPr>
        <w:shd w:val="clear" w:color="auto" w:fill="FFFFFF"/>
        <w:jc w:val="center"/>
        <w:rPr>
          <w:lang w:val="uk-UA"/>
        </w:rPr>
        <w:sectPr w:rsidR="00F66AF3" w:rsidSect="00B836A8">
          <w:footerReference w:type="default" r:id="rId8"/>
          <w:pgSz w:w="11909" w:h="16834"/>
          <w:pgMar w:top="851" w:right="567" w:bottom="851" w:left="1134" w:header="737" w:footer="708" w:gutter="0"/>
          <w:cols w:space="60"/>
          <w:noEndnote/>
          <w:titlePg/>
          <w:docGrid w:linePitch="272"/>
        </w:sectPr>
      </w:pPr>
    </w:p>
    <w:p w:rsidR="00F66AF3" w:rsidRDefault="00F66AF3" w:rsidP="00F66AF3">
      <w:pPr>
        <w:shd w:val="clear" w:color="auto" w:fill="FFFFFF"/>
        <w:spacing w:before="264" w:line="274" w:lineRule="exact"/>
        <w:jc w:val="center"/>
        <w:rPr>
          <w:color w:val="000000"/>
          <w:spacing w:val="-7"/>
          <w:sz w:val="25"/>
          <w:u w:val="single"/>
          <w:lang w:val="uk-UA"/>
        </w:rPr>
      </w:pPr>
      <w:r>
        <w:rPr>
          <w:color w:val="000000"/>
          <w:spacing w:val="-7"/>
          <w:sz w:val="25"/>
          <w:lang w:val="uk-UA"/>
        </w:rPr>
        <w:t xml:space="preserve">Кафедра </w:t>
      </w:r>
      <w:r>
        <w:rPr>
          <w:color w:val="000000"/>
          <w:spacing w:val="-7"/>
          <w:sz w:val="25"/>
          <w:u w:val="single"/>
          <w:lang w:val="uk-UA"/>
        </w:rPr>
        <w:t>автоматизованих систем обробки інформації і управління</w:t>
      </w:r>
    </w:p>
    <w:p w:rsidR="00F66AF3" w:rsidRDefault="00F66AF3" w:rsidP="00F66AF3">
      <w:pPr>
        <w:shd w:val="clear" w:color="auto" w:fill="FFFFFF"/>
        <w:spacing w:before="40"/>
        <w:jc w:val="center"/>
        <w:rPr>
          <w:color w:val="000000"/>
          <w:spacing w:val="-5"/>
          <w:sz w:val="25"/>
          <w:u w:val="single"/>
          <w:lang w:val="uk-UA"/>
        </w:rPr>
      </w:pPr>
      <w:r>
        <w:rPr>
          <w:color w:val="000000"/>
          <w:spacing w:val="-5"/>
          <w:sz w:val="25"/>
          <w:lang w:val="uk-UA"/>
        </w:rPr>
        <w:t xml:space="preserve">Дисципліна </w:t>
      </w:r>
      <w:r>
        <w:rPr>
          <w:color w:val="000000"/>
          <w:spacing w:val="-5"/>
          <w:sz w:val="25"/>
          <w:u w:val="single"/>
          <w:lang w:val="uk-UA"/>
        </w:rPr>
        <w:t>Основи програмування та алгоритмічні мови</w:t>
      </w:r>
    </w:p>
    <w:p w:rsidR="00F66AF3" w:rsidRDefault="00F66AF3" w:rsidP="00F66AF3">
      <w:pPr>
        <w:shd w:val="clear" w:color="auto" w:fill="FFFFFF"/>
        <w:spacing w:before="40"/>
        <w:jc w:val="center"/>
        <w:rPr>
          <w:color w:val="000000"/>
          <w:spacing w:val="-4"/>
          <w:sz w:val="25"/>
          <w:u w:val="single"/>
          <w:lang w:val="uk-UA"/>
        </w:rPr>
      </w:pPr>
      <w:r>
        <w:rPr>
          <w:color w:val="000000"/>
          <w:spacing w:val="-4"/>
          <w:sz w:val="25"/>
          <w:lang w:val="uk-UA"/>
        </w:rPr>
        <w:t xml:space="preserve">Спеціальність </w:t>
      </w:r>
      <w:r>
        <w:rPr>
          <w:color w:val="000000"/>
          <w:spacing w:val="-4"/>
          <w:sz w:val="25"/>
          <w:u w:val="single"/>
          <w:lang w:val="uk-UA"/>
        </w:rPr>
        <w:t>комп'ютерні науки</w:t>
      </w:r>
    </w:p>
    <w:p w:rsidR="00F66AF3" w:rsidRDefault="00F66AF3" w:rsidP="00F66AF3">
      <w:pPr>
        <w:shd w:val="clear" w:color="auto" w:fill="FFFFFF"/>
        <w:spacing w:before="40"/>
        <w:jc w:val="center"/>
        <w:rPr>
          <w:u w:val="single"/>
          <w:lang w:val="uk-UA"/>
        </w:rPr>
      </w:pPr>
      <w:r>
        <w:rPr>
          <w:color w:val="000000"/>
          <w:sz w:val="25"/>
          <w:lang w:val="uk-UA"/>
        </w:rPr>
        <w:t>Курс</w:t>
      </w:r>
      <w:r>
        <w:rPr>
          <w:color w:val="000000"/>
          <w:spacing w:val="19"/>
          <w:sz w:val="25"/>
          <w:lang w:val="uk-UA"/>
        </w:rPr>
        <w:t xml:space="preserve"> </w:t>
      </w:r>
      <w:r>
        <w:rPr>
          <w:color w:val="000000"/>
          <w:spacing w:val="19"/>
          <w:sz w:val="25"/>
          <w:u w:val="single"/>
          <w:lang w:val="uk-UA"/>
        </w:rPr>
        <w:t xml:space="preserve"> 1 </w:t>
      </w:r>
      <w:r>
        <w:rPr>
          <w:color w:val="000000"/>
          <w:spacing w:val="19"/>
          <w:sz w:val="25"/>
          <w:lang w:val="uk-UA"/>
        </w:rPr>
        <w:t xml:space="preserve">  </w:t>
      </w:r>
      <w:r w:rsidR="00372135">
        <w:rPr>
          <w:color w:val="000000"/>
          <w:sz w:val="25"/>
          <w:lang w:val="uk-UA"/>
        </w:rPr>
        <w:t xml:space="preserve">Група </w:t>
      </w:r>
      <w:r w:rsidR="00372135" w:rsidRPr="00372135">
        <w:rPr>
          <w:u w:val="single"/>
        </w:rPr>
        <w:t>___ІС-51_</w:t>
      </w:r>
      <w:r w:rsidRPr="00372135">
        <w:rPr>
          <w:u w:val="single"/>
        </w:rPr>
        <w:t>___</w:t>
      </w:r>
      <w:r>
        <w:rPr>
          <w:color w:val="000000"/>
          <w:sz w:val="25"/>
          <w:lang w:val="uk-UA"/>
        </w:rPr>
        <w:t xml:space="preserve"> Семестр </w:t>
      </w:r>
      <w:r>
        <w:rPr>
          <w:color w:val="000000"/>
          <w:sz w:val="25"/>
          <w:u w:val="single"/>
          <w:lang w:val="uk-UA"/>
        </w:rPr>
        <w:t xml:space="preserve"> 2</w:t>
      </w:r>
    </w:p>
    <w:p w:rsidR="00F66AF3" w:rsidRDefault="00F66AF3" w:rsidP="00F66AF3">
      <w:pPr>
        <w:pStyle w:val="1"/>
        <w:spacing w:before="1200"/>
        <w:ind w:left="0"/>
        <w:jc w:val="center"/>
        <w:rPr>
          <w:spacing w:val="20"/>
        </w:rPr>
      </w:pPr>
      <w:bookmarkStart w:id="0" w:name="_Toc452666433"/>
      <w:bookmarkStart w:id="1" w:name="_Toc452769189"/>
      <w:r>
        <w:rPr>
          <w:spacing w:val="20"/>
        </w:rPr>
        <w:t>ЗАВДАННЯ</w:t>
      </w:r>
      <w:bookmarkEnd w:id="0"/>
      <w:bookmarkEnd w:id="1"/>
    </w:p>
    <w:p w:rsidR="00F66AF3" w:rsidRDefault="00F66AF3" w:rsidP="00F66AF3">
      <w:pPr>
        <w:shd w:val="clear" w:color="auto" w:fill="FFFFFF"/>
        <w:spacing w:before="80"/>
        <w:jc w:val="center"/>
        <w:rPr>
          <w:b/>
          <w:color w:val="000000"/>
          <w:spacing w:val="-3"/>
          <w:lang w:val="uk-UA"/>
        </w:rPr>
      </w:pPr>
      <w:r>
        <w:rPr>
          <w:b/>
          <w:color w:val="000000"/>
          <w:spacing w:val="-3"/>
          <w:lang w:val="uk-UA"/>
        </w:rPr>
        <w:t>на розрахунково-графічну роботу студента</w:t>
      </w:r>
    </w:p>
    <w:p w:rsidR="00F66AF3" w:rsidRDefault="00372135" w:rsidP="00372135">
      <w:pPr>
        <w:pBdr>
          <w:bottom w:val="single" w:sz="4" w:space="1" w:color="auto"/>
        </w:pBdr>
        <w:shd w:val="clear" w:color="auto" w:fill="FFFFFF"/>
        <w:spacing w:before="240"/>
        <w:jc w:val="center"/>
        <w:rPr>
          <w:b/>
          <w:color w:val="000000"/>
          <w:spacing w:val="-3"/>
          <w:lang w:val="uk-UA"/>
        </w:rPr>
      </w:pPr>
      <w:r>
        <w:rPr>
          <w:b/>
          <w:color w:val="000000"/>
          <w:spacing w:val="-3"/>
          <w:lang w:val="uk-UA"/>
        </w:rPr>
        <w:t>Степового Тараса Олександровича</w:t>
      </w:r>
    </w:p>
    <w:p w:rsidR="00F66AF3" w:rsidRDefault="00F66AF3" w:rsidP="00F66AF3">
      <w:pPr>
        <w:shd w:val="clear" w:color="auto" w:fill="FFFFFF"/>
        <w:jc w:val="center"/>
        <w:rPr>
          <w:lang w:val="uk-UA"/>
        </w:rPr>
      </w:pPr>
      <w:r>
        <w:rPr>
          <w:color w:val="000000"/>
          <w:spacing w:val="-1"/>
          <w:sz w:val="16"/>
          <w:lang w:val="uk-UA"/>
        </w:rPr>
        <w:t>(прізвище, ім'я, по батькові)</w:t>
      </w:r>
    </w:p>
    <w:p w:rsidR="00B77B24" w:rsidRPr="002A5410" w:rsidRDefault="00B77B24" w:rsidP="00B77B24">
      <w:pPr>
        <w:shd w:val="clear" w:color="auto" w:fill="FFFFFF"/>
        <w:spacing w:before="250"/>
        <w:rPr>
          <w:b/>
          <w:color w:val="000000"/>
          <w:spacing w:val="-10"/>
          <w:szCs w:val="24"/>
          <w:lang w:val="uk-UA"/>
        </w:rPr>
      </w:pPr>
      <w:r w:rsidRPr="002A5410">
        <w:rPr>
          <w:color w:val="000000"/>
          <w:spacing w:val="-10"/>
          <w:szCs w:val="24"/>
          <w:lang w:val="uk-UA"/>
        </w:rPr>
        <w:t>1. Тема проекту (роботи)</w:t>
      </w:r>
      <w:r w:rsidRPr="002A5410">
        <w:rPr>
          <w:color w:val="000000"/>
          <w:spacing w:val="-10"/>
          <w:szCs w:val="24"/>
        </w:rPr>
        <w:t xml:space="preserve">: </w:t>
      </w:r>
      <w:r w:rsidRPr="002A5410">
        <w:rPr>
          <w:rStyle w:val="af8"/>
          <w:i w:val="0"/>
          <w:szCs w:val="24"/>
          <w:u w:val="single"/>
          <w:lang w:val="uk-UA"/>
        </w:rPr>
        <w:t>Р</w:t>
      </w:r>
      <w:r w:rsidR="002A5410" w:rsidRPr="002A5410">
        <w:rPr>
          <w:rStyle w:val="af8"/>
          <w:i w:val="0"/>
          <w:szCs w:val="24"/>
          <w:u w:val="single"/>
          <w:lang w:val="uk-UA"/>
        </w:rPr>
        <w:t>озв’язання диференційних рівнянь</w:t>
      </w:r>
      <w:r w:rsidR="002A5410" w:rsidRPr="002A5410">
        <w:rPr>
          <w:rStyle w:val="af8"/>
          <w:i w:val="0"/>
          <w:szCs w:val="24"/>
          <w:lang w:val="uk-UA"/>
        </w:rPr>
        <w:t xml:space="preserve">                                                                   </w:t>
      </w:r>
      <w:r w:rsidR="002A5410">
        <w:rPr>
          <w:rStyle w:val="af8"/>
          <w:i w:val="0"/>
          <w:szCs w:val="24"/>
          <w:u w:val="single"/>
          <w:lang w:val="uk-UA"/>
        </w:rPr>
        <w:t xml:space="preserve">   </w:t>
      </w:r>
    </w:p>
    <w:p w:rsidR="00B77B24" w:rsidRPr="002A5410" w:rsidRDefault="00B77B24" w:rsidP="00B77B24">
      <w:pPr>
        <w:shd w:val="clear" w:color="auto" w:fill="FFFFFF"/>
        <w:spacing w:before="360" w:after="360"/>
        <w:rPr>
          <w:color w:val="000000"/>
          <w:spacing w:val="-7"/>
          <w:szCs w:val="24"/>
          <w:lang w:val="uk-UA"/>
        </w:rPr>
      </w:pPr>
      <w:r w:rsidRPr="002A5410">
        <w:rPr>
          <w:color w:val="000000"/>
          <w:spacing w:val="-7"/>
          <w:szCs w:val="24"/>
          <w:lang w:val="uk-UA"/>
        </w:rPr>
        <w:t xml:space="preserve">2. </w:t>
      </w:r>
      <w:r w:rsidR="002A5410" w:rsidRPr="002A5410">
        <w:rPr>
          <w:color w:val="000000"/>
          <w:spacing w:val="-7"/>
          <w:szCs w:val="24"/>
          <w:lang w:val="uk-UA"/>
        </w:rPr>
        <w:t xml:space="preserve">Строк </w:t>
      </w:r>
      <w:r w:rsidRPr="002A5410">
        <w:rPr>
          <w:color w:val="000000"/>
          <w:spacing w:val="-7"/>
          <w:szCs w:val="24"/>
          <w:lang w:val="uk-UA"/>
        </w:rPr>
        <w:t xml:space="preserve">здачі студентом закінченого проекту (роботи) </w:t>
      </w:r>
      <w:r w:rsidRPr="002A5410">
        <w:rPr>
          <w:color w:val="000000"/>
          <w:spacing w:val="-7"/>
          <w:szCs w:val="24"/>
        </w:rPr>
        <w:t xml:space="preserve">: </w:t>
      </w:r>
      <w:r w:rsidRPr="002A5410">
        <w:rPr>
          <w:color w:val="000000"/>
          <w:spacing w:val="-7"/>
          <w:szCs w:val="24"/>
          <w:u w:val="single"/>
          <w:lang w:val="uk-UA"/>
        </w:rPr>
        <w:t>04 червня 2016 року</w:t>
      </w:r>
    </w:p>
    <w:p w:rsidR="002A5410" w:rsidRPr="002A5410" w:rsidRDefault="00B77B24" w:rsidP="00B77B24">
      <w:pPr>
        <w:shd w:val="clear" w:color="auto" w:fill="FFFFFF"/>
        <w:rPr>
          <w:color w:val="000000"/>
          <w:spacing w:val="-7"/>
          <w:szCs w:val="24"/>
          <w:u w:val="single"/>
          <w:lang w:val="uk-UA"/>
        </w:rPr>
      </w:pPr>
      <w:r w:rsidRPr="002A5410">
        <w:rPr>
          <w:color w:val="000000"/>
          <w:spacing w:val="-7"/>
          <w:szCs w:val="24"/>
          <w:lang w:val="uk-UA"/>
        </w:rPr>
        <w:t>3. Вихідні дані до проекту (роботи):</w:t>
      </w:r>
      <w:r w:rsidR="002A5410" w:rsidRPr="002A5410">
        <w:rPr>
          <w:szCs w:val="24"/>
          <w:lang w:val="uk-UA"/>
        </w:rPr>
        <w:t xml:space="preserve"> </w:t>
      </w:r>
      <w:r w:rsidR="002A5410" w:rsidRPr="002A5410">
        <w:rPr>
          <w:color w:val="000000"/>
          <w:spacing w:val="-7"/>
          <w:szCs w:val="24"/>
          <w:u w:val="single"/>
        </w:rPr>
        <w:t>Windows</w:t>
      </w:r>
      <w:r w:rsidR="002A5410" w:rsidRPr="002A5410">
        <w:rPr>
          <w:color w:val="000000"/>
          <w:spacing w:val="-7"/>
          <w:szCs w:val="24"/>
          <w:u w:val="single"/>
          <w:lang w:val="uk-UA"/>
        </w:rPr>
        <w:t xml:space="preserve"> 7, </w:t>
      </w:r>
      <w:r w:rsidR="002A5410" w:rsidRPr="002A5410">
        <w:rPr>
          <w:color w:val="000000"/>
          <w:spacing w:val="-7"/>
          <w:szCs w:val="24"/>
          <w:u w:val="single"/>
        </w:rPr>
        <w:t>IDE</w:t>
      </w:r>
      <w:r w:rsidR="002A5410" w:rsidRPr="002A5410">
        <w:rPr>
          <w:color w:val="000000"/>
          <w:spacing w:val="-7"/>
          <w:szCs w:val="24"/>
          <w:u w:val="single"/>
          <w:lang w:val="uk-UA"/>
        </w:rPr>
        <w:t xml:space="preserve"> </w:t>
      </w:r>
      <w:r w:rsidR="002A5410" w:rsidRPr="002A5410">
        <w:rPr>
          <w:color w:val="000000"/>
          <w:spacing w:val="-7"/>
          <w:szCs w:val="24"/>
          <w:u w:val="single"/>
        </w:rPr>
        <w:t>Microsoft</w:t>
      </w:r>
      <w:r w:rsidR="002A5410" w:rsidRPr="002A5410">
        <w:rPr>
          <w:color w:val="000000"/>
          <w:spacing w:val="-7"/>
          <w:szCs w:val="24"/>
          <w:u w:val="single"/>
          <w:lang w:val="uk-UA"/>
        </w:rPr>
        <w:t xml:space="preserve"> </w:t>
      </w:r>
      <w:r w:rsidR="002A5410" w:rsidRPr="002A5410">
        <w:rPr>
          <w:color w:val="000000"/>
          <w:spacing w:val="-7"/>
          <w:szCs w:val="24"/>
          <w:u w:val="single"/>
        </w:rPr>
        <w:t>Visual</w:t>
      </w:r>
      <w:r w:rsidR="002A5410" w:rsidRPr="002A5410">
        <w:rPr>
          <w:color w:val="000000"/>
          <w:spacing w:val="-7"/>
          <w:szCs w:val="24"/>
          <w:u w:val="single"/>
          <w:lang w:val="uk-UA"/>
        </w:rPr>
        <w:t xml:space="preserve"> </w:t>
      </w:r>
      <w:r w:rsidR="002A5410" w:rsidRPr="002A5410">
        <w:rPr>
          <w:color w:val="000000"/>
          <w:spacing w:val="-7"/>
          <w:szCs w:val="24"/>
          <w:u w:val="single"/>
        </w:rPr>
        <w:t>Studio</w:t>
      </w:r>
      <w:r w:rsidR="002A5410" w:rsidRPr="002A5410">
        <w:rPr>
          <w:color w:val="000000"/>
          <w:spacing w:val="-7"/>
          <w:szCs w:val="24"/>
          <w:u w:val="single"/>
          <w:lang w:val="uk-UA"/>
        </w:rPr>
        <w:t xml:space="preserve"> 2013, алгоритми </w:t>
      </w:r>
    </w:p>
    <w:p w:rsidR="00B77B24" w:rsidRPr="002A5410" w:rsidRDefault="002A5410" w:rsidP="00B77B24">
      <w:pPr>
        <w:shd w:val="clear" w:color="auto" w:fill="FFFFFF"/>
        <w:rPr>
          <w:color w:val="000000"/>
          <w:spacing w:val="-7"/>
          <w:szCs w:val="24"/>
          <w:u w:val="single"/>
          <w:lang w:val="uk-UA"/>
        </w:rPr>
      </w:pPr>
      <w:r w:rsidRPr="002A5410">
        <w:rPr>
          <w:color w:val="000000"/>
          <w:spacing w:val="-7"/>
          <w:szCs w:val="24"/>
          <w:u w:val="single"/>
          <w:lang w:val="uk-UA"/>
        </w:rPr>
        <w:t>Рунге-Кутта для розв’язання</w:t>
      </w:r>
      <w:r w:rsidRPr="002A5410">
        <w:rPr>
          <w:szCs w:val="24"/>
          <w:u w:val="single"/>
          <w:lang w:val="uk-UA"/>
        </w:rPr>
        <w:t xml:space="preserve"> диференційних рівнянь.</w:t>
      </w:r>
    </w:p>
    <w:p w:rsidR="002A5410" w:rsidRPr="002A5410" w:rsidRDefault="002A5410" w:rsidP="00B77B24">
      <w:pPr>
        <w:shd w:val="clear" w:color="auto" w:fill="FFFFFF"/>
        <w:spacing w:after="40"/>
        <w:rPr>
          <w:color w:val="000000"/>
          <w:spacing w:val="-7"/>
          <w:szCs w:val="24"/>
          <w:lang w:val="uk-UA" w:bidi="en-US"/>
        </w:rPr>
      </w:pPr>
    </w:p>
    <w:p w:rsidR="00B77B24" w:rsidRPr="002A5410" w:rsidRDefault="00B77B24" w:rsidP="00B77B24">
      <w:pPr>
        <w:shd w:val="clear" w:color="auto" w:fill="FFFFFF"/>
        <w:spacing w:after="40"/>
        <w:rPr>
          <w:color w:val="000000"/>
          <w:spacing w:val="-5"/>
          <w:szCs w:val="24"/>
          <w:lang w:val="uk-UA"/>
        </w:rPr>
      </w:pPr>
      <w:r w:rsidRPr="002A5410">
        <w:rPr>
          <w:color w:val="000000"/>
          <w:spacing w:val="-5"/>
          <w:szCs w:val="24"/>
          <w:lang w:val="uk-UA"/>
        </w:rPr>
        <w:t xml:space="preserve">4. Зміст розрахунково-пояснювальної записки (перелік питань, які підлягають розробці): </w:t>
      </w:r>
    </w:p>
    <w:p w:rsidR="00B77B24" w:rsidRPr="002A5410" w:rsidRDefault="00B77B24" w:rsidP="00B77B24">
      <w:pPr>
        <w:shd w:val="clear" w:color="auto" w:fill="FFFFFF"/>
        <w:spacing w:after="40"/>
        <w:rPr>
          <w:color w:val="000000"/>
          <w:spacing w:val="-6"/>
          <w:szCs w:val="24"/>
          <w:u w:val="single"/>
          <w:lang w:val="uk-UA"/>
        </w:rPr>
      </w:pPr>
      <w:r w:rsidRPr="002A5410">
        <w:rPr>
          <w:color w:val="000000"/>
          <w:spacing w:val="-5"/>
          <w:szCs w:val="24"/>
          <w:u w:val="single"/>
          <w:lang w:val="uk-UA"/>
        </w:rPr>
        <w:t>Технічне завдання, постановка задачі, опис методів розв’язування задачі, опис програми, порадник користувача.</w:t>
      </w:r>
    </w:p>
    <w:p w:rsidR="00B77B24" w:rsidRPr="002A5410" w:rsidRDefault="00B77B24" w:rsidP="00B77B24">
      <w:pPr>
        <w:shd w:val="clear" w:color="auto" w:fill="FFFFFF"/>
        <w:spacing w:before="360" w:after="40"/>
        <w:rPr>
          <w:color w:val="000000"/>
          <w:spacing w:val="-5"/>
          <w:szCs w:val="24"/>
          <w:lang w:val="uk-UA"/>
        </w:rPr>
      </w:pPr>
      <w:r w:rsidRPr="002A5410">
        <w:rPr>
          <w:color w:val="000000"/>
          <w:spacing w:val="-5"/>
          <w:szCs w:val="24"/>
          <w:lang w:val="uk-UA"/>
        </w:rPr>
        <w:t>5. Перелік графічного матеріалу (з точним зазначенням обов'язкових креслень)</w:t>
      </w:r>
      <w:r w:rsidRPr="002A5410">
        <w:rPr>
          <w:color w:val="000000"/>
          <w:spacing w:val="-5"/>
          <w:szCs w:val="24"/>
        </w:rPr>
        <w:t>:</w:t>
      </w:r>
      <w:r w:rsidR="002A5410">
        <w:rPr>
          <w:color w:val="000000"/>
          <w:spacing w:val="-5"/>
          <w:szCs w:val="24"/>
          <w:lang w:val="uk-UA"/>
        </w:rPr>
        <w:t xml:space="preserve"> </w:t>
      </w:r>
      <w:r w:rsidRPr="002A5410">
        <w:rPr>
          <w:color w:val="000000"/>
          <w:spacing w:val="-5"/>
          <w:szCs w:val="24"/>
          <w:u w:val="single"/>
          <w:lang w:val="uk-UA"/>
        </w:rPr>
        <w:t>Схема взаємодії функцій(</w:t>
      </w:r>
      <w:r w:rsidRPr="002A5410">
        <w:rPr>
          <w:color w:val="000000"/>
          <w:spacing w:val="-5"/>
          <w:szCs w:val="24"/>
          <w:u w:val="single"/>
          <w:lang w:val="en-US"/>
        </w:rPr>
        <w:t>HIPO</w:t>
      </w:r>
      <w:r w:rsidRPr="002A5410">
        <w:rPr>
          <w:color w:val="000000"/>
          <w:spacing w:val="-5"/>
          <w:szCs w:val="24"/>
          <w:u w:val="single"/>
          <w:lang w:val="uk-UA"/>
        </w:rPr>
        <w:t>діагра</w:t>
      </w:r>
      <w:r w:rsidR="002A5410">
        <w:rPr>
          <w:color w:val="000000"/>
          <w:spacing w:val="-5"/>
          <w:szCs w:val="24"/>
          <w:u w:val="single"/>
          <w:lang w:val="uk-UA"/>
        </w:rPr>
        <w:t xml:space="preserve">ма); </w:t>
      </w:r>
      <w:r w:rsidRPr="002A5410">
        <w:rPr>
          <w:color w:val="000000"/>
          <w:spacing w:val="-5"/>
          <w:szCs w:val="24"/>
          <w:u w:val="single"/>
          <w:lang w:val="uk-UA"/>
        </w:rPr>
        <w:t>текстова форма опису алгоритму програми</w:t>
      </w:r>
      <w:r w:rsidR="002A5410">
        <w:rPr>
          <w:color w:val="000000"/>
          <w:spacing w:val="-5"/>
          <w:szCs w:val="24"/>
          <w:u w:val="single"/>
          <w:lang w:val="uk-UA"/>
        </w:rPr>
        <w:t xml:space="preserve">, математичного алгоритму; фотокопії </w:t>
      </w:r>
      <w:r w:rsidRPr="002A5410">
        <w:rPr>
          <w:color w:val="000000"/>
          <w:spacing w:val="-5"/>
          <w:szCs w:val="24"/>
          <w:u w:val="single"/>
          <w:lang w:val="uk-UA"/>
        </w:rPr>
        <w:t>результатів.</w:t>
      </w:r>
    </w:p>
    <w:p w:rsidR="00B77B24" w:rsidRPr="002A5410" w:rsidRDefault="00B77B24" w:rsidP="00B77B24">
      <w:pPr>
        <w:spacing w:before="240"/>
        <w:rPr>
          <w:szCs w:val="24"/>
          <w:u w:val="single"/>
          <w:lang w:val="uk-UA"/>
        </w:rPr>
      </w:pPr>
      <w:r w:rsidRPr="002A5410">
        <w:rPr>
          <w:color w:val="000000"/>
          <w:spacing w:val="-7"/>
          <w:szCs w:val="24"/>
        </w:rPr>
        <w:t>6. Дата видачі</w:t>
      </w:r>
      <w:r w:rsidR="002A5410">
        <w:rPr>
          <w:color w:val="000000"/>
          <w:spacing w:val="-7"/>
          <w:szCs w:val="24"/>
          <w:lang w:val="uk-UA"/>
        </w:rPr>
        <w:t xml:space="preserve"> </w:t>
      </w:r>
      <w:r w:rsidRPr="002A5410">
        <w:rPr>
          <w:color w:val="000000"/>
          <w:spacing w:val="-7"/>
          <w:szCs w:val="24"/>
        </w:rPr>
        <w:t>завдання:</w:t>
      </w:r>
      <w:r w:rsidR="002A5410">
        <w:rPr>
          <w:color w:val="000000"/>
          <w:spacing w:val="-7"/>
          <w:szCs w:val="24"/>
          <w:lang w:val="uk-UA"/>
        </w:rPr>
        <w:t xml:space="preserve"> </w:t>
      </w:r>
      <w:r w:rsidR="002A5410" w:rsidRPr="002A5410">
        <w:rPr>
          <w:color w:val="000000"/>
          <w:spacing w:val="-7"/>
          <w:szCs w:val="24"/>
          <w:u w:val="single"/>
          <w:lang w:val="uk-UA"/>
        </w:rPr>
        <w:t>01.05.2016</w:t>
      </w:r>
    </w:p>
    <w:p w:rsidR="00F66AF3" w:rsidRDefault="00F66AF3" w:rsidP="00F66AF3">
      <w:pPr>
        <w:pStyle w:val="1"/>
        <w:ind w:left="0"/>
        <w:jc w:val="center"/>
      </w:pPr>
      <w:r>
        <w:br w:type="page"/>
      </w:r>
      <w:bookmarkStart w:id="2" w:name="_Toc452666434"/>
      <w:bookmarkStart w:id="3" w:name="_Toc452769190"/>
      <w:r>
        <w:lastRenderedPageBreak/>
        <w:t>КАЛЕНДАРНИЙ ПЛАН</w:t>
      </w:r>
      <w:bookmarkEnd w:id="2"/>
      <w:bookmarkEnd w:id="3"/>
    </w:p>
    <w:p w:rsidR="00F66AF3" w:rsidRDefault="00F66AF3" w:rsidP="00F66AF3">
      <w:pPr>
        <w:spacing w:after="293"/>
        <w:rPr>
          <w:sz w:val="2"/>
          <w:lang w:val="uk-UA"/>
        </w:rPr>
      </w:pP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4"/>
        <w:gridCol w:w="6190"/>
        <w:gridCol w:w="1701"/>
        <w:gridCol w:w="1560"/>
      </w:tblGrid>
      <w:tr w:rsidR="00F66AF3" w:rsidTr="00A816E8">
        <w:trPr>
          <w:trHeight w:val="853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b/>
                <w:sz w:val="25"/>
                <w:lang w:val="uk-UA"/>
              </w:rPr>
            </w:pPr>
            <w:r>
              <w:rPr>
                <w:b/>
                <w:color w:val="000000"/>
                <w:sz w:val="25"/>
                <w:lang w:val="uk-UA"/>
              </w:rPr>
              <w:t xml:space="preserve">№ </w:t>
            </w:r>
            <w:r>
              <w:rPr>
                <w:b/>
                <w:color w:val="000000"/>
                <w:spacing w:val="-9"/>
                <w:sz w:val="25"/>
                <w:lang w:val="uk-UA"/>
              </w:rPr>
              <w:t>п/п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pStyle w:val="2"/>
              <w:ind w:left="55"/>
              <w:rPr>
                <w:spacing w:val="0"/>
              </w:rPr>
            </w:pPr>
            <w:bookmarkStart w:id="4" w:name="_Toc452666435"/>
            <w:bookmarkStart w:id="5" w:name="_Toc452769191"/>
            <w:r>
              <w:rPr>
                <w:spacing w:val="0"/>
              </w:rPr>
              <w:t>Назва етапів розрахунково-графічної роботи</w:t>
            </w:r>
            <w:bookmarkEnd w:id="4"/>
            <w:bookmarkEnd w:id="5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spacing w:line="274" w:lineRule="exact"/>
              <w:jc w:val="center"/>
              <w:rPr>
                <w:b/>
                <w:sz w:val="25"/>
                <w:lang w:val="uk-UA"/>
              </w:rPr>
            </w:pPr>
            <w:r>
              <w:rPr>
                <w:b/>
                <w:color w:val="000000"/>
                <w:spacing w:val="-5"/>
                <w:sz w:val="25"/>
                <w:lang w:val="uk-UA"/>
              </w:rPr>
              <w:t xml:space="preserve">Строк </w:t>
            </w:r>
            <w:r>
              <w:rPr>
                <w:b/>
                <w:color w:val="000000"/>
                <w:spacing w:val="-7"/>
                <w:sz w:val="25"/>
                <w:lang w:val="uk-UA"/>
              </w:rPr>
              <w:t xml:space="preserve">виконання </w:t>
            </w:r>
            <w:r>
              <w:rPr>
                <w:b/>
                <w:color w:val="000000"/>
                <w:spacing w:val="-8"/>
                <w:sz w:val="25"/>
                <w:lang w:val="uk-UA"/>
              </w:rPr>
              <w:t xml:space="preserve">етапів роботи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pStyle w:val="2"/>
              <w:rPr>
                <w:spacing w:val="-9"/>
              </w:rPr>
            </w:pPr>
            <w:bookmarkStart w:id="6" w:name="_Toc452666436"/>
            <w:bookmarkStart w:id="7" w:name="_Toc452769192"/>
            <w:r>
              <w:rPr>
                <w:spacing w:val="-9"/>
              </w:rPr>
              <w:t>Підпис викладача та студента</w:t>
            </w:r>
            <w:bookmarkEnd w:id="6"/>
            <w:bookmarkEnd w:id="7"/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1.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2.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3.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4.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5.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A801AF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6.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tabs>
                <w:tab w:val="left" w:leader="underscore" w:pos="1368"/>
              </w:tabs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7.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8.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9.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10.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11.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12.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13.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98215C" w:rsidRDefault="00F66AF3" w:rsidP="00A816E8">
            <w:pPr>
              <w:shd w:val="clear" w:color="auto" w:fill="FFFFFF"/>
              <w:ind w:left="55"/>
              <w:rPr>
                <w:sz w:val="25"/>
                <w:highlight w:val="yellow"/>
                <w:lang w:val="uk-UA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14.</w:t>
            </w:r>
          </w:p>
        </w:tc>
        <w:tc>
          <w:tcPr>
            <w:tcW w:w="61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ind w:left="55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Підготовка пояснювальної записки</w:t>
            </w:r>
            <w:r>
              <w:rPr>
                <w:sz w:val="25"/>
                <w:lang w:val="uk-U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15.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ind w:left="55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Здача пояснювальної записки на перевірку викладачу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Pr="008855AD" w:rsidRDefault="008855AD" w:rsidP="008855AD">
            <w:pPr>
              <w:shd w:val="clear" w:color="auto" w:fill="FFFFFF"/>
              <w:rPr>
                <w:sz w:val="25"/>
                <w:lang w:val="uk-UA"/>
              </w:rPr>
            </w:pPr>
            <w:r>
              <w:rPr>
                <w:sz w:val="25"/>
                <w:lang w:val="uk-UA"/>
              </w:rPr>
              <w:t>04</w:t>
            </w:r>
            <w:r w:rsidR="00F66AF3">
              <w:rPr>
                <w:sz w:val="25"/>
                <w:lang w:val="uk-UA"/>
              </w:rPr>
              <w:t>.06.</w:t>
            </w:r>
            <w:r>
              <w:rPr>
                <w:sz w:val="25"/>
                <w:lang w:val="uk-UA"/>
              </w:rPr>
              <w:t>2016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  <w:tr w:rsidR="00F66AF3" w:rsidTr="00A816E8">
        <w:trPr>
          <w:trHeight w:val="340"/>
        </w:trPr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jc w:val="center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16.</w:t>
            </w:r>
          </w:p>
        </w:tc>
        <w:tc>
          <w:tcPr>
            <w:tcW w:w="6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ind w:left="55"/>
              <w:rPr>
                <w:sz w:val="25"/>
                <w:lang w:val="uk-UA"/>
              </w:rPr>
            </w:pPr>
            <w:r>
              <w:rPr>
                <w:color w:val="000000"/>
                <w:sz w:val="25"/>
                <w:lang w:val="uk-UA"/>
              </w:rPr>
              <w:t>Захист</w:t>
            </w:r>
            <w:r>
              <w:rPr>
                <w:sz w:val="25"/>
                <w:lang w:val="uk-UA"/>
              </w:rPr>
              <w:t xml:space="preserve"> розрахунково-графічної роботи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66AF3" w:rsidRDefault="00F66AF3" w:rsidP="00A816E8">
            <w:pPr>
              <w:shd w:val="clear" w:color="auto" w:fill="FFFFFF"/>
              <w:rPr>
                <w:sz w:val="25"/>
                <w:lang w:val="uk-UA"/>
              </w:rPr>
            </w:pPr>
          </w:p>
        </w:tc>
      </w:tr>
    </w:tbl>
    <w:p w:rsidR="00F66AF3" w:rsidRDefault="00F66AF3" w:rsidP="00F66AF3">
      <w:pPr>
        <w:pStyle w:val="5"/>
        <w:spacing w:before="240"/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Default="00B836A8" w:rsidP="00B836A8">
      <w:pPr>
        <w:rPr>
          <w:lang w:val="uk-UA"/>
        </w:rPr>
      </w:pPr>
    </w:p>
    <w:p w:rsidR="00B836A8" w:rsidRPr="00B836A8" w:rsidRDefault="00B836A8" w:rsidP="00B836A8">
      <w:pPr>
        <w:rPr>
          <w:lang w:val="uk-UA"/>
        </w:rPr>
      </w:pPr>
    </w:p>
    <w:p w:rsidR="00F66AF3" w:rsidRDefault="00F66AF3" w:rsidP="00F66AF3">
      <w:pPr>
        <w:pStyle w:val="5"/>
        <w:spacing w:before="240"/>
      </w:pPr>
      <w:r>
        <w:t>Студент</w:t>
      </w:r>
    </w:p>
    <w:p w:rsidR="00F66AF3" w:rsidRDefault="00F96016" w:rsidP="00F66AF3">
      <w:pPr>
        <w:shd w:val="clear" w:color="auto" w:fill="FFFFFF"/>
        <w:ind w:left="1276"/>
        <w:rPr>
          <w:sz w:val="16"/>
          <w:lang w:val="uk-UA"/>
        </w:rPr>
      </w:pPr>
      <w:r>
        <w:rPr>
          <w:noProof/>
          <w:color w:val="000000"/>
        </w:rPr>
        <w:pict>
          <v:line id="_x0000_s1029" style="position:absolute;left:0;text-align:left;z-index:251664384" from="45.5pt,.3pt" to="108pt,.3pt" o:allowincell="f"/>
        </w:pict>
      </w:r>
      <w:r w:rsidR="00F66AF3">
        <w:rPr>
          <w:color w:val="000000"/>
          <w:sz w:val="16"/>
          <w:lang w:val="uk-UA"/>
        </w:rPr>
        <w:t>(підпис)</w:t>
      </w:r>
    </w:p>
    <w:p w:rsidR="00F66AF3" w:rsidRDefault="00F96016" w:rsidP="00F66AF3">
      <w:pPr>
        <w:pStyle w:val="a6"/>
        <w:spacing w:before="360" w:after="40"/>
        <w:ind w:left="0"/>
      </w:pPr>
      <w:r>
        <w:rPr>
          <w:noProof/>
        </w:rPr>
        <w:pict>
          <v:line id="_x0000_s1030" style="position:absolute;z-index:251665408" from="311.5pt,33.6pt" to="437pt,33.6pt" o:allowincell="f"/>
        </w:pict>
      </w:r>
      <w:r w:rsidR="00F66AF3">
        <w:t xml:space="preserve">Керівник </w:t>
      </w:r>
      <w:r w:rsidR="00F66AF3">
        <w:tab/>
      </w:r>
      <w:r w:rsidR="00F66AF3">
        <w:tab/>
      </w:r>
      <w:r w:rsidR="00F66AF3">
        <w:tab/>
      </w:r>
      <w:r w:rsidR="00F66AF3">
        <w:tab/>
      </w:r>
      <w:r w:rsidR="00F66AF3">
        <w:tab/>
      </w:r>
      <w:r w:rsidR="00F66AF3">
        <w:tab/>
      </w:r>
      <w:r w:rsidR="00F66AF3">
        <w:tab/>
      </w:r>
      <w:r w:rsidR="00F66AF3">
        <w:tab/>
        <w:t>Ковалюк Т. В.</w:t>
      </w:r>
    </w:p>
    <w:p w:rsidR="00F66AF3" w:rsidRDefault="00F96016" w:rsidP="00F66AF3">
      <w:pPr>
        <w:shd w:val="clear" w:color="auto" w:fill="FFFFFF"/>
        <w:ind w:left="1276"/>
        <w:rPr>
          <w:sz w:val="16"/>
          <w:lang w:val="uk-UA"/>
        </w:rPr>
      </w:pPr>
      <w:r>
        <w:rPr>
          <w:noProof/>
        </w:rPr>
        <w:pict>
          <v:line id="_x0000_s1031" style="position:absolute;left:0;text-align:left;z-index:251666432" from="47pt,.7pt" to="109.5pt,.7pt" o:allowincell="f"/>
        </w:pict>
      </w:r>
      <w:r w:rsidR="00F66AF3">
        <w:rPr>
          <w:color w:val="000000"/>
          <w:sz w:val="16"/>
          <w:lang w:val="uk-UA"/>
        </w:rPr>
        <w:t>(підпис)</w:t>
      </w:r>
      <w:r w:rsidR="00F66AF3">
        <w:rPr>
          <w:color w:val="000000"/>
          <w:sz w:val="16"/>
          <w:lang w:val="uk-UA"/>
        </w:rPr>
        <w:tab/>
      </w:r>
      <w:r w:rsidR="00F66AF3">
        <w:rPr>
          <w:color w:val="000000"/>
          <w:sz w:val="16"/>
          <w:lang w:val="uk-UA"/>
        </w:rPr>
        <w:tab/>
      </w:r>
      <w:r w:rsidR="00F66AF3">
        <w:rPr>
          <w:color w:val="000000"/>
          <w:sz w:val="16"/>
          <w:lang w:val="uk-UA"/>
        </w:rPr>
        <w:tab/>
      </w:r>
      <w:r w:rsidR="00F66AF3">
        <w:rPr>
          <w:color w:val="000000"/>
          <w:sz w:val="16"/>
          <w:lang w:val="uk-UA"/>
        </w:rPr>
        <w:tab/>
      </w:r>
      <w:r w:rsidR="00F66AF3">
        <w:rPr>
          <w:color w:val="000000"/>
          <w:sz w:val="16"/>
          <w:lang w:val="uk-UA"/>
        </w:rPr>
        <w:tab/>
      </w:r>
      <w:r w:rsidR="00F66AF3">
        <w:rPr>
          <w:color w:val="000000"/>
          <w:sz w:val="16"/>
          <w:lang w:val="uk-UA"/>
        </w:rPr>
        <w:tab/>
      </w:r>
      <w:r w:rsidR="00F66AF3">
        <w:rPr>
          <w:color w:val="000000"/>
          <w:sz w:val="16"/>
          <w:lang w:val="uk-UA"/>
        </w:rPr>
        <w:tab/>
        <w:t>(прізвище, ім'я, по батькові)</w:t>
      </w:r>
    </w:p>
    <w:p w:rsidR="00F66AF3" w:rsidRDefault="00F66AF3" w:rsidP="00F66AF3">
      <w:pPr>
        <w:pStyle w:val="4"/>
        <w:spacing w:before="360"/>
      </w:pPr>
      <w:r>
        <w:t>«__</w:t>
      </w:r>
      <w:r w:rsidRPr="006608E7">
        <w:rPr>
          <w:u w:val="single"/>
        </w:rPr>
        <w:t>_»</w:t>
      </w:r>
      <w:r>
        <w:t xml:space="preserve"> __ ____________201</w:t>
      </w:r>
      <w:r w:rsidR="008855AD">
        <w:t>6</w:t>
      </w:r>
      <w:r>
        <w:t xml:space="preserve"> р.</w:t>
      </w:r>
    </w:p>
    <w:p w:rsidR="00F66AF3" w:rsidRDefault="00F66AF3" w:rsidP="00F66AF3">
      <w:pPr>
        <w:rPr>
          <w:lang w:val="uk-UA"/>
        </w:rPr>
        <w:sectPr w:rsidR="00F66AF3" w:rsidSect="00B836A8">
          <w:footerReference w:type="default" r:id="rId9"/>
          <w:type w:val="continuous"/>
          <w:pgSz w:w="11909" w:h="16834"/>
          <w:pgMar w:top="851" w:right="567" w:bottom="851" w:left="1134" w:header="709" w:footer="709" w:gutter="0"/>
          <w:cols w:space="60"/>
          <w:noEndnote/>
        </w:sectPr>
      </w:pPr>
    </w:p>
    <w:p w:rsidR="00960674" w:rsidRPr="00983D06" w:rsidRDefault="00960674" w:rsidP="00960674">
      <w:pPr>
        <w:pStyle w:val="11"/>
        <w:jc w:val="center"/>
        <w:rPr>
          <w:b/>
          <w:sz w:val="28"/>
          <w:lang w:val="uk-UA"/>
        </w:rPr>
      </w:pPr>
    </w:p>
    <w:tbl>
      <w:tblPr>
        <w:tblW w:w="9864" w:type="dxa"/>
        <w:jc w:val="center"/>
        <w:tblBorders>
          <w:top w:val="thickThinLargeGap" w:sz="6" w:space="0" w:color="000000"/>
          <w:left w:val="thickThinLargeGap" w:sz="6" w:space="0" w:color="000000"/>
          <w:bottom w:val="thickThinLargeGap" w:sz="6" w:space="0" w:color="000000"/>
          <w:right w:val="thickThinLargeGap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864"/>
      </w:tblGrid>
      <w:tr w:rsidR="00960674" w:rsidRPr="0087616E" w:rsidTr="00A816E8">
        <w:trPr>
          <w:trHeight w:val="14143"/>
          <w:jc w:val="center"/>
        </w:trPr>
        <w:tc>
          <w:tcPr>
            <w:tcW w:w="9864" w:type="dxa"/>
            <w:tcBorders>
              <w:top w:val="thickThinLargeGap" w:sz="6" w:space="0" w:color="000000"/>
              <w:left w:val="thickThinLargeGap" w:sz="6" w:space="0" w:color="000000"/>
              <w:bottom w:val="single" w:sz="4" w:space="0" w:color="auto"/>
              <w:right w:val="thickThinLargeGap" w:sz="6" w:space="0" w:color="000000"/>
            </w:tcBorders>
            <w:vAlign w:val="center"/>
          </w:tcPr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  <w:r w:rsidRPr="00960674"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  <w:t>Кафедра АСОІУ НТУУ «КПІ»</w:t>
            </w: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491"/>
              <w:gridCol w:w="533"/>
              <w:gridCol w:w="4263"/>
            </w:tblGrid>
            <w:tr w:rsidR="00960674" w:rsidRPr="0003377C" w:rsidTr="00A816E8">
              <w:trPr>
                <w:trHeight w:val="443"/>
              </w:trPr>
              <w:tc>
                <w:tcPr>
                  <w:tcW w:w="4491" w:type="dxa"/>
                </w:tcPr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ЗАТВЕРДЖУЮ</w:t>
                  </w: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 w:rsidRPr="00F35777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Науковий керівник кафедри</w:t>
                  </w: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  <w:t xml:space="preserve"> АС</w:t>
                  </w: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ОІУ</w:t>
                  </w: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</w:pP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___________</w:t>
                  </w: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  <w:t>/</w:t>
                  </w: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О.А. Павлов</w:t>
                  </w: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  <w:t xml:space="preserve"> /</w:t>
                  </w: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«__»_________2016</w:t>
                  </w: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533" w:type="dxa"/>
                </w:tcPr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4263" w:type="dxa"/>
                </w:tcPr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ЗАТВЕРДЖУЮ</w:t>
                  </w: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К.т.н. доцент каф. АСОІУ</w:t>
                  </w: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______________ / Т.В. Ковалюк/</w:t>
                  </w: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«__»_________201</w:t>
                  </w:r>
                  <w:r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6</w:t>
                  </w:r>
                </w:p>
              </w:tc>
            </w:tr>
          </w:tbl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9A7B61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lang w:val="uk-UA"/>
              </w:rPr>
            </w:pPr>
            <w:r w:rsidRPr="009A7B61">
              <w:rPr>
                <w:rFonts w:ascii="Courier New" w:hAnsi="Courier New" w:cs="Courier New"/>
                <w:color w:val="000000" w:themeColor="text1"/>
                <w:lang w:val="uk-UA"/>
              </w:rPr>
              <w:t>ТЕХНІЧНЕ ЗАВДАННЯ</w:t>
            </w: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  <w:r w:rsidRPr="00EF464A">
              <w:rPr>
                <w:rFonts w:ascii="Courier New" w:hAnsi="Courier New" w:cs="Courier New"/>
                <w:color w:val="000000" w:themeColor="text1"/>
                <w:sz w:val="20"/>
              </w:rPr>
              <w:t xml:space="preserve">На  </w:t>
            </w:r>
            <w:r w:rsidRPr="00EF464A">
              <w:rPr>
                <w:rFonts w:ascii="Courier New" w:hAnsi="Courier New" w:cs="Courier New"/>
                <w:color w:val="000000" w:themeColor="text1"/>
                <w:sz w:val="20"/>
                <w:u w:val="single"/>
                <w:lang w:val="uk-UA"/>
              </w:rPr>
              <w:t>_</w:t>
            </w:r>
            <w:r w:rsidRPr="00EF464A">
              <w:rPr>
                <w:rFonts w:ascii="Courier New" w:hAnsi="Courier New" w:cs="Courier New"/>
                <w:color w:val="000000" w:themeColor="text1"/>
                <w:sz w:val="20"/>
              </w:rPr>
              <w:t xml:space="preserve"> листах</w:t>
            </w: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</w:rPr>
            </w:pPr>
          </w:p>
          <w:tbl>
            <w:tblPr>
              <w:tblW w:w="8434" w:type="dxa"/>
              <w:tblLayout w:type="fixed"/>
              <w:tblLook w:val="01E0" w:firstRow="1" w:lastRow="1" w:firstColumn="1" w:lastColumn="1" w:noHBand="0" w:noVBand="0"/>
            </w:tblPr>
            <w:tblGrid>
              <w:gridCol w:w="4217"/>
              <w:gridCol w:w="4217"/>
            </w:tblGrid>
            <w:tr w:rsidR="00960674" w:rsidRPr="00EF464A" w:rsidTr="00A816E8">
              <w:trPr>
                <w:trHeight w:val="1134"/>
              </w:trPr>
              <w:tc>
                <w:tcPr>
                  <w:tcW w:w="4217" w:type="dxa"/>
                </w:tcPr>
                <w:p w:rsidR="00960674" w:rsidRPr="00EF464A" w:rsidRDefault="00960674" w:rsidP="00A816E8">
                  <w:pPr>
                    <w:pStyle w:val="ac"/>
                    <w:jc w:val="both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00" w:themeColor="text1"/>
                      <w:sz w:val="20"/>
                      <w:lang w:val="uk-UA"/>
                    </w:rPr>
                    <w:t xml:space="preserve">     </w:t>
                  </w:r>
                  <w:r w:rsidRPr="00EF464A">
                    <w:rPr>
                      <w:rFonts w:ascii="Courier New" w:hAnsi="Courier New" w:cs="Courier New"/>
                      <w:noProof/>
                      <w:color w:val="000000" w:themeColor="text1"/>
                      <w:sz w:val="20"/>
                      <w:lang w:val="uk-UA"/>
                    </w:rPr>
                    <w:t>Узгоджено</w:t>
                  </w:r>
                </w:p>
                <w:p w:rsidR="00960674" w:rsidRPr="00EF464A" w:rsidRDefault="00960674" w:rsidP="00A816E8">
                  <w:pPr>
                    <w:pStyle w:val="ac"/>
                    <w:jc w:val="both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 xml:space="preserve">     Відповідальний виконавець</w:t>
                  </w:r>
                </w:p>
                <w:p w:rsidR="00960674" w:rsidRPr="00EF464A" w:rsidRDefault="00960674" w:rsidP="00A816E8">
                  <w:pPr>
                    <w:pStyle w:val="ac"/>
                    <w:jc w:val="both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 xml:space="preserve">     Студент</w:t>
                  </w: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  <w:t xml:space="preserve"> гр. </w:t>
                  </w: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І</w:t>
                  </w:r>
                  <w:r w:rsidRPr="00EF464A"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  <w:t>С</w:t>
                  </w:r>
                  <w:r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>-51</w:t>
                  </w:r>
                </w:p>
                <w:p w:rsidR="00960674" w:rsidRPr="00EF464A" w:rsidRDefault="00960674" w:rsidP="00A816E8">
                  <w:pPr>
                    <w:pStyle w:val="ac"/>
                    <w:jc w:val="both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  <w:t xml:space="preserve">     Степовий Т.О.</w:t>
                  </w:r>
                </w:p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  <w:lang w:val="uk-UA"/>
                    </w:rPr>
                  </w:pPr>
                </w:p>
              </w:tc>
              <w:tc>
                <w:tcPr>
                  <w:tcW w:w="4217" w:type="dxa"/>
                </w:tcPr>
                <w:p w:rsidR="00960674" w:rsidRPr="00EF464A" w:rsidRDefault="00960674" w:rsidP="00A816E8">
                  <w:pPr>
                    <w:pStyle w:val="ac"/>
                    <w:jc w:val="center"/>
                    <w:rPr>
                      <w:rFonts w:ascii="Courier New" w:hAnsi="Courier New" w:cs="Courier New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960674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A816E8" w:rsidRDefault="00A816E8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A816E8" w:rsidRPr="009A7B61" w:rsidRDefault="00A816E8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</w:p>
          <w:p w:rsidR="00960674" w:rsidRPr="00EF464A" w:rsidRDefault="00960674" w:rsidP="00A816E8">
            <w:pPr>
              <w:pStyle w:val="ac"/>
              <w:jc w:val="center"/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lang w:val="uk-UA"/>
              </w:rPr>
              <w:t>Київ 2016</w:t>
            </w:r>
          </w:p>
          <w:p w:rsidR="00960674" w:rsidRPr="00CC735B" w:rsidRDefault="00960674" w:rsidP="00A816E8">
            <w:pPr>
              <w:pStyle w:val="HTML1"/>
              <w:jc w:val="both"/>
              <w:rPr>
                <w:rFonts w:ascii="Times New Roman" w:hAnsi="Times New Roman" w:cs="Times New Roman"/>
                <w:lang w:val="uk-UA"/>
              </w:rPr>
            </w:pPr>
          </w:p>
          <w:p w:rsidR="00960674" w:rsidRPr="0087616E" w:rsidRDefault="00960674" w:rsidP="00A816E8">
            <w:pPr>
              <w:pStyle w:val="HTML1"/>
              <w:jc w:val="both"/>
              <w:rPr>
                <w:rFonts w:ascii="Times New Roman" w:hAnsi="Times New Roman" w:cs="Times New Roman"/>
              </w:rPr>
            </w:pPr>
          </w:p>
          <w:p w:rsidR="00960674" w:rsidRPr="0087616E" w:rsidRDefault="00960674" w:rsidP="00A816E8">
            <w:pPr>
              <w:pStyle w:val="HTML1"/>
              <w:ind w:right="5979"/>
              <w:rPr>
                <w:rFonts w:ascii="Times New Roman" w:hAnsi="Times New Roman" w:cs="Times New Roman"/>
              </w:rPr>
            </w:pPr>
          </w:p>
        </w:tc>
      </w:tr>
    </w:tbl>
    <w:p w:rsidR="00F66AF3" w:rsidRPr="00960674" w:rsidRDefault="00F66AF3" w:rsidP="00D7144A">
      <w:pPr>
        <w:spacing w:after="200"/>
        <w:ind w:left="284"/>
        <w:rPr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5216245"/>
        <w:docPartObj>
          <w:docPartGallery w:val="Table of Contents"/>
          <w:docPartUnique/>
        </w:docPartObj>
      </w:sdtPr>
      <w:sdtEndPr/>
      <w:sdtContent>
        <w:p w:rsidR="00836665" w:rsidRDefault="00836665">
          <w:pPr>
            <w:pStyle w:val="af9"/>
          </w:pPr>
          <w:r>
            <w:t>Оглавление</w:t>
          </w:r>
        </w:p>
        <w:p w:rsidR="008855AD" w:rsidRDefault="00836665" w:rsidP="008855AD">
          <w:pPr>
            <w:pStyle w:val="12"/>
            <w:rPr>
              <w:rFonts w:asciiTheme="minorHAnsi" w:eastAsiaTheme="minorEastAsia" w:hAnsiTheme="minorHAnsi" w:cstheme="minorBidi"/>
              <w:smallCaps/>
              <w:noProof/>
              <w:kern w:val="0"/>
              <w:sz w:val="22"/>
              <w:szCs w:val="22"/>
              <w:lang w:eastAsia="ru-RU" w:bidi="ar-SA"/>
            </w:rPr>
          </w:pPr>
          <w:r w:rsidRPr="00836665">
            <w:rPr>
              <w:sz w:val="22"/>
              <w:szCs w:val="22"/>
            </w:rPr>
            <w:fldChar w:fldCharType="begin"/>
          </w:r>
          <w:r w:rsidRPr="00836665">
            <w:rPr>
              <w:sz w:val="22"/>
              <w:szCs w:val="22"/>
            </w:rPr>
            <w:instrText xml:space="preserve"> TOC \o "1-3" \h \z \u </w:instrText>
          </w:r>
          <w:r w:rsidRPr="00836665">
            <w:rPr>
              <w:sz w:val="22"/>
              <w:szCs w:val="22"/>
            </w:rPr>
            <w:fldChar w:fldCharType="separate"/>
          </w:r>
        </w:p>
        <w:p w:rsidR="008855AD" w:rsidRDefault="00F9601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193" w:history="1">
            <w:r w:rsidR="008855AD" w:rsidRPr="007E52EE">
              <w:rPr>
                <w:rStyle w:val="af"/>
                <w:noProof/>
              </w:rPr>
              <w:t>1.Технічне завдання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_Toc452769193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194" w:history="1">
            <w:r w:rsidR="008855AD" w:rsidRPr="007E52EE">
              <w:rPr>
                <w:rStyle w:val="af"/>
                <w:noProof/>
              </w:rPr>
              <w:t>1.1Вступ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_Toc452769194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195" w:history="1">
            <w:r w:rsidR="008855AD" w:rsidRPr="007E52EE">
              <w:rPr>
                <w:rStyle w:val="af"/>
                <w:noProof/>
              </w:rPr>
              <w:t>1.1.1 Область застосування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_Toc452769195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196" w:history="1">
            <w:r w:rsidR="008855AD" w:rsidRPr="007E52EE">
              <w:rPr>
                <w:rStyle w:val="af"/>
                <w:noProof/>
              </w:rPr>
              <w:t>1.2 Підстави для розробки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_Toc452769196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197" w:history="1">
            <w:r w:rsidR="008855AD" w:rsidRPr="007E52EE">
              <w:rPr>
                <w:rStyle w:val="af"/>
                <w:noProof/>
              </w:rPr>
              <w:t>1.3 Призначення та мета створення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_Toc452769197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198" w:history="1">
            <w:r w:rsidR="008855AD" w:rsidRPr="007E52EE">
              <w:rPr>
                <w:rStyle w:val="af"/>
                <w:noProof/>
                <w:shd w:val="clear" w:color="auto" w:fill="FFFFFF"/>
              </w:rPr>
              <w:t>1.3.1 Мета створення РГР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_Toc452769198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199" w:history="1">
            <w:r w:rsidR="008855AD" w:rsidRPr="007E52EE">
              <w:rPr>
                <w:rStyle w:val="af"/>
                <w:noProof/>
              </w:rPr>
              <w:t>1.3.2 Призначення створення РГР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_Toc452769199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0" w:history="1">
            <w:r w:rsidR="008855AD" w:rsidRPr="007E52EE">
              <w:rPr>
                <w:rStyle w:val="af"/>
                <w:noProof/>
              </w:rPr>
              <w:t>1.4 Вимоги до програмного продукту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_Toc452769200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1" w:history="1">
            <w:r w:rsidR="008855AD" w:rsidRPr="007E52EE">
              <w:rPr>
                <w:rStyle w:val="af"/>
                <w:noProof/>
              </w:rPr>
              <w:t>1.4.1</w:t>
            </w:r>
            <w:r w:rsidR="008855AD" w:rsidRPr="007E52EE">
              <w:rPr>
                <w:rStyle w:val="af"/>
                <w:noProof/>
                <w:lang w:val="uk-UA"/>
              </w:rPr>
              <w:t xml:space="preserve"> </w:t>
            </w:r>
            <w:r w:rsidR="008855AD" w:rsidRPr="007E52EE">
              <w:rPr>
                <w:rStyle w:val="af"/>
                <w:noProof/>
              </w:rPr>
              <w:t>Алгоритмічна частина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_Toc452769201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2" w:history="1">
            <w:r w:rsidR="008855AD" w:rsidRPr="007E52EE">
              <w:rPr>
                <w:rStyle w:val="af"/>
                <w:noProof/>
                <w:lang w:val="uk-UA"/>
              </w:rPr>
              <w:t xml:space="preserve">1.4.2 </w:t>
            </w:r>
            <w:r w:rsidR="008855AD" w:rsidRPr="007E52EE">
              <w:rPr>
                <w:rStyle w:val="af"/>
                <w:noProof/>
              </w:rPr>
              <w:t>Програмна частина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_Toc452769202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3" w:history="1">
            <w:r w:rsidR="008855AD" w:rsidRPr="007E52EE">
              <w:rPr>
                <w:rStyle w:val="af"/>
                <w:noProof/>
                <w:lang w:val="uk-UA"/>
              </w:rPr>
              <w:t xml:space="preserve">1.4.3 </w:t>
            </w:r>
            <w:r w:rsidR="008855AD" w:rsidRPr="007E52EE">
              <w:rPr>
                <w:rStyle w:val="af"/>
                <w:noProof/>
              </w:rPr>
              <w:t>Вимоги до інтерфейсу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_Toc452769203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4" w:history="1">
            <w:r w:rsidR="008855AD" w:rsidRPr="007E52EE">
              <w:rPr>
                <w:rStyle w:val="af"/>
                <w:noProof/>
              </w:rPr>
              <w:t>1.4.4</w:t>
            </w:r>
            <w:r w:rsidR="008855AD" w:rsidRPr="007E52EE">
              <w:rPr>
                <w:rStyle w:val="af"/>
                <w:noProof/>
                <w:lang w:val="uk-UA"/>
              </w:rPr>
              <w:t xml:space="preserve"> Вимоги до складу та параметрам технічних засобів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_Toc452769204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7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5" w:history="1">
            <w:r w:rsidR="008855AD" w:rsidRPr="007E52EE">
              <w:rPr>
                <w:rStyle w:val="af"/>
                <w:noProof/>
              </w:rPr>
              <w:t>1.5 Етапи виконання роботи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_Toc452769205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7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6" w:history="1">
            <w:r w:rsidR="008855AD" w:rsidRPr="007E52EE">
              <w:rPr>
                <w:rStyle w:val="af"/>
                <w:noProof/>
              </w:rPr>
              <w:t>1.6 Порядок контролю та здачі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_Toc452769206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7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7" w:history="1">
            <w:r w:rsidR="008855AD" w:rsidRPr="007E52EE">
              <w:rPr>
                <w:rStyle w:val="af"/>
                <w:noProof/>
              </w:rPr>
              <w:t>2. Постановка задачі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_Toc452769207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7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8" w:history="1">
            <w:r w:rsidR="008855AD" w:rsidRPr="007E52EE">
              <w:rPr>
                <w:rStyle w:val="af"/>
                <w:noProof/>
              </w:rPr>
              <w:t>2.1 Характеристика задачі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_Toc452769208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7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09" w:history="1">
            <w:r w:rsidR="008855AD" w:rsidRPr="007E52EE">
              <w:rPr>
                <w:rStyle w:val="af"/>
                <w:noProof/>
              </w:rPr>
              <w:t>2.2 Вхідні дані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_Toc452769209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7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0" w:history="1">
            <w:r w:rsidR="008855AD" w:rsidRPr="007E52EE">
              <w:rPr>
                <w:rStyle w:val="af"/>
                <w:noProof/>
              </w:rPr>
              <w:t>2.3</w:t>
            </w:r>
            <w:r w:rsidR="008855AD">
              <w:rPr>
                <w:rFonts w:asciiTheme="minorHAnsi"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8855AD" w:rsidRPr="007E52EE">
              <w:rPr>
                <w:rStyle w:val="af"/>
                <w:noProof/>
              </w:rPr>
              <w:t>Вихідні дані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_Toc452769210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8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1" w:history="1">
            <w:r w:rsidR="008855AD" w:rsidRPr="007E52EE">
              <w:rPr>
                <w:rStyle w:val="af"/>
                <w:noProof/>
              </w:rPr>
              <w:t>2.4 Математична модель задачі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_Toc452769211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8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2" w:history="1">
            <w:r w:rsidR="008855AD" w:rsidRPr="007E52EE">
              <w:rPr>
                <w:rStyle w:val="af"/>
                <w:noProof/>
              </w:rPr>
              <w:t>3. Опис методів та алгоритмів розв’язання задач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_Toc452769212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8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3" w:history="1">
            <w:r w:rsidR="008855AD" w:rsidRPr="007E52EE">
              <w:rPr>
                <w:rStyle w:val="af"/>
                <w:noProof/>
              </w:rPr>
              <w:t>3.1 Опис ідеї алгоритму Рунге-Кутта 4-го порядку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_Toc452769213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8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4" w:history="1">
            <w:r w:rsidR="008855AD" w:rsidRPr="007E52EE">
              <w:rPr>
                <w:rStyle w:val="af"/>
                <w:noProof/>
              </w:rPr>
              <w:t>3.2. Опис алгоритму алгоритму Рунге-Кутта 4-го порядку у вербальній формі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_Toc452769214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8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5" w:history="1">
            <w:r w:rsidR="008855AD" w:rsidRPr="007E52EE">
              <w:rPr>
                <w:rStyle w:val="af"/>
                <w:noProof/>
              </w:rPr>
              <w:t>3.3 Зображення даних в оперативній пам’яті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_Toc452769215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6" w:history="1">
            <w:r w:rsidR="008855AD" w:rsidRPr="007E52EE">
              <w:rPr>
                <w:rStyle w:val="af"/>
                <w:noProof/>
              </w:rPr>
              <w:t>3.4 Оцінка складності алгоритму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_Toc452769216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7" w:history="1">
            <w:r w:rsidR="008855AD" w:rsidRPr="007E52EE">
              <w:rPr>
                <w:rStyle w:val="af"/>
                <w:noProof/>
              </w:rPr>
              <w:t>4.Опис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_Toc452769217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8" w:history="1">
            <w:r w:rsidR="008855AD" w:rsidRPr="007E52EE">
              <w:rPr>
                <w:rStyle w:val="af"/>
                <w:noProof/>
              </w:rPr>
              <w:t>4.1 Методи та засоби розробки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_Toc452769218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19" w:history="1">
            <w:r w:rsidR="008855AD" w:rsidRPr="007E52EE">
              <w:rPr>
                <w:rStyle w:val="af"/>
                <w:noProof/>
              </w:rPr>
              <w:t>4.2 Сценарій роботи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_Toc452769219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0" w:history="1">
            <w:r w:rsidR="008855AD" w:rsidRPr="007E52EE">
              <w:rPr>
                <w:rStyle w:val="af"/>
                <w:noProof/>
              </w:rPr>
              <w:t>4.3 Функціональна структура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_Toc452769220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1" w:history="1">
            <w:r w:rsidR="008855AD" w:rsidRPr="007E52EE">
              <w:rPr>
                <w:rStyle w:val="af"/>
                <w:noProof/>
              </w:rPr>
              <w:t>4.3.1 Специфікація модулів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_Toc452769221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2" w:history="1">
            <w:r w:rsidR="008855AD" w:rsidRPr="007E52EE">
              <w:rPr>
                <w:rStyle w:val="af"/>
                <w:noProof/>
              </w:rPr>
              <w:t>4.3.2 Специфікація функцій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_Toc452769222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3" w:history="1">
            <w:r w:rsidR="008855AD" w:rsidRPr="007E52EE">
              <w:rPr>
                <w:rStyle w:val="af"/>
                <w:noProof/>
              </w:rPr>
              <w:t>4.3.3 Технологія створення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_Toc452769223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10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4" w:history="1">
            <w:r w:rsidR="008855AD" w:rsidRPr="007E52EE">
              <w:rPr>
                <w:rStyle w:val="af"/>
                <w:noProof/>
              </w:rPr>
              <w:t>4.4 Тестування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_Toc452769224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10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5" w:history="1">
            <w:r w:rsidR="008855AD" w:rsidRPr="007E52EE">
              <w:rPr>
                <w:rStyle w:val="af"/>
                <w:noProof/>
              </w:rPr>
              <w:t>4.5 Застосування алгоритмів для прикладних задач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_Toc452769225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11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6" w:history="1">
            <w:r w:rsidR="008855AD" w:rsidRPr="007E52EE">
              <w:rPr>
                <w:rStyle w:val="af"/>
                <w:noProof/>
              </w:rPr>
              <w:t>5. Порадник користувача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_Toc452769226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7" w:history="1">
            <w:r w:rsidR="008855AD" w:rsidRPr="007E52EE">
              <w:rPr>
                <w:rStyle w:val="af"/>
                <w:noProof/>
              </w:rPr>
              <w:t>5.1 Призначення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_Toc452769227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8" w:history="1">
            <w:r w:rsidR="008855AD" w:rsidRPr="007E52EE">
              <w:rPr>
                <w:rStyle w:val="af"/>
                <w:noProof/>
              </w:rPr>
              <w:t>5.2 Область використання, повідомлення оператору, рівень підготовки користувача.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_Toc452769228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29" w:history="1">
            <w:r w:rsidR="008855AD" w:rsidRPr="007E52EE">
              <w:rPr>
                <w:rStyle w:val="af"/>
                <w:noProof/>
              </w:rPr>
              <w:t>5.3 Рекомендації по інсталяції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_Toc452769229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0" w:history="1">
            <w:r w:rsidR="008855AD" w:rsidRPr="007E52EE">
              <w:rPr>
                <w:rStyle w:val="af"/>
                <w:noProof/>
              </w:rPr>
              <w:t>5.4 Аварійні ситуації під час роботи програми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_Toc452769230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1" w:history="1">
            <w:r w:rsidR="008855AD" w:rsidRPr="007E52EE">
              <w:rPr>
                <w:rStyle w:val="af"/>
                <w:noProof/>
              </w:rPr>
              <w:t>5.5 Технологія користування програмою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_Toc452769231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16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2" w:history="1">
            <w:r w:rsidR="008855AD" w:rsidRPr="007E52EE">
              <w:rPr>
                <w:rStyle w:val="af"/>
                <w:noProof/>
              </w:rPr>
              <w:t>6. Висновок.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_Toc452769232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18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3" w:history="1">
            <w:r w:rsidR="008855AD" w:rsidRPr="007E52EE">
              <w:rPr>
                <w:rStyle w:val="af"/>
                <w:i/>
                <w:noProof/>
              </w:rPr>
              <w:t>6.1</w:t>
            </w:r>
            <w:r w:rsidR="008855AD" w:rsidRPr="007E52EE">
              <w:rPr>
                <w:rStyle w:val="af"/>
                <w:i/>
                <w:noProof/>
                <w:lang w:val="uk-UA"/>
              </w:rPr>
              <w:t xml:space="preserve"> Перелік отриманих результатів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_Toc452769233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18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4" w:history="1">
            <w:r w:rsidR="008855AD" w:rsidRPr="007E52EE">
              <w:rPr>
                <w:rStyle w:val="af"/>
                <w:i/>
                <w:noProof/>
                <w:lang w:val="uk-UA"/>
              </w:rPr>
              <w:t>6.2 Перелік недоліків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_Toc452769234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18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5" w:history="1">
            <w:r w:rsidR="008855AD" w:rsidRPr="007E52EE">
              <w:rPr>
                <w:rStyle w:val="af"/>
                <w:rFonts w:cs="Times New Roman"/>
                <w:i/>
                <w:noProof/>
                <w:lang w:val="uk-UA"/>
              </w:rPr>
              <w:t>6.3</w:t>
            </w:r>
            <w:r w:rsidR="008855AD" w:rsidRPr="007E52EE">
              <w:rPr>
                <w:rStyle w:val="af"/>
                <w:i/>
                <w:noProof/>
                <w:lang w:val="uk-UA"/>
              </w:rPr>
              <w:t xml:space="preserve"> Перспективи розвитку програми та досліджень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_Toc452769235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6" w:history="1">
            <w:r w:rsidR="008855AD" w:rsidRPr="007E52EE">
              <w:rPr>
                <w:rStyle w:val="af"/>
                <w:noProof/>
              </w:rPr>
              <w:t>7. Список використаної літератури.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_Toc452769236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7" w:history="1">
            <w:r w:rsidR="008855AD" w:rsidRPr="007E52EE">
              <w:rPr>
                <w:rStyle w:val="af"/>
                <w:noProof/>
              </w:rPr>
              <w:t>8. Додаток 1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_Toc452769237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855AD" w:rsidRDefault="00F96016">
          <w:pPr>
            <w:pStyle w:val="21"/>
            <w:rPr>
              <w:rFonts w:asciiTheme="minorHAnsi"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ru-RU" w:bidi="ar-SA"/>
            </w:rPr>
          </w:pPr>
          <w:hyperlink w:anchor="_Toc452769238" w:history="1">
            <w:r w:rsidR="008855AD" w:rsidRPr="007E52EE">
              <w:rPr>
                <w:rStyle w:val="af"/>
                <w:i/>
                <w:noProof/>
              </w:rPr>
              <w:t>8.1 CD та опис його змісту</w:t>
            </w:r>
            <w:r w:rsidR="008855AD">
              <w:rPr>
                <w:noProof/>
                <w:webHidden/>
              </w:rPr>
              <w:tab/>
            </w:r>
            <w:r w:rsidR="008855AD">
              <w:rPr>
                <w:noProof/>
                <w:webHidden/>
              </w:rPr>
              <w:fldChar w:fldCharType="begin"/>
            </w:r>
            <w:r w:rsidR="008855AD">
              <w:rPr>
                <w:noProof/>
                <w:webHidden/>
              </w:rPr>
              <w:instrText xml:space="preserve"> PAGEREF _Toc452769238 \h </w:instrText>
            </w:r>
            <w:r w:rsidR="008855AD">
              <w:rPr>
                <w:noProof/>
                <w:webHidden/>
              </w:rPr>
            </w:r>
            <w:r w:rsidR="008855AD">
              <w:rPr>
                <w:noProof/>
                <w:webHidden/>
              </w:rPr>
              <w:fldChar w:fldCharType="separate"/>
            </w:r>
            <w:r w:rsidR="008855AD">
              <w:rPr>
                <w:noProof/>
                <w:webHidden/>
              </w:rPr>
              <w:t>19</w:t>
            </w:r>
            <w:r w:rsidR="008855AD">
              <w:rPr>
                <w:noProof/>
                <w:webHidden/>
              </w:rPr>
              <w:fldChar w:fldCharType="end"/>
            </w:r>
          </w:hyperlink>
        </w:p>
        <w:p w:rsidR="00836665" w:rsidRDefault="00836665">
          <w:r w:rsidRPr="00836665">
            <w:rPr>
              <w:sz w:val="22"/>
              <w:szCs w:val="22"/>
            </w:rPr>
            <w:fldChar w:fldCharType="end"/>
          </w:r>
        </w:p>
      </w:sdtContent>
    </w:sdt>
    <w:p w:rsidR="005A10C3" w:rsidRDefault="005A10C3" w:rsidP="005A10C3">
      <w:pPr>
        <w:pStyle w:val="1"/>
        <w:rPr>
          <w:rStyle w:val="afb"/>
          <w:b/>
          <w:bCs/>
          <w:iCs w:val="0"/>
        </w:rPr>
      </w:pPr>
      <w:bookmarkStart w:id="8" w:name="_Toc452769193"/>
      <w:bookmarkStart w:id="9" w:name="_Ref390116158"/>
      <w:bookmarkStart w:id="10" w:name="_Toc390118018"/>
      <w:bookmarkStart w:id="11" w:name="_Toc390189720"/>
      <w:bookmarkStart w:id="12" w:name="_Toc390189980"/>
      <w:bookmarkStart w:id="13" w:name="_Toc420345893"/>
      <w:bookmarkStart w:id="14" w:name="_Toc420362798"/>
      <w:bookmarkStart w:id="15" w:name="_Toc420363156"/>
      <w:bookmarkStart w:id="16" w:name="_Toc420364156"/>
      <w:bookmarkStart w:id="17" w:name="_Toc421236713"/>
      <w:r>
        <w:rPr>
          <w:rStyle w:val="afb"/>
          <w:b/>
          <w:bCs/>
          <w:iCs w:val="0"/>
        </w:rPr>
        <w:t>1.Технічне завдання</w:t>
      </w:r>
      <w:bookmarkEnd w:id="8"/>
    </w:p>
    <w:p w:rsidR="00746D59" w:rsidRPr="00746D59" w:rsidRDefault="00746D59" w:rsidP="00746D59">
      <w:pPr>
        <w:rPr>
          <w:lang w:val="uk-UA"/>
        </w:rPr>
      </w:pPr>
    </w:p>
    <w:p w:rsidR="005A10C3" w:rsidRDefault="005A10C3" w:rsidP="001E6322">
      <w:pPr>
        <w:pStyle w:val="2"/>
        <w:rPr>
          <w:rStyle w:val="afb"/>
          <w:b/>
          <w:bCs/>
          <w:iCs w:val="0"/>
          <w:color w:val="000000"/>
          <w:sz w:val="26"/>
        </w:rPr>
      </w:pPr>
      <w:bookmarkStart w:id="18" w:name="_Toc452769194"/>
      <w:r w:rsidRPr="001E6322">
        <w:rPr>
          <w:rStyle w:val="afb"/>
          <w:b/>
          <w:bCs/>
          <w:iCs w:val="0"/>
          <w:color w:val="000000"/>
          <w:sz w:val="26"/>
        </w:rPr>
        <w:t>1.1Вступ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5A10C3" w:rsidRDefault="005A10C3" w:rsidP="005A10C3">
      <w:pPr>
        <w:pStyle w:val="-0"/>
        <w:rPr>
          <w:lang w:val="uk-UA"/>
        </w:rPr>
      </w:pPr>
      <w:bookmarkStart w:id="19" w:name="_Toc390189721"/>
      <w:bookmarkStart w:id="20" w:name="_Toc390189981"/>
      <w:r w:rsidRPr="00371661">
        <w:rPr>
          <w:lang w:val="uk-UA"/>
        </w:rPr>
        <w:t xml:space="preserve">Технічне завдання визначає перелік вимог до розрахунково-графічної роботи на тему </w:t>
      </w:r>
      <w:r w:rsidRPr="005A10C3">
        <w:rPr>
          <w:lang w:val="uk-UA"/>
        </w:rPr>
        <w:t>«</w:t>
      </w:r>
      <w:r w:rsidRPr="005A10C3">
        <w:rPr>
          <w:rStyle w:val="af8"/>
          <w:i w:val="0"/>
          <w:szCs w:val="24"/>
          <w:lang w:val="uk-UA"/>
        </w:rPr>
        <w:t>Розв’язання диференційних рівнянь</w:t>
      </w:r>
      <w:r w:rsidRPr="005A10C3">
        <w:rPr>
          <w:i/>
          <w:lang w:val="uk-UA"/>
        </w:rPr>
        <w:t>»</w:t>
      </w:r>
      <w:r w:rsidRPr="00371661">
        <w:rPr>
          <w:lang w:val="uk-UA"/>
        </w:rPr>
        <w:t xml:space="preserve">. </w:t>
      </w:r>
      <w:bookmarkEnd w:id="19"/>
      <w:bookmarkEnd w:id="20"/>
      <w:r w:rsidRPr="00371661">
        <w:rPr>
          <w:lang w:val="uk-UA"/>
        </w:rPr>
        <w:t xml:space="preserve">Даний продукт містить реалізацію </w:t>
      </w:r>
      <w:r>
        <w:rPr>
          <w:lang w:val="uk-UA"/>
        </w:rPr>
        <w:t>алгоритму Рунге-Кутти</w:t>
      </w:r>
      <w:r w:rsidR="005369A1">
        <w:rPr>
          <w:lang w:val="uk-UA"/>
        </w:rPr>
        <w:t xml:space="preserve"> 4-го порядку (далі – алгоритм Рунге-Кутта без уточнення порядку, ввиду поширеності саме цього алгоритму)</w:t>
      </w:r>
      <w:r>
        <w:rPr>
          <w:lang w:val="uk-UA"/>
        </w:rPr>
        <w:t xml:space="preserve"> з числовим покроковим виведенням результатів</w:t>
      </w:r>
      <w:r w:rsidRPr="00371661">
        <w:rPr>
          <w:lang w:val="uk-UA"/>
        </w:rPr>
        <w:t>.</w:t>
      </w:r>
    </w:p>
    <w:p w:rsidR="005A10C3" w:rsidRPr="001E6322" w:rsidRDefault="005A10C3" w:rsidP="001E6322">
      <w:pPr>
        <w:pStyle w:val="3"/>
        <w:rPr>
          <w:rStyle w:val="afa"/>
          <w:b/>
          <w:bCs w:val="0"/>
          <w:color w:val="000000" w:themeColor="text1"/>
        </w:rPr>
      </w:pPr>
      <w:bookmarkStart w:id="21" w:name="_Toc356305816"/>
      <w:bookmarkStart w:id="22" w:name="_Toc390118020"/>
      <w:bookmarkStart w:id="23" w:name="_Toc390189723"/>
      <w:bookmarkStart w:id="24" w:name="_Toc390189983"/>
      <w:bookmarkStart w:id="25" w:name="_Toc420345895"/>
      <w:bookmarkStart w:id="26" w:name="_Toc420362800"/>
      <w:bookmarkStart w:id="27" w:name="_Toc420363158"/>
      <w:bookmarkStart w:id="28" w:name="_Toc420364158"/>
      <w:bookmarkStart w:id="29" w:name="_Toc421236715"/>
      <w:bookmarkStart w:id="30" w:name="_Toc452769195"/>
      <w:bookmarkStart w:id="31" w:name="_Toc321940570"/>
      <w:r w:rsidRPr="001E6322">
        <w:rPr>
          <w:rStyle w:val="afa"/>
          <w:b/>
          <w:bCs w:val="0"/>
          <w:color w:val="000000" w:themeColor="text1"/>
        </w:rPr>
        <w:t>1.1.1 Область застосування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5A10C3" w:rsidRPr="00F35777" w:rsidRDefault="005A10C3" w:rsidP="005A10C3">
      <w:pPr>
        <w:pStyle w:val="ae"/>
        <w:spacing w:line="240" w:lineRule="auto"/>
        <w:ind w:left="0"/>
        <w:rPr>
          <w:lang w:val="uk-UA"/>
        </w:rPr>
      </w:pPr>
      <w:r w:rsidRPr="008A6AA2">
        <w:rPr>
          <w:rFonts w:cs="Times New Roman"/>
          <w:szCs w:val="24"/>
          <w:lang w:val="uk-UA"/>
        </w:rPr>
        <w:t xml:space="preserve">Областю застосування </w:t>
      </w:r>
      <w:r>
        <w:rPr>
          <w:rFonts w:cs="Times New Roman"/>
          <w:szCs w:val="24"/>
          <w:lang w:val="uk-UA"/>
        </w:rPr>
        <w:t xml:space="preserve">даного </w:t>
      </w:r>
      <w:r w:rsidRPr="008A6AA2">
        <w:rPr>
          <w:rFonts w:cs="Times New Roman"/>
          <w:szCs w:val="24"/>
          <w:lang w:val="uk-UA"/>
        </w:rPr>
        <w:t>програмного продукту</w:t>
      </w:r>
      <w:r>
        <w:rPr>
          <w:rFonts w:cs="Times New Roman"/>
          <w:szCs w:val="24"/>
          <w:lang w:val="uk-UA"/>
        </w:rPr>
        <w:t xml:space="preserve"> </w:t>
      </w:r>
      <w:r w:rsidRPr="00F35777">
        <w:rPr>
          <w:rFonts w:cs="Times New Roman"/>
          <w:szCs w:val="24"/>
          <w:lang w:val="uk-UA"/>
        </w:rPr>
        <w:t xml:space="preserve">є </w:t>
      </w:r>
      <w:r>
        <w:rPr>
          <w:rFonts w:cs="Times New Roman"/>
          <w:szCs w:val="24"/>
          <w:lang w:val="uk-UA"/>
        </w:rPr>
        <w:t>отримання числових результатів розв’язку диференційних рівнянь першого порядку та однорідних диф. рівнянь</w:t>
      </w:r>
      <w:r w:rsidRPr="00F35777">
        <w:rPr>
          <w:rFonts w:cs="Times New Roman"/>
          <w:szCs w:val="24"/>
          <w:lang w:val="uk-UA"/>
        </w:rPr>
        <w:t>.</w:t>
      </w:r>
    </w:p>
    <w:p w:rsidR="005A10C3" w:rsidRPr="001E6322" w:rsidRDefault="005A10C3" w:rsidP="001E6322">
      <w:pPr>
        <w:pStyle w:val="2"/>
        <w:rPr>
          <w:rStyle w:val="afb"/>
          <w:b/>
          <w:bCs/>
          <w:iCs w:val="0"/>
          <w:color w:val="000000"/>
          <w:sz w:val="26"/>
        </w:rPr>
      </w:pPr>
      <w:bookmarkStart w:id="32" w:name="_Toc390118022"/>
      <w:bookmarkStart w:id="33" w:name="_Toc390189725"/>
      <w:bookmarkStart w:id="34" w:name="_Toc390189985"/>
      <w:bookmarkStart w:id="35" w:name="_Toc420345897"/>
      <w:bookmarkStart w:id="36" w:name="_Toc420362802"/>
      <w:bookmarkStart w:id="37" w:name="_Toc420363160"/>
      <w:bookmarkStart w:id="38" w:name="_Toc420364160"/>
      <w:bookmarkStart w:id="39" w:name="_Toc421236716"/>
      <w:bookmarkStart w:id="40" w:name="_Toc452769196"/>
      <w:bookmarkEnd w:id="31"/>
      <w:r w:rsidRPr="001E6322">
        <w:rPr>
          <w:rStyle w:val="afb"/>
          <w:b/>
          <w:bCs/>
          <w:iCs w:val="0"/>
          <w:color w:val="000000"/>
          <w:sz w:val="26"/>
        </w:rPr>
        <w:t>1.2 Підстави для розробки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5A10C3" w:rsidRPr="00F35777" w:rsidRDefault="005A10C3" w:rsidP="001E6322">
      <w:pPr>
        <w:pStyle w:val="-0"/>
        <w:rPr>
          <w:lang w:val="uk-UA"/>
        </w:rPr>
      </w:pPr>
      <w:bookmarkStart w:id="41" w:name="_Toc390189726"/>
      <w:bookmarkStart w:id="42" w:name="_Toc390189986"/>
      <w:r w:rsidRPr="00F35777">
        <w:rPr>
          <w:lang w:val="uk-UA"/>
        </w:rPr>
        <w:t>Проект розробляється у рамках виконання розрахунково-графічної роботи курсу «Алгоритмізація і програмування», тема «</w:t>
      </w:r>
      <w:r w:rsidRPr="005A10C3">
        <w:rPr>
          <w:rStyle w:val="af8"/>
          <w:i w:val="0"/>
          <w:szCs w:val="24"/>
          <w:lang w:val="uk-UA"/>
        </w:rPr>
        <w:t>Розв’язання диференційних рівнянь</w:t>
      </w:r>
      <w:r w:rsidRPr="00F35777">
        <w:rPr>
          <w:lang w:val="uk-UA"/>
        </w:rPr>
        <w:t xml:space="preserve">». </w:t>
      </w:r>
    </w:p>
    <w:p w:rsidR="005A10C3" w:rsidRPr="00F35777" w:rsidRDefault="005A10C3" w:rsidP="001E6322">
      <w:pPr>
        <w:pStyle w:val="-0"/>
        <w:rPr>
          <w:lang w:val="uk-UA"/>
        </w:rPr>
      </w:pPr>
      <w:r w:rsidRPr="00F35777">
        <w:rPr>
          <w:lang w:val="uk-UA"/>
        </w:rPr>
        <w:t>Структура проекту підпорядковується наступним стандартам:</w:t>
      </w:r>
      <w:bookmarkEnd w:id="41"/>
      <w:bookmarkEnd w:id="42"/>
    </w:p>
    <w:p w:rsidR="005A10C3" w:rsidRPr="00F35777" w:rsidRDefault="005A10C3" w:rsidP="001E6322">
      <w:pPr>
        <w:pStyle w:val="-0"/>
        <w:rPr>
          <w:lang w:val="uk-UA"/>
        </w:rPr>
      </w:pPr>
      <w:r w:rsidRPr="00F35777">
        <w:rPr>
          <w:lang w:val="uk-UA"/>
        </w:rPr>
        <w:t>ГОСТ 19.201-78 – «Вимоги до змісту та оформлення технічного завдання»;</w:t>
      </w:r>
    </w:p>
    <w:p w:rsidR="005A10C3" w:rsidRPr="00F35777" w:rsidRDefault="005A10C3" w:rsidP="001E6322">
      <w:pPr>
        <w:pStyle w:val="-0"/>
        <w:rPr>
          <w:lang w:val="uk-UA"/>
        </w:rPr>
      </w:pPr>
      <w:r w:rsidRPr="00F35777">
        <w:rPr>
          <w:lang w:val="uk-UA"/>
        </w:rPr>
        <w:t>ГОСТ 19.106-78 – «Вимоги до програмних документів виконаних друкованим способом»;</w:t>
      </w:r>
    </w:p>
    <w:p w:rsidR="005A10C3" w:rsidRPr="00F35777" w:rsidRDefault="005A10C3" w:rsidP="001E6322">
      <w:pPr>
        <w:pStyle w:val="-0"/>
        <w:rPr>
          <w:lang w:val="uk-UA"/>
        </w:rPr>
      </w:pPr>
      <w:r w:rsidRPr="00F35777">
        <w:rPr>
          <w:lang w:val="uk-UA"/>
        </w:rPr>
        <w:t>ГОСТ 19.105-78 – «Загальні вимоги до програмних документів»;</w:t>
      </w:r>
    </w:p>
    <w:p w:rsidR="005A10C3" w:rsidRPr="00F35777" w:rsidRDefault="005A10C3" w:rsidP="001E6322">
      <w:pPr>
        <w:pStyle w:val="-0"/>
        <w:rPr>
          <w:lang w:val="uk-UA"/>
        </w:rPr>
      </w:pPr>
      <w:r w:rsidRPr="00F35777">
        <w:rPr>
          <w:lang w:val="uk-UA"/>
        </w:rPr>
        <w:t>ГОСТ 19.101-77 – «Види програм та програмних документів»;</w:t>
      </w:r>
    </w:p>
    <w:p w:rsidR="005A10C3" w:rsidRPr="00F35777" w:rsidRDefault="005A10C3" w:rsidP="001E6322">
      <w:pPr>
        <w:pStyle w:val="-0"/>
        <w:rPr>
          <w:lang w:val="uk-UA"/>
        </w:rPr>
      </w:pPr>
      <w:r w:rsidRPr="00F35777">
        <w:rPr>
          <w:lang w:val="uk-UA"/>
        </w:rPr>
        <w:t>ГОСТ РД 50-34.698-90 – «Опис постановки задачі»;</w:t>
      </w:r>
    </w:p>
    <w:p w:rsidR="005A10C3" w:rsidRPr="00F35777" w:rsidRDefault="005A10C3" w:rsidP="001E6322">
      <w:pPr>
        <w:pStyle w:val="-0"/>
        <w:rPr>
          <w:lang w:val="uk-UA"/>
        </w:rPr>
      </w:pPr>
      <w:r w:rsidRPr="00F35777">
        <w:rPr>
          <w:lang w:val="uk-UA"/>
        </w:rPr>
        <w:t>ГОСТ 19.402-78 – «Опис програми»;</w:t>
      </w:r>
    </w:p>
    <w:p w:rsidR="005A10C3" w:rsidRPr="00F35777" w:rsidRDefault="005A10C3" w:rsidP="001E6322">
      <w:pPr>
        <w:pStyle w:val="-0"/>
        <w:rPr>
          <w:lang w:val="uk-UA"/>
        </w:rPr>
      </w:pPr>
      <w:r w:rsidRPr="00F35777">
        <w:rPr>
          <w:lang w:val="uk-UA"/>
        </w:rPr>
        <w:t>ГОСТ 24.207-80 , РД 50-34.698-90 – «Вимоги до змісту документів по програмному забезпеченню».</w:t>
      </w:r>
    </w:p>
    <w:p w:rsidR="005A10C3" w:rsidRPr="00F35777" w:rsidRDefault="005A10C3" w:rsidP="001E6322">
      <w:pPr>
        <w:pStyle w:val="-0"/>
        <w:rPr>
          <w:sz w:val="22"/>
          <w:lang w:val="uk-UA"/>
        </w:rPr>
      </w:pPr>
      <w:r w:rsidRPr="00F35777">
        <w:rPr>
          <w:sz w:val="22"/>
          <w:lang w:val="uk-UA"/>
        </w:rPr>
        <w:t>Підлягає затвердженню доцентом кафедри АСОІУ ФІОТ  НТУУ «КПІ» Ковалюк Т. В.</w:t>
      </w:r>
    </w:p>
    <w:p w:rsidR="001E6322" w:rsidRDefault="001E6322" w:rsidP="001E6322">
      <w:pPr>
        <w:pStyle w:val="2"/>
        <w:rPr>
          <w:rStyle w:val="afb"/>
          <w:b/>
          <w:bCs/>
          <w:iCs w:val="0"/>
          <w:color w:val="000000"/>
          <w:sz w:val="26"/>
        </w:rPr>
      </w:pPr>
      <w:bookmarkStart w:id="43" w:name="_Toc322047542"/>
      <w:bookmarkStart w:id="44" w:name="_Toc389519660"/>
      <w:bookmarkStart w:id="45" w:name="_Toc389519835"/>
      <w:bookmarkStart w:id="46" w:name="_Toc389582182"/>
      <w:bookmarkStart w:id="47" w:name="_Toc390118023"/>
      <w:bookmarkStart w:id="48" w:name="_Toc390189727"/>
      <w:bookmarkStart w:id="49" w:name="_Toc390189987"/>
      <w:bookmarkStart w:id="50" w:name="_Toc420345898"/>
      <w:bookmarkStart w:id="51" w:name="_Toc420362803"/>
      <w:bookmarkStart w:id="52" w:name="_Toc420363161"/>
      <w:bookmarkStart w:id="53" w:name="_Toc420364161"/>
      <w:bookmarkStart w:id="54" w:name="_Toc421236717"/>
    </w:p>
    <w:p w:rsidR="005A10C3" w:rsidRDefault="005A10C3" w:rsidP="001E6322">
      <w:pPr>
        <w:pStyle w:val="2"/>
        <w:rPr>
          <w:rStyle w:val="afb"/>
          <w:b/>
          <w:bCs/>
          <w:iCs w:val="0"/>
          <w:color w:val="000000"/>
          <w:sz w:val="26"/>
        </w:rPr>
      </w:pPr>
      <w:bookmarkStart w:id="55" w:name="_Toc452769197"/>
      <w:r w:rsidRPr="001E6322">
        <w:rPr>
          <w:rStyle w:val="afb"/>
          <w:b/>
          <w:bCs/>
          <w:iCs w:val="0"/>
          <w:color w:val="000000"/>
          <w:sz w:val="26"/>
        </w:rPr>
        <w:t>1.3 Призначення та мета створення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5A10C3" w:rsidRPr="001E6322" w:rsidRDefault="001E6322" w:rsidP="001E6322">
      <w:pPr>
        <w:pStyle w:val="3"/>
        <w:rPr>
          <w:rStyle w:val="20"/>
          <w:bCs w:val="0"/>
          <w:color w:val="000000" w:themeColor="text1"/>
          <w:spacing w:val="0"/>
          <w:sz w:val="24"/>
          <w:lang w:val="ru-RU"/>
        </w:rPr>
      </w:pPr>
      <w:bookmarkStart w:id="56" w:name="_Toc390118024"/>
      <w:bookmarkStart w:id="57" w:name="_Toc322047543"/>
      <w:bookmarkStart w:id="58" w:name="_Toc389519661"/>
      <w:bookmarkStart w:id="59" w:name="_Toc389519836"/>
      <w:bookmarkStart w:id="60" w:name="_Toc389582183"/>
      <w:bookmarkStart w:id="61" w:name="_Toc390189728"/>
      <w:bookmarkStart w:id="62" w:name="_Toc390189988"/>
      <w:bookmarkStart w:id="63" w:name="_Toc420345899"/>
      <w:bookmarkStart w:id="64" w:name="_Toc420362804"/>
      <w:bookmarkStart w:id="65" w:name="_Toc420363162"/>
      <w:bookmarkStart w:id="66" w:name="_Toc420364162"/>
      <w:bookmarkStart w:id="67" w:name="_Toc421236718"/>
      <w:bookmarkStart w:id="68" w:name="_Toc452769198"/>
      <w:r w:rsidRPr="001E6322">
        <w:rPr>
          <w:rStyle w:val="20"/>
          <w:bCs w:val="0"/>
          <w:color w:val="000000" w:themeColor="text1"/>
          <w:spacing w:val="0"/>
          <w:sz w:val="24"/>
          <w:lang w:val="ru-RU"/>
        </w:rPr>
        <w:t xml:space="preserve">1.3.1 </w:t>
      </w:r>
      <w:r w:rsidR="005A10C3" w:rsidRPr="001E6322">
        <w:rPr>
          <w:rStyle w:val="20"/>
          <w:bCs w:val="0"/>
          <w:color w:val="000000" w:themeColor="text1"/>
          <w:spacing w:val="0"/>
          <w:sz w:val="24"/>
          <w:lang w:val="ru-RU"/>
        </w:rPr>
        <w:t>Мета створення РГР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5A10C3" w:rsidRPr="00925BF4" w:rsidRDefault="005A10C3" w:rsidP="005A10C3">
      <w:pPr>
        <w:rPr>
          <w:szCs w:val="24"/>
          <w:lang w:val="uk-UA"/>
        </w:rPr>
      </w:pPr>
      <w:r w:rsidRPr="00925BF4">
        <w:rPr>
          <w:szCs w:val="24"/>
          <w:lang w:val="uk-UA"/>
        </w:rPr>
        <w:t>Даний програмний продукт призначений для ознайомлення студентів з ал</w:t>
      </w:r>
      <w:r w:rsidR="001E6322">
        <w:rPr>
          <w:szCs w:val="24"/>
          <w:lang w:val="uk-UA"/>
        </w:rPr>
        <w:t>горитмом перебору з поверненням та демонстрація викладачу здобутих навичок програмування.</w:t>
      </w:r>
    </w:p>
    <w:p w:rsidR="005A10C3" w:rsidRPr="001E6322" w:rsidRDefault="001E6322" w:rsidP="001E6322">
      <w:pPr>
        <w:pStyle w:val="3"/>
        <w:rPr>
          <w:rStyle w:val="afa"/>
          <w:b/>
          <w:bCs w:val="0"/>
          <w:color w:val="000000" w:themeColor="text1"/>
          <w:szCs w:val="26"/>
        </w:rPr>
      </w:pPr>
      <w:bookmarkStart w:id="69" w:name="_Toc322047544"/>
      <w:bookmarkStart w:id="70" w:name="_Toc389519662"/>
      <w:bookmarkStart w:id="71" w:name="_Toc389519837"/>
      <w:bookmarkStart w:id="72" w:name="_Toc389582184"/>
      <w:bookmarkStart w:id="73" w:name="_Toc390118025"/>
      <w:bookmarkStart w:id="74" w:name="_Toc390189729"/>
      <w:bookmarkStart w:id="75" w:name="_Toc390189989"/>
      <w:bookmarkStart w:id="76" w:name="_Toc420345900"/>
      <w:bookmarkStart w:id="77" w:name="_Toc420362805"/>
      <w:bookmarkStart w:id="78" w:name="_Toc420363163"/>
      <w:bookmarkStart w:id="79" w:name="_Toc420364163"/>
      <w:bookmarkStart w:id="80" w:name="_Toc421236719"/>
      <w:bookmarkStart w:id="81" w:name="_Toc452769199"/>
      <w:r w:rsidRPr="001E6322">
        <w:rPr>
          <w:rStyle w:val="afa"/>
          <w:b/>
          <w:bCs w:val="0"/>
          <w:color w:val="000000" w:themeColor="text1"/>
          <w:szCs w:val="26"/>
        </w:rPr>
        <w:t>1</w:t>
      </w:r>
      <w:r w:rsidRPr="001E6322">
        <w:t xml:space="preserve">.3.2 </w:t>
      </w:r>
      <w:r w:rsidR="005A10C3" w:rsidRPr="001E6322">
        <w:t>Призначення створення РГР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5A10C3" w:rsidRPr="0014575F" w:rsidRDefault="005A10C3" w:rsidP="00746D59">
      <w:pPr>
        <w:pStyle w:val="-0"/>
        <w:numPr>
          <w:ilvl w:val="0"/>
          <w:numId w:val="17"/>
        </w:numPr>
        <w:ind w:left="426"/>
        <w:rPr>
          <w:lang w:val="uk-UA"/>
        </w:rPr>
      </w:pPr>
      <w:bookmarkStart w:id="82" w:name="_Toc322047391"/>
      <w:bookmarkStart w:id="83" w:name="_Toc322047545"/>
      <w:bookmarkStart w:id="84" w:name="_Toc322047550"/>
      <w:bookmarkStart w:id="85" w:name="_Toc389519668"/>
      <w:bookmarkStart w:id="86" w:name="_Toc389519843"/>
      <w:bookmarkStart w:id="87" w:name="_Toc389582190"/>
      <w:bookmarkStart w:id="88" w:name="_Toc390118026"/>
      <w:bookmarkStart w:id="89" w:name="_Toc390189734"/>
      <w:bookmarkStart w:id="90" w:name="_Toc390189994"/>
      <w:bookmarkStart w:id="91" w:name="_Toc420345901"/>
      <w:r w:rsidRPr="00983D06">
        <w:rPr>
          <w:lang w:val="uk-UA"/>
        </w:rPr>
        <w:t>Реалізація</w:t>
      </w:r>
      <w:r>
        <w:rPr>
          <w:lang w:val="uk-UA"/>
        </w:rPr>
        <w:t xml:space="preserve"> алгоритму </w:t>
      </w:r>
      <w:r w:rsidR="001E6322">
        <w:rPr>
          <w:lang w:val="uk-UA"/>
        </w:rPr>
        <w:t>Рунге</w:t>
      </w:r>
      <w:bookmarkEnd w:id="82"/>
      <w:bookmarkEnd w:id="83"/>
      <w:r w:rsidR="001E6322">
        <w:rPr>
          <w:lang w:val="uk-UA"/>
        </w:rPr>
        <w:t>-Кутти;</w:t>
      </w:r>
    </w:p>
    <w:p w:rsidR="005A10C3" w:rsidRPr="0014575F" w:rsidRDefault="005A10C3" w:rsidP="00746D59">
      <w:pPr>
        <w:pStyle w:val="-0"/>
        <w:numPr>
          <w:ilvl w:val="0"/>
          <w:numId w:val="17"/>
        </w:numPr>
        <w:ind w:left="426"/>
        <w:rPr>
          <w:lang w:val="uk-UA"/>
        </w:rPr>
      </w:pPr>
      <w:bookmarkStart w:id="92" w:name="_Toc322047392"/>
      <w:bookmarkStart w:id="93" w:name="_Toc322047546"/>
      <w:r w:rsidRPr="0014575F">
        <w:rPr>
          <w:lang w:val="uk-UA"/>
        </w:rPr>
        <w:t>Надання довідки по алгоритму, який використовується</w:t>
      </w:r>
      <w:r w:rsidRPr="0014575F">
        <w:t>;</w:t>
      </w:r>
      <w:bookmarkEnd w:id="92"/>
      <w:bookmarkEnd w:id="93"/>
    </w:p>
    <w:p w:rsidR="005A10C3" w:rsidRPr="0014575F" w:rsidRDefault="005A10C3" w:rsidP="00746D59">
      <w:pPr>
        <w:pStyle w:val="-0"/>
        <w:numPr>
          <w:ilvl w:val="0"/>
          <w:numId w:val="17"/>
        </w:numPr>
        <w:ind w:left="426"/>
        <w:rPr>
          <w:lang w:val="uk-UA"/>
        </w:rPr>
      </w:pPr>
      <w:bookmarkStart w:id="94" w:name="_Toc322047394"/>
      <w:bookmarkStart w:id="95" w:name="_Toc322047548"/>
      <w:r>
        <w:rPr>
          <w:lang w:val="uk-UA"/>
        </w:rPr>
        <w:t xml:space="preserve">Наочна демонстрація </w:t>
      </w:r>
      <w:r w:rsidRPr="0014575F">
        <w:rPr>
          <w:lang w:val="uk-UA"/>
        </w:rPr>
        <w:t xml:space="preserve"> використання </w:t>
      </w:r>
      <w:r>
        <w:rPr>
          <w:lang w:val="uk-UA"/>
        </w:rPr>
        <w:t xml:space="preserve">алгоритму </w:t>
      </w:r>
      <w:r w:rsidRPr="0014575F">
        <w:rPr>
          <w:lang w:val="uk-UA"/>
        </w:rPr>
        <w:t>на прикладних задачах</w:t>
      </w:r>
      <w:r w:rsidRPr="0014575F">
        <w:t>;</w:t>
      </w:r>
      <w:bookmarkEnd w:id="94"/>
      <w:bookmarkEnd w:id="95"/>
    </w:p>
    <w:p w:rsidR="001E6322" w:rsidRDefault="001E6322" w:rsidP="00746D59">
      <w:pPr>
        <w:pStyle w:val="2"/>
        <w:ind w:left="426" w:hanging="360"/>
        <w:rPr>
          <w:rStyle w:val="afb"/>
          <w:b/>
          <w:bCs/>
          <w:iCs w:val="0"/>
        </w:rPr>
      </w:pPr>
      <w:bookmarkStart w:id="96" w:name="_Toc420362806"/>
      <w:bookmarkStart w:id="97" w:name="_Toc420363164"/>
      <w:bookmarkStart w:id="98" w:name="_Toc420364164"/>
      <w:bookmarkStart w:id="99" w:name="_Toc421236720"/>
    </w:p>
    <w:p w:rsidR="005A10C3" w:rsidRDefault="001E6322" w:rsidP="001E6322">
      <w:pPr>
        <w:pStyle w:val="2"/>
        <w:rPr>
          <w:rStyle w:val="afb"/>
          <w:b/>
          <w:bCs/>
          <w:iCs w:val="0"/>
        </w:rPr>
      </w:pPr>
      <w:bookmarkStart w:id="100" w:name="_Toc452769200"/>
      <w:r>
        <w:rPr>
          <w:rStyle w:val="afb"/>
          <w:b/>
          <w:bCs/>
          <w:iCs w:val="0"/>
        </w:rPr>
        <w:t xml:space="preserve">1.4 </w:t>
      </w:r>
      <w:r w:rsidR="005A10C3" w:rsidRPr="0021184A">
        <w:rPr>
          <w:rStyle w:val="afb"/>
          <w:b/>
          <w:bCs/>
          <w:iCs w:val="0"/>
        </w:rPr>
        <w:t xml:space="preserve">Вимоги до 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6"/>
      <w:bookmarkEnd w:id="97"/>
      <w:bookmarkEnd w:id="98"/>
      <w:bookmarkEnd w:id="99"/>
      <w:r>
        <w:rPr>
          <w:rStyle w:val="afb"/>
          <w:b/>
          <w:bCs/>
          <w:iCs w:val="0"/>
        </w:rPr>
        <w:t>програмного продукту</w:t>
      </w:r>
      <w:bookmarkEnd w:id="100"/>
    </w:p>
    <w:p w:rsidR="005A10C3" w:rsidRPr="001E6322" w:rsidRDefault="001E6322" w:rsidP="001E6322">
      <w:pPr>
        <w:pStyle w:val="3"/>
        <w:rPr>
          <w:szCs w:val="28"/>
        </w:rPr>
      </w:pPr>
      <w:bookmarkStart w:id="101" w:name="_Toc322047551"/>
      <w:bookmarkStart w:id="102" w:name="_Toc389519669"/>
      <w:bookmarkStart w:id="103" w:name="_Toc389519844"/>
      <w:bookmarkStart w:id="104" w:name="_Toc389582191"/>
      <w:bookmarkStart w:id="105" w:name="_Toc390118027"/>
      <w:bookmarkStart w:id="106" w:name="_Toc390189735"/>
      <w:bookmarkStart w:id="107" w:name="_Toc390189995"/>
      <w:bookmarkStart w:id="108" w:name="_Toc420345902"/>
      <w:bookmarkStart w:id="109" w:name="_Toc420362807"/>
      <w:bookmarkStart w:id="110" w:name="_Toc420363165"/>
      <w:bookmarkStart w:id="111" w:name="_Toc420364165"/>
      <w:bookmarkStart w:id="112" w:name="_Toc421236721"/>
      <w:bookmarkStart w:id="113" w:name="_Toc452769201"/>
      <w:r w:rsidRPr="001E6322">
        <w:t>1.4.1</w:t>
      </w:r>
      <w:r>
        <w:rPr>
          <w:lang w:val="uk-UA"/>
        </w:rPr>
        <w:t xml:space="preserve"> </w:t>
      </w:r>
      <w:r w:rsidR="005A10C3" w:rsidRPr="001E6322">
        <w:t>Алгоритмічна частина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5A10C3" w:rsidRPr="003501D6" w:rsidRDefault="005A10C3" w:rsidP="00746D59">
      <w:pPr>
        <w:pStyle w:val="-0"/>
        <w:numPr>
          <w:ilvl w:val="0"/>
          <w:numId w:val="16"/>
        </w:numPr>
        <w:ind w:left="426"/>
      </w:pPr>
      <w:r>
        <w:rPr>
          <w:lang w:val="uk-UA"/>
        </w:rPr>
        <w:t xml:space="preserve">Алгоритм </w:t>
      </w:r>
      <w:r w:rsidR="001E6322">
        <w:rPr>
          <w:lang w:val="uk-UA"/>
        </w:rPr>
        <w:t>Рунге-Кутта</w:t>
      </w:r>
      <w:r>
        <w:rPr>
          <w:lang w:val="uk-UA"/>
        </w:rPr>
        <w:t>;</w:t>
      </w:r>
    </w:p>
    <w:p w:rsidR="005A10C3" w:rsidRPr="00470F42" w:rsidRDefault="005A10C3" w:rsidP="00746D59">
      <w:pPr>
        <w:pStyle w:val="-0"/>
        <w:numPr>
          <w:ilvl w:val="0"/>
          <w:numId w:val="16"/>
        </w:numPr>
        <w:ind w:left="426"/>
      </w:pPr>
      <w:r>
        <w:rPr>
          <w:lang w:val="uk-UA"/>
        </w:rPr>
        <w:t>Демонстративні</w:t>
      </w:r>
      <w:r w:rsidR="001E6322">
        <w:rPr>
          <w:lang w:val="uk-UA"/>
        </w:rPr>
        <w:t xml:space="preserve"> </w:t>
      </w:r>
      <w:r w:rsidRPr="003501D6">
        <w:rPr>
          <w:lang w:val="uk-UA"/>
        </w:rPr>
        <w:t>задачі</w:t>
      </w:r>
      <w:r w:rsidRPr="00470F42">
        <w:rPr>
          <w:lang w:val="uk-UA"/>
        </w:rPr>
        <w:t>.</w:t>
      </w:r>
    </w:p>
    <w:p w:rsidR="005A10C3" w:rsidRPr="0027767D" w:rsidRDefault="001E6322" w:rsidP="001E6322">
      <w:pPr>
        <w:pStyle w:val="3"/>
      </w:pPr>
      <w:bookmarkStart w:id="114" w:name="_Toc322047556"/>
      <w:bookmarkStart w:id="115" w:name="_Toc389519674"/>
      <w:bookmarkStart w:id="116" w:name="_Toc389519849"/>
      <w:bookmarkStart w:id="117" w:name="_Toc389582196"/>
      <w:bookmarkStart w:id="118" w:name="_Toc390118028"/>
      <w:bookmarkStart w:id="119" w:name="_Toc390189745"/>
      <w:bookmarkStart w:id="120" w:name="_Toc390190005"/>
      <w:bookmarkStart w:id="121" w:name="_Toc420345903"/>
      <w:bookmarkStart w:id="122" w:name="_Toc420362808"/>
      <w:bookmarkStart w:id="123" w:name="_Toc420363166"/>
      <w:bookmarkStart w:id="124" w:name="_Toc420364166"/>
      <w:bookmarkStart w:id="125" w:name="_Toc421236722"/>
      <w:bookmarkStart w:id="126" w:name="_Toc452769202"/>
      <w:r>
        <w:rPr>
          <w:lang w:val="uk-UA"/>
        </w:rPr>
        <w:t xml:space="preserve">1.4.2 </w:t>
      </w:r>
      <w:r w:rsidR="005A10C3" w:rsidRPr="0027767D">
        <w:t>Програмна частина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5A10C3" w:rsidRPr="003501D6" w:rsidRDefault="005A10C3" w:rsidP="00746D59">
      <w:pPr>
        <w:pStyle w:val="-0"/>
        <w:rPr>
          <w:lang w:val="uk-UA"/>
        </w:rPr>
      </w:pPr>
      <w:bookmarkStart w:id="127" w:name="_Toc322047403"/>
      <w:bookmarkStart w:id="128" w:name="_Toc322047557"/>
      <w:bookmarkStart w:id="129" w:name="_Toc389519675"/>
      <w:bookmarkStart w:id="130" w:name="_Toc389519850"/>
      <w:bookmarkStart w:id="131" w:name="_Toc389582197"/>
      <w:bookmarkStart w:id="132" w:name="_Toc390189746"/>
      <w:bookmarkStart w:id="133" w:name="_Toc390190006"/>
      <w:r w:rsidRPr="003501D6">
        <w:rPr>
          <w:lang w:val="uk-UA"/>
        </w:rPr>
        <w:t>Розробка програм для реалізації та візуалізації алгоритмів наведених в алгоритмічній частині;</w:t>
      </w:r>
      <w:bookmarkEnd w:id="127"/>
      <w:bookmarkEnd w:id="128"/>
      <w:bookmarkEnd w:id="129"/>
      <w:bookmarkEnd w:id="130"/>
      <w:bookmarkEnd w:id="131"/>
      <w:bookmarkEnd w:id="132"/>
      <w:bookmarkEnd w:id="133"/>
    </w:p>
    <w:p w:rsidR="005A10C3" w:rsidRPr="003501D6" w:rsidRDefault="005A10C3" w:rsidP="00746D59">
      <w:pPr>
        <w:pStyle w:val="-0"/>
        <w:rPr>
          <w:lang w:val="uk-UA"/>
        </w:rPr>
      </w:pPr>
      <w:bookmarkStart w:id="134" w:name="_Toc322047404"/>
      <w:bookmarkStart w:id="135" w:name="_Toc322047558"/>
      <w:bookmarkStart w:id="136" w:name="_Toc389519676"/>
      <w:bookmarkStart w:id="137" w:name="_Toc389519851"/>
      <w:bookmarkStart w:id="138" w:name="_Toc389582198"/>
      <w:bookmarkStart w:id="139" w:name="_Toc390189747"/>
      <w:bookmarkStart w:id="140" w:name="_Toc390190007"/>
      <w:r w:rsidRPr="003501D6">
        <w:rPr>
          <w:lang w:val="uk-UA"/>
        </w:rPr>
        <w:t>Розробка програм для реалізації демонстративних</w:t>
      </w:r>
      <w:r w:rsidR="0094565A">
        <w:rPr>
          <w:lang w:val="uk-UA"/>
        </w:rPr>
        <w:t xml:space="preserve"> </w:t>
      </w:r>
      <w:r w:rsidRPr="003501D6">
        <w:rPr>
          <w:lang w:val="uk-UA"/>
        </w:rPr>
        <w:t>задач.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5A10C3" w:rsidRPr="003501D6" w:rsidRDefault="001E6322" w:rsidP="001E6322">
      <w:pPr>
        <w:pStyle w:val="3"/>
      </w:pPr>
      <w:bookmarkStart w:id="141" w:name="_Toc322047575"/>
      <w:bookmarkStart w:id="142" w:name="_Toc389519692"/>
      <w:bookmarkStart w:id="143" w:name="_Toc389519867"/>
      <w:bookmarkStart w:id="144" w:name="_Toc389582214"/>
      <w:bookmarkStart w:id="145" w:name="_Toc390118029"/>
      <w:bookmarkStart w:id="146" w:name="_Toc390189748"/>
      <w:bookmarkStart w:id="147" w:name="_Toc390190008"/>
      <w:bookmarkStart w:id="148" w:name="_Toc420345904"/>
      <w:bookmarkStart w:id="149" w:name="_Toc420362809"/>
      <w:bookmarkStart w:id="150" w:name="_Toc420363167"/>
      <w:bookmarkStart w:id="151" w:name="_Toc420364167"/>
      <w:bookmarkStart w:id="152" w:name="_Toc421236723"/>
      <w:bookmarkStart w:id="153" w:name="_Toc452769203"/>
      <w:r>
        <w:rPr>
          <w:lang w:val="uk-UA"/>
        </w:rPr>
        <w:t xml:space="preserve">1.4.3 </w:t>
      </w:r>
      <w:r w:rsidR="005A10C3" w:rsidRPr="003501D6">
        <w:t>Вимоги до інтерфейсу програми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5A10C3" w:rsidRPr="003501D6" w:rsidRDefault="005A10C3" w:rsidP="00746D59">
      <w:pPr>
        <w:pStyle w:val="-0"/>
        <w:numPr>
          <w:ilvl w:val="0"/>
          <w:numId w:val="15"/>
        </w:numPr>
        <w:ind w:left="426"/>
        <w:rPr>
          <w:lang w:val="uk-UA"/>
        </w:rPr>
      </w:pPr>
      <w:bookmarkStart w:id="154" w:name="_Toc322047423"/>
      <w:bookmarkStart w:id="155" w:name="_Toc322047577"/>
      <w:bookmarkStart w:id="156" w:name="_Toc389519693"/>
      <w:bookmarkStart w:id="157" w:name="_Toc389519868"/>
      <w:bookmarkStart w:id="158" w:name="_Toc389582215"/>
      <w:bookmarkStart w:id="159" w:name="_Toc390189749"/>
      <w:bookmarkStart w:id="160" w:name="_Toc390190009"/>
      <w:r w:rsidRPr="003501D6">
        <w:rPr>
          <w:lang w:val="uk-UA"/>
        </w:rPr>
        <w:t>Виведення допоміжних повідомлень під час виконання програми;</w:t>
      </w:r>
      <w:bookmarkEnd w:id="154"/>
      <w:bookmarkEnd w:id="155"/>
      <w:bookmarkEnd w:id="156"/>
      <w:bookmarkEnd w:id="157"/>
      <w:bookmarkEnd w:id="158"/>
      <w:bookmarkEnd w:id="159"/>
      <w:bookmarkEnd w:id="160"/>
    </w:p>
    <w:p w:rsidR="005A10C3" w:rsidRPr="003501D6" w:rsidRDefault="005369A1" w:rsidP="00746D59">
      <w:pPr>
        <w:pStyle w:val="-0"/>
        <w:numPr>
          <w:ilvl w:val="0"/>
          <w:numId w:val="15"/>
        </w:numPr>
        <w:ind w:left="426"/>
        <w:rPr>
          <w:lang w:val="uk-UA"/>
        </w:rPr>
      </w:pPr>
      <w:bookmarkStart w:id="161" w:name="_Toc322047424"/>
      <w:bookmarkStart w:id="162" w:name="_Toc322047578"/>
      <w:bookmarkStart w:id="163" w:name="_Toc389519694"/>
      <w:bookmarkStart w:id="164" w:name="_Toc389519869"/>
      <w:bookmarkStart w:id="165" w:name="_Toc389582216"/>
      <w:bookmarkStart w:id="166" w:name="_Toc390189750"/>
      <w:bookmarkStart w:id="167" w:name="_Toc390190010"/>
      <w:r>
        <w:rPr>
          <w:lang w:val="uk-UA"/>
        </w:rPr>
        <w:t>Зч</w:t>
      </w:r>
      <w:r w:rsidR="005A10C3" w:rsidRPr="00470F42">
        <w:t>и</w:t>
      </w:r>
      <w:r w:rsidR="005A10C3" w:rsidRPr="003501D6">
        <w:rPr>
          <w:lang w:val="uk-UA"/>
        </w:rPr>
        <w:t>т</w:t>
      </w:r>
      <w:r>
        <w:rPr>
          <w:lang w:val="uk-UA"/>
        </w:rPr>
        <w:t>ув</w:t>
      </w:r>
      <w:r w:rsidR="005A10C3" w:rsidRPr="003501D6">
        <w:rPr>
          <w:lang w:val="uk-UA"/>
        </w:rPr>
        <w:t>ання деяких вхідних даних з файлу;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5A10C3" w:rsidRPr="003501D6" w:rsidRDefault="005A10C3" w:rsidP="00746D59">
      <w:pPr>
        <w:pStyle w:val="-0"/>
        <w:numPr>
          <w:ilvl w:val="0"/>
          <w:numId w:val="15"/>
        </w:numPr>
        <w:ind w:left="426"/>
        <w:rPr>
          <w:lang w:val="uk-UA"/>
        </w:rPr>
      </w:pPr>
      <w:bookmarkStart w:id="168" w:name="_Toc322047425"/>
      <w:bookmarkStart w:id="169" w:name="_Toc322047579"/>
      <w:bookmarkStart w:id="170" w:name="_Toc389519695"/>
      <w:bookmarkStart w:id="171" w:name="_Toc389519870"/>
      <w:bookmarkStart w:id="172" w:name="_Toc389582217"/>
      <w:bookmarkStart w:id="173" w:name="_Toc390189751"/>
      <w:bookmarkStart w:id="174" w:name="_Toc390190011"/>
      <w:r w:rsidRPr="003501D6">
        <w:rPr>
          <w:lang w:val="uk-UA"/>
        </w:rPr>
        <w:t>Виведення результатів розв’язання задач на екран;</w:t>
      </w:r>
      <w:bookmarkEnd w:id="168"/>
      <w:bookmarkEnd w:id="169"/>
      <w:bookmarkEnd w:id="170"/>
      <w:bookmarkEnd w:id="171"/>
      <w:bookmarkEnd w:id="172"/>
      <w:bookmarkEnd w:id="173"/>
      <w:bookmarkEnd w:id="174"/>
    </w:p>
    <w:p w:rsidR="005A10C3" w:rsidRPr="003501D6" w:rsidRDefault="005A10C3" w:rsidP="00746D59">
      <w:pPr>
        <w:pStyle w:val="-0"/>
        <w:numPr>
          <w:ilvl w:val="0"/>
          <w:numId w:val="15"/>
        </w:numPr>
        <w:ind w:left="426"/>
        <w:rPr>
          <w:lang w:val="uk-UA"/>
        </w:rPr>
      </w:pPr>
      <w:bookmarkStart w:id="175" w:name="_Toc322047427"/>
      <w:bookmarkStart w:id="176" w:name="_Toc322047581"/>
      <w:bookmarkStart w:id="177" w:name="_Toc389519697"/>
      <w:bookmarkStart w:id="178" w:name="_Toc389519872"/>
      <w:bookmarkStart w:id="179" w:name="_Toc389582219"/>
      <w:bookmarkStart w:id="180" w:name="_Toc390189752"/>
      <w:bookmarkStart w:id="181" w:name="_Toc390190012"/>
      <w:r w:rsidRPr="003501D6">
        <w:rPr>
          <w:lang w:val="uk-UA"/>
        </w:rPr>
        <w:t>Виведення інформації про програму та її автора;</w:t>
      </w:r>
      <w:bookmarkEnd w:id="175"/>
      <w:bookmarkEnd w:id="176"/>
      <w:bookmarkEnd w:id="177"/>
      <w:bookmarkEnd w:id="178"/>
      <w:bookmarkEnd w:id="179"/>
      <w:bookmarkEnd w:id="180"/>
      <w:bookmarkEnd w:id="181"/>
    </w:p>
    <w:p w:rsidR="005A10C3" w:rsidRPr="003501D6" w:rsidRDefault="005A10C3" w:rsidP="00746D59">
      <w:pPr>
        <w:pStyle w:val="-0"/>
        <w:numPr>
          <w:ilvl w:val="0"/>
          <w:numId w:val="15"/>
        </w:numPr>
        <w:ind w:left="426"/>
        <w:rPr>
          <w:lang w:val="uk-UA"/>
        </w:rPr>
      </w:pPr>
      <w:bookmarkStart w:id="182" w:name="_Toc322047428"/>
      <w:bookmarkStart w:id="183" w:name="_Toc322047582"/>
      <w:bookmarkStart w:id="184" w:name="_Toc389519698"/>
      <w:bookmarkStart w:id="185" w:name="_Toc389519873"/>
      <w:bookmarkStart w:id="186" w:name="_Toc389582220"/>
      <w:bookmarkStart w:id="187" w:name="_Toc390189753"/>
      <w:bookmarkStart w:id="188" w:name="_Toc390190013"/>
      <w:r w:rsidRPr="003501D6">
        <w:rPr>
          <w:lang w:val="uk-UA"/>
        </w:rPr>
        <w:t>Виведення довідки про алгоритми та умови задач.</w:t>
      </w:r>
      <w:bookmarkEnd w:id="182"/>
      <w:bookmarkEnd w:id="183"/>
      <w:bookmarkEnd w:id="184"/>
      <w:bookmarkEnd w:id="185"/>
      <w:bookmarkEnd w:id="186"/>
      <w:bookmarkEnd w:id="187"/>
      <w:bookmarkEnd w:id="188"/>
    </w:p>
    <w:p w:rsidR="001E6322" w:rsidRDefault="001E6322" w:rsidP="00746D59">
      <w:pPr>
        <w:pStyle w:val="3"/>
        <w:ind w:left="426"/>
        <w:rPr>
          <w:rStyle w:val="af8"/>
          <w:i w:val="0"/>
          <w:lang w:val="uk-UA"/>
        </w:rPr>
      </w:pPr>
      <w:bookmarkStart w:id="189" w:name="_Toc322047583"/>
      <w:bookmarkStart w:id="190" w:name="_Toc389519699"/>
      <w:bookmarkStart w:id="191" w:name="_Toc389519874"/>
      <w:bookmarkStart w:id="192" w:name="_Toc389582221"/>
      <w:bookmarkStart w:id="193" w:name="_Toc390118030"/>
      <w:bookmarkStart w:id="194" w:name="_Toc390189754"/>
      <w:bookmarkStart w:id="195" w:name="_Toc390190014"/>
      <w:bookmarkStart w:id="196" w:name="_Toc420345905"/>
      <w:bookmarkStart w:id="197" w:name="_Toc420362810"/>
      <w:bookmarkStart w:id="198" w:name="_Toc420363168"/>
      <w:bookmarkStart w:id="199" w:name="_Toc420364168"/>
      <w:bookmarkStart w:id="200" w:name="_Toc421236724"/>
    </w:p>
    <w:p w:rsidR="008855AD" w:rsidRDefault="008855AD" w:rsidP="001E6322">
      <w:pPr>
        <w:pStyle w:val="3"/>
        <w:rPr>
          <w:rStyle w:val="af8"/>
          <w:i w:val="0"/>
          <w:lang w:val="uk-UA"/>
        </w:rPr>
      </w:pPr>
      <w:bookmarkStart w:id="201" w:name="_Toc452769204"/>
    </w:p>
    <w:p w:rsidR="005A10C3" w:rsidRPr="0094565A" w:rsidRDefault="005A10C3" w:rsidP="001E6322">
      <w:pPr>
        <w:pStyle w:val="3"/>
        <w:rPr>
          <w:rStyle w:val="af8"/>
          <w:b w:val="0"/>
          <w:i w:val="0"/>
          <w:lang w:val="uk-UA"/>
        </w:rPr>
      </w:pPr>
      <w:r w:rsidRPr="0027767D">
        <w:rPr>
          <w:rStyle w:val="af8"/>
          <w:i w:val="0"/>
        </w:rPr>
        <w:lastRenderedPageBreak/>
        <w:t>1</w:t>
      </w:r>
      <w:r>
        <w:rPr>
          <w:rStyle w:val="af8"/>
          <w:b w:val="0"/>
          <w:i w:val="0"/>
        </w:rPr>
        <w:t>.</w:t>
      </w:r>
      <w:r>
        <w:rPr>
          <w:rStyle w:val="af8"/>
          <w:i w:val="0"/>
        </w:rPr>
        <w:t>4.4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 w:rsidR="0094565A">
        <w:rPr>
          <w:rStyle w:val="af8"/>
          <w:i w:val="0"/>
          <w:lang w:val="uk-UA"/>
        </w:rPr>
        <w:t xml:space="preserve"> Вимоги до складу та параметрам технічних засобів</w:t>
      </w:r>
      <w:bookmarkEnd w:id="201"/>
    </w:p>
    <w:p w:rsidR="0094565A" w:rsidRPr="0094565A" w:rsidRDefault="0094565A" w:rsidP="005A10C3">
      <w:pPr>
        <w:pStyle w:val="-0"/>
        <w:numPr>
          <w:ilvl w:val="0"/>
          <w:numId w:val="14"/>
        </w:numPr>
        <w:rPr>
          <w:lang w:val="uk-UA"/>
        </w:rPr>
      </w:pPr>
      <w:bookmarkStart w:id="202" w:name="_Toc322047431"/>
      <w:bookmarkStart w:id="203" w:name="_Toc322047585"/>
      <w:bookmarkStart w:id="204" w:name="_Toc389519701"/>
      <w:bookmarkStart w:id="205" w:name="_Toc389519876"/>
      <w:bookmarkStart w:id="206" w:name="_Toc389582223"/>
      <w:bookmarkStart w:id="207" w:name="_Toc390189756"/>
      <w:bookmarkStart w:id="208" w:name="_Toc390190016"/>
      <w:r>
        <w:rPr>
          <w:lang w:val="en-US"/>
        </w:rPr>
        <w:t>Windows 7</w:t>
      </w:r>
      <w:r>
        <w:t xml:space="preserve"> </w:t>
      </w:r>
      <w:r w:rsidRPr="0094565A">
        <w:t>SP1</w:t>
      </w:r>
      <w:r>
        <w:rPr>
          <w:lang w:val="en-US"/>
        </w:rPr>
        <w:t xml:space="preserve"> чи вище</w:t>
      </w:r>
      <w:r>
        <w:t>;</w:t>
      </w:r>
    </w:p>
    <w:p w:rsidR="0094565A" w:rsidRDefault="0094565A" w:rsidP="005A10C3">
      <w:pPr>
        <w:pStyle w:val="-0"/>
        <w:numPr>
          <w:ilvl w:val="0"/>
          <w:numId w:val="14"/>
        </w:numPr>
        <w:rPr>
          <w:lang w:val="uk-UA"/>
        </w:rPr>
      </w:pPr>
      <w:r>
        <w:rPr>
          <w:lang w:val="uk-UA"/>
        </w:rPr>
        <w:t>Процесор з тактовою частотою 1,6 ГГц чи вище;</w:t>
      </w:r>
    </w:p>
    <w:p w:rsidR="0094565A" w:rsidRDefault="0094565A" w:rsidP="005A10C3">
      <w:pPr>
        <w:pStyle w:val="-0"/>
        <w:numPr>
          <w:ilvl w:val="0"/>
          <w:numId w:val="14"/>
        </w:numPr>
        <w:rPr>
          <w:lang w:val="uk-UA"/>
        </w:rPr>
      </w:pPr>
      <w:r>
        <w:rPr>
          <w:lang w:val="uk-UA"/>
        </w:rPr>
        <w:t>ОЗП об’ємом 1 ГБ чи вище;</w:t>
      </w:r>
    </w:p>
    <w:p w:rsidR="0094565A" w:rsidRPr="0094565A" w:rsidRDefault="0094565A" w:rsidP="005A10C3">
      <w:pPr>
        <w:pStyle w:val="-0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Відеоадаптер підтримуючий технологію </w:t>
      </w:r>
      <w:r w:rsidRPr="0094565A">
        <w:rPr>
          <w:lang w:val="uk-UA"/>
        </w:rPr>
        <w:t>DirectX 9</w:t>
      </w:r>
      <w:r>
        <w:rPr>
          <w:lang w:val="uk-UA"/>
        </w:rPr>
        <w:t xml:space="preserve"> чи вище;</w:t>
      </w:r>
    </w:p>
    <w:p w:rsidR="005A10C3" w:rsidRDefault="0094565A" w:rsidP="005A10C3">
      <w:pPr>
        <w:pStyle w:val="-0"/>
        <w:numPr>
          <w:ilvl w:val="0"/>
          <w:numId w:val="14"/>
        </w:numPr>
        <w:rPr>
          <w:lang w:val="uk-UA"/>
        </w:rPr>
      </w:pPr>
      <w:r>
        <w:rPr>
          <w:lang w:val="uk-UA"/>
        </w:rPr>
        <w:t>Microsoft</w:t>
      </w:r>
      <w:r w:rsidR="005A10C3" w:rsidRPr="00983D06">
        <w:rPr>
          <w:lang w:val="uk-UA"/>
        </w:rPr>
        <w:t xml:space="preserve"> </w:t>
      </w:r>
      <w:r w:rsidR="005A10C3" w:rsidRPr="00983D06">
        <w:rPr>
          <w:lang w:val="en-US"/>
        </w:rPr>
        <w:t>Visual Studio</w:t>
      </w:r>
      <w:r w:rsidR="005A10C3" w:rsidRPr="00983D06">
        <w:rPr>
          <w:lang w:val="uk-UA"/>
        </w:rPr>
        <w:t xml:space="preserve"> 201</w:t>
      </w:r>
      <w:bookmarkEnd w:id="202"/>
      <w:bookmarkEnd w:id="203"/>
      <w:bookmarkEnd w:id="204"/>
      <w:bookmarkEnd w:id="205"/>
      <w:bookmarkEnd w:id="206"/>
      <w:r w:rsidR="001E6322">
        <w:rPr>
          <w:lang w:val="uk-UA"/>
        </w:rPr>
        <w:t>3</w:t>
      </w:r>
      <w:r w:rsidR="005A10C3" w:rsidRPr="00983D06">
        <w:rPr>
          <w:lang w:val="uk-UA"/>
        </w:rPr>
        <w:t>.</w:t>
      </w:r>
      <w:bookmarkEnd w:id="207"/>
      <w:bookmarkEnd w:id="208"/>
    </w:p>
    <w:p w:rsidR="001E6322" w:rsidRPr="00983D06" w:rsidRDefault="001E6322" w:rsidP="0094565A">
      <w:pPr>
        <w:pStyle w:val="-0"/>
        <w:ind w:left="360"/>
        <w:rPr>
          <w:lang w:val="uk-UA"/>
        </w:rPr>
      </w:pPr>
    </w:p>
    <w:p w:rsidR="005A10C3" w:rsidRPr="0094565A" w:rsidRDefault="0094565A" w:rsidP="0094565A">
      <w:pPr>
        <w:pStyle w:val="2"/>
        <w:rPr>
          <w:rStyle w:val="afb"/>
          <w:b/>
          <w:bCs/>
          <w:iCs w:val="0"/>
          <w:color w:val="000000"/>
          <w:sz w:val="26"/>
        </w:rPr>
      </w:pPr>
      <w:bookmarkStart w:id="209" w:name="_Toc390118031"/>
      <w:bookmarkStart w:id="210" w:name="_Toc390189757"/>
      <w:bookmarkStart w:id="211" w:name="_Toc390190017"/>
      <w:bookmarkStart w:id="212" w:name="_Toc420345906"/>
      <w:bookmarkStart w:id="213" w:name="_Toc420362811"/>
      <w:bookmarkStart w:id="214" w:name="_Toc420363169"/>
      <w:bookmarkStart w:id="215" w:name="_Toc420364169"/>
      <w:bookmarkStart w:id="216" w:name="_Toc421236725"/>
      <w:bookmarkStart w:id="217" w:name="_Toc452769205"/>
      <w:bookmarkStart w:id="218" w:name="_Toc322047587"/>
      <w:bookmarkStart w:id="219" w:name="_Toc389519702"/>
      <w:bookmarkStart w:id="220" w:name="_Toc389519877"/>
      <w:bookmarkStart w:id="221" w:name="_Toc389582224"/>
      <w:r>
        <w:rPr>
          <w:rStyle w:val="afb"/>
          <w:b/>
          <w:bCs/>
          <w:iCs w:val="0"/>
          <w:color w:val="000000"/>
          <w:sz w:val="26"/>
        </w:rPr>
        <w:t xml:space="preserve">1.5 </w:t>
      </w:r>
      <w:r w:rsidR="005A10C3" w:rsidRPr="0094565A">
        <w:rPr>
          <w:rStyle w:val="afb"/>
          <w:b/>
          <w:bCs/>
          <w:iCs w:val="0"/>
          <w:color w:val="000000"/>
          <w:sz w:val="26"/>
        </w:rPr>
        <w:t>Етапи виконання роботи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5A10C3" w:rsidRPr="00983D06" w:rsidRDefault="005A10C3" w:rsidP="005A10C3">
      <w:pPr>
        <w:pStyle w:val="ae"/>
        <w:ind w:left="426"/>
        <w:rPr>
          <w:lang w:val="uk-UA"/>
        </w:rPr>
      </w:pPr>
      <w:r w:rsidRPr="00983D06">
        <w:rPr>
          <w:lang w:val="uk-UA"/>
        </w:rPr>
        <w:t>Основні етапи розробки та створення РГР на тему «</w:t>
      </w:r>
      <w:r w:rsidR="00746D59" w:rsidRPr="005A10C3">
        <w:rPr>
          <w:rStyle w:val="af8"/>
          <w:i w:val="0"/>
          <w:szCs w:val="24"/>
          <w:lang w:val="uk-UA"/>
        </w:rPr>
        <w:t>Розв’язання диференційних рівнянь</w:t>
      </w:r>
      <w:r w:rsidRPr="00983D06">
        <w:rPr>
          <w:lang w:val="uk-UA"/>
        </w:rPr>
        <w:t>» наведено у таблиці:</w:t>
      </w:r>
      <w:bookmarkEnd w:id="218"/>
      <w:bookmarkEnd w:id="219"/>
      <w:bookmarkEnd w:id="220"/>
      <w:bookmarkEnd w:id="22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6"/>
        <w:gridCol w:w="3078"/>
        <w:gridCol w:w="3969"/>
        <w:gridCol w:w="1938"/>
      </w:tblGrid>
      <w:tr w:rsidR="005A10C3" w:rsidRPr="008C03CA" w:rsidTr="00197F27">
        <w:trPr>
          <w:jc w:val="center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222" w:name="_Toc322047434"/>
            <w:bookmarkStart w:id="223" w:name="_Toc322047588"/>
            <w:bookmarkStart w:id="224" w:name="_Toc389519703"/>
            <w:bookmarkStart w:id="225" w:name="_Toc389519878"/>
            <w:bookmarkStart w:id="226" w:name="_Toc389582225"/>
            <w:bookmarkStart w:id="227" w:name="_Toc390189758"/>
            <w:bookmarkStart w:id="228" w:name="_Toc390190018"/>
            <w:bookmarkStart w:id="229" w:name="_Toc420345907"/>
            <w:bookmarkStart w:id="230" w:name="_Toc420362812"/>
            <w:bookmarkStart w:id="231" w:name="_Toc420363170"/>
            <w:r w:rsidRPr="008C03CA">
              <w:t>№</w:t>
            </w:r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232" w:name="_Toc322047435"/>
            <w:bookmarkStart w:id="233" w:name="_Toc322047589"/>
            <w:bookmarkStart w:id="234" w:name="_Toc389519704"/>
            <w:bookmarkStart w:id="235" w:name="_Toc389519879"/>
            <w:bookmarkStart w:id="236" w:name="_Toc389582226"/>
            <w:bookmarkStart w:id="237" w:name="_Toc390189759"/>
            <w:bookmarkStart w:id="238" w:name="_Toc390190019"/>
            <w:bookmarkStart w:id="239" w:name="_Toc420345908"/>
            <w:bookmarkStart w:id="240" w:name="_Toc420362813"/>
            <w:bookmarkStart w:id="241" w:name="_Toc420363171"/>
            <w:r w:rsidRPr="008C03CA">
              <w:t>Етапи виконання робіт</w:t>
            </w:r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242" w:name="_Toc322047436"/>
            <w:bookmarkStart w:id="243" w:name="_Toc322047590"/>
            <w:bookmarkStart w:id="244" w:name="_Toc389519705"/>
            <w:bookmarkStart w:id="245" w:name="_Toc389519880"/>
            <w:bookmarkStart w:id="246" w:name="_Toc389582227"/>
            <w:bookmarkStart w:id="247" w:name="_Toc390189760"/>
            <w:bookmarkStart w:id="248" w:name="_Toc390190020"/>
            <w:bookmarkStart w:id="249" w:name="_Toc420345909"/>
            <w:bookmarkStart w:id="250" w:name="_Toc420362814"/>
            <w:bookmarkStart w:id="251" w:name="_Toc420363172"/>
            <w:r w:rsidRPr="008C03CA">
              <w:t>Результати</w:t>
            </w:r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252" w:name="_Toc322047437"/>
            <w:bookmarkStart w:id="253" w:name="_Toc322047591"/>
            <w:bookmarkStart w:id="254" w:name="_Toc389519706"/>
            <w:bookmarkStart w:id="255" w:name="_Toc389519881"/>
            <w:bookmarkStart w:id="256" w:name="_Toc389582228"/>
            <w:bookmarkStart w:id="257" w:name="_Toc390189761"/>
            <w:bookmarkStart w:id="258" w:name="_Toc390190021"/>
            <w:bookmarkStart w:id="259" w:name="_Toc420345910"/>
            <w:bookmarkStart w:id="260" w:name="_Toc420362815"/>
            <w:bookmarkStart w:id="261" w:name="_Toc420363173"/>
            <w:r w:rsidRPr="008C03CA">
              <w:t>Термін виконання</w:t>
            </w:r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</w:p>
        </w:tc>
      </w:tr>
      <w:tr w:rsidR="005A10C3" w:rsidRPr="008C03CA" w:rsidTr="00197F27">
        <w:trPr>
          <w:jc w:val="center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262" w:name="_Toc322047438"/>
            <w:bookmarkStart w:id="263" w:name="_Toc322047592"/>
            <w:bookmarkStart w:id="264" w:name="_Toc389519707"/>
            <w:bookmarkStart w:id="265" w:name="_Toc389519882"/>
            <w:bookmarkStart w:id="266" w:name="_Toc389582229"/>
            <w:bookmarkStart w:id="267" w:name="_Toc390189762"/>
            <w:bookmarkStart w:id="268" w:name="_Toc390190022"/>
            <w:bookmarkStart w:id="269" w:name="_Toc420345911"/>
            <w:bookmarkStart w:id="270" w:name="_Toc420362816"/>
            <w:bookmarkStart w:id="271" w:name="_Toc420363174"/>
            <w:r w:rsidRPr="008C03CA">
              <w:t>1.</w:t>
            </w:r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272" w:name="_Toc322047439"/>
            <w:bookmarkStart w:id="273" w:name="_Toc322047593"/>
            <w:bookmarkStart w:id="274" w:name="_Toc389519708"/>
            <w:bookmarkStart w:id="275" w:name="_Toc389519883"/>
            <w:bookmarkStart w:id="276" w:name="_Toc389582230"/>
            <w:bookmarkStart w:id="277" w:name="_Toc390189763"/>
            <w:bookmarkStart w:id="278" w:name="_Toc390190023"/>
            <w:bookmarkStart w:id="279" w:name="_Toc420345912"/>
            <w:bookmarkStart w:id="280" w:name="_Toc420362817"/>
            <w:bookmarkStart w:id="281" w:name="_Toc420363175"/>
            <w:r w:rsidRPr="008C03CA">
              <w:t>Пошук інформації щодо заданої теми</w:t>
            </w:r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282" w:name="_Toc322047440"/>
            <w:bookmarkStart w:id="283" w:name="_Toc322047594"/>
            <w:bookmarkStart w:id="284" w:name="_Toc389519709"/>
            <w:bookmarkStart w:id="285" w:name="_Toc389519884"/>
            <w:bookmarkStart w:id="286" w:name="_Toc389582231"/>
            <w:bookmarkStart w:id="287" w:name="_Toc390189764"/>
            <w:bookmarkStart w:id="288" w:name="_Toc390190024"/>
            <w:bookmarkStart w:id="289" w:name="_Toc420345913"/>
            <w:bookmarkStart w:id="290" w:name="_Toc420362818"/>
            <w:bookmarkStart w:id="291" w:name="_Toc420363176"/>
            <w:r w:rsidRPr="008C03CA">
              <w:t>Список літератури, Інтернет</w:t>
            </w:r>
            <w:r w:rsidRPr="008C03CA">
              <w:rPr>
                <w:lang w:val="en-US"/>
              </w:rPr>
              <w:t>-</w:t>
            </w:r>
            <w:r w:rsidRPr="008C03CA">
              <w:t>посилання</w:t>
            </w:r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</w:p>
        </w:tc>
      </w:tr>
      <w:tr w:rsidR="005A10C3" w:rsidRPr="008C03CA" w:rsidTr="00197F27">
        <w:trPr>
          <w:jc w:val="center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292" w:name="_Toc322047442"/>
            <w:bookmarkStart w:id="293" w:name="_Toc322047596"/>
            <w:bookmarkStart w:id="294" w:name="_Toc389519710"/>
            <w:bookmarkStart w:id="295" w:name="_Toc389519885"/>
            <w:bookmarkStart w:id="296" w:name="_Toc389582232"/>
            <w:bookmarkStart w:id="297" w:name="_Toc390189765"/>
            <w:bookmarkStart w:id="298" w:name="_Toc390190025"/>
            <w:bookmarkStart w:id="299" w:name="_Toc420345914"/>
            <w:bookmarkStart w:id="300" w:name="_Toc420362819"/>
            <w:bookmarkStart w:id="301" w:name="_Toc420363177"/>
            <w:r w:rsidRPr="008C03CA">
              <w:t>2.</w:t>
            </w:r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02" w:name="_Toc322047443"/>
            <w:bookmarkStart w:id="303" w:name="_Toc322047597"/>
            <w:bookmarkStart w:id="304" w:name="_Toc389519711"/>
            <w:bookmarkStart w:id="305" w:name="_Toc389519886"/>
            <w:bookmarkStart w:id="306" w:name="_Toc389582233"/>
            <w:bookmarkStart w:id="307" w:name="_Toc390189766"/>
            <w:bookmarkStart w:id="308" w:name="_Toc390190026"/>
            <w:bookmarkStart w:id="309" w:name="_Toc420345915"/>
            <w:bookmarkStart w:id="310" w:name="_Toc420362820"/>
            <w:bookmarkStart w:id="311" w:name="_Toc420363178"/>
            <w:r w:rsidRPr="008C03CA">
              <w:t>Розробка алгоритмів</w:t>
            </w:r>
            <w:bookmarkEnd w:id="302"/>
            <w:bookmarkEnd w:id="303"/>
            <w:bookmarkEnd w:id="304"/>
            <w:bookmarkEnd w:id="305"/>
            <w:bookmarkEnd w:id="306"/>
            <w:bookmarkEnd w:id="307"/>
            <w:bookmarkEnd w:id="308"/>
            <w:bookmarkEnd w:id="309"/>
            <w:bookmarkEnd w:id="310"/>
            <w:bookmarkEnd w:id="311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12" w:name="_Toc322047444"/>
            <w:bookmarkStart w:id="313" w:name="_Toc322047598"/>
            <w:bookmarkStart w:id="314" w:name="_Toc389519712"/>
            <w:bookmarkStart w:id="315" w:name="_Toc389519887"/>
            <w:bookmarkStart w:id="316" w:name="_Toc389582234"/>
            <w:bookmarkStart w:id="317" w:name="_Toc390189767"/>
            <w:bookmarkStart w:id="318" w:name="_Toc390190027"/>
            <w:bookmarkStart w:id="319" w:name="_Toc420345916"/>
            <w:bookmarkStart w:id="320" w:name="_Toc420362821"/>
            <w:bookmarkStart w:id="321" w:name="_Toc420363179"/>
            <w:r w:rsidRPr="008C03CA">
              <w:t>Блок-схеми, вербальний опис</w:t>
            </w:r>
            <w:bookmarkEnd w:id="312"/>
            <w:bookmarkEnd w:id="313"/>
            <w:bookmarkEnd w:id="314"/>
            <w:bookmarkEnd w:id="315"/>
            <w:bookmarkEnd w:id="316"/>
            <w:bookmarkEnd w:id="317"/>
            <w:bookmarkEnd w:id="318"/>
            <w:bookmarkEnd w:id="319"/>
            <w:bookmarkEnd w:id="320"/>
            <w:bookmarkEnd w:id="321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</w:p>
        </w:tc>
      </w:tr>
      <w:tr w:rsidR="005A10C3" w:rsidRPr="008C03CA" w:rsidTr="00197F27">
        <w:trPr>
          <w:jc w:val="center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22" w:name="_Toc322047446"/>
            <w:bookmarkStart w:id="323" w:name="_Toc322047600"/>
            <w:bookmarkStart w:id="324" w:name="_Toc389519713"/>
            <w:bookmarkStart w:id="325" w:name="_Toc389519888"/>
            <w:bookmarkStart w:id="326" w:name="_Toc389582235"/>
            <w:bookmarkStart w:id="327" w:name="_Toc390189768"/>
            <w:bookmarkStart w:id="328" w:name="_Toc390190028"/>
            <w:bookmarkStart w:id="329" w:name="_Toc420345917"/>
            <w:bookmarkStart w:id="330" w:name="_Toc420362822"/>
            <w:bookmarkStart w:id="331" w:name="_Toc420363180"/>
            <w:r w:rsidRPr="008C03CA">
              <w:t>3.</w:t>
            </w:r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bookmarkEnd w:id="330"/>
            <w:bookmarkEnd w:id="331"/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746D59" w:rsidP="00197F27">
            <w:pPr>
              <w:pStyle w:val="af3"/>
            </w:pPr>
            <w:bookmarkStart w:id="332" w:name="_Toc322047447"/>
            <w:bookmarkStart w:id="333" w:name="_Toc322047601"/>
            <w:bookmarkStart w:id="334" w:name="_Toc389519714"/>
            <w:bookmarkStart w:id="335" w:name="_Toc389519889"/>
            <w:bookmarkStart w:id="336" w:name="_Toc389582236"/>
            <w:bookmarkStart w:id="337" w:name="_Toc390189769"/>
            <w:bookmarkStart w:id="338" w:name="_Toc390190029"/>
            <w:bookmarkStart w:id="339" w:name="_Toc420345918"/>
            <w:bookmarkStart w:id="340" w:name="_Toc420362823"/>
            <w:bookmarkStart w:id="341" w:name="_Toc420363181"/>
            <w:r>
              <w:t xml:space="preserve">Реалізація </w:t>
            </w:r>
            <w:r w:rsidR="005A10C3" w:rsidRPr="008C03CA">
              <w:t>кожного окремого алгоритму і пунктів меню</w:t>
            </w:r>
            <w:bookmarkEnd w:id="332"/>
            <w:bookmarkEnd w:id="333"/>
            <w:bookmarkEnd w:id="334"/>
            <w:bookmarkEnd w:id="335"/>
            <w:bookmarkEnd w:id="336"/>
            <w:bookmarkEnd w:id="337"/>
            <w:bookmarkEnd w:id="338"/>
            <w:bookmarkEnd w:id="339"/>
            <w:bookmarkEnd w:id="340"/>
            <w:bookmarkEnd w:id="341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42" w:name="_Toc322047448"/>
            <w:bookmarkStart w:id="343" w:name="_Toc322047602"/>
            <w:bookmarkStart w:id="344" w:name="_Toc389519715"/>
            <w:bookmarkStart w:id="345" w:name="_Toc389519890"/>
            <w:bookmarkStart w:id="346" w:name="_Toc389582237"/>
            <w:bookmarkStart w:id="347" w:name="_Toc390189770"/>
            <w:bookmarkStart w:id="348" w:name="_Toc390190030"/>
            <w:bookmarkStart w:id="349" w:name="_Toc420345919"/>
            <w:bookmarkStart w:id="350" w:name="_Toc420362824"/>
            <w:bookmarkStart w:id="351" w:name="_Toc420363182"/>
            <w:r w:rsidRPr="008C03CA">
              <w:t>Програма на с/с++</w:t>
            </w:r>
            <w:bookmarkEnd w:id="342"/>
            <w:bookmarkEnd w:id="343"/>
            <w:bookmarkEnd w:id="344"/>
            <w:bookmarkEnd w:id="345"/>
            <w:bookmarkEnd w:id="346"/>
            <w:bookmarkEnd w:id="347"/>
            <w:bookmarkEnd w:id="348"/>
            <w:bookmarkEnd w:id="349"/>
            <w:bookmarkEnd w:id="350"/>
            <w:bookmarkEnd w:id="351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</w:p>
        </w:tc>
      </w:tr>
      <w:tr w:rsidR="005A10C3" w:rsidRPr="008C03CA" w:rsidTr="00197F27">
        <w:trPr>
          <w:jc w:val="center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52" w:name="_Toc322047450"/>
            <w:bookmarkStart w:id="353" w:name="_Toc322047604"/>
            <w:bookmarkStart w:id="354" w:name="_Toc389519716"/>
            <w:bookmarkStart w:id="355" w:name="_Toc389519891"/>
            <w:bookmarkStart w:id="356" w:name="_Toc389582238"/>
            <w:bookmarkStart w:id="357" w:name="_Toc390189771"/>
            <w:bookmarkStart w:id="358" w:name="_Toc390190031"/>
            <w:bookmarkStart w:id="359" w:name="_Toc420345920"/>
            <w:bookmarkStart w:id="360" w:name="_Toc420362825"/>
            <w:bookmarkStart w:id="361" w:name="_Toc420363183"/>
            <w:r w:rsidRPr="008C03CA">
              <w:t>4.</w:t>
            </w:r>
            <w:bookmarkEnd w:id="352"/>
            <w:bookmarkEnd w:id="353"/>
            <w:bookmarkEnd w:id="354"/>
            <w:bookmarkEnd w:id="355"/>
            <w:bookmarkEnd w:id="356"/>
            <w:bookmarkEnd w:id="357"/>
            <w:bookmarkEnd w:id="358"/>
            <w:bookmarkEnd w:id="359"/>
            <w:bookmarkEnd w:id="360"/>
            <w:bookmarkEnd w:id="361"/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62" w:name="_Toc322047451"/>
            <w:bookmarkStart w:id="363" w:name="_Toc322047605"/>
            <w:bookmarkStart w:id="364" w:name="_Toc389519717"/>
            <w:bookmarkStart w:id="365" w:name="_Toc389519892"/>
            <w:bookmarkStart w:id="366" w:name="_Toc389582239"/>
            <w:bookmarkStart w:id="367" w:name="_Toc390189772"/>
            <w:bookmarkStart w:id="368" w:name="_Toc390190032"/>
            <w:bookmarkStart w:id="369" w:name="_Toc420345921"/>
            <w:bookmarkStart w:id="370" w:name="_Toc420362826"/>
            <w:bookmarkStart w:id="371" w:name="_Toc420363184"/>
            <w:r w:rsidRPr="008C03CA">
              <w:t>Тестування програми по всім пунктам</w:t>
            </w:r>
            <w:bookmarkEnd w:id="362"/>
            <w:bookmarkEnd w:id="363"/>
            <w:bookmarkEnd w:id="364"/>
            <w:bookmarkEnd w:id="365"/>
            <w:bookmarkEnd w:id="366"/>
            <w:bookmarkEnd w:id="367"/>
            <w:bookmarkEnd w:id="368"/>
            <w:bookmarkEnd w:id="369"/>
            <w:bookmarkEnd w:id="370"/>
            <w:bookmarkEnd w:id="371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72" w:name="_Toc322047452"/>
            <w:bookmarkStart w:id="373" w:name="_Toc322047606"/>
            <w:bookmarkStart w:id="374" w:name="_Toc389519718"/>
            <w:bookmarkStart w:id="375" w:name="_Toc389519893"/>
            <w:bookmarkStart w:id="376" w:name="_Toc389582240"/>
            <w:bookmarkStart w:id="377" w:name="_Toc390189773"/>
            <w:bookmarkStart w:id="378" w:name="_Toc390190033"/>
            <w:bookmarkStart w:id="379" w:name="_Toc420345922"/>
            <w:bookmarkStart w:id="380" w:name="_Toc420362827"/>
            <w:bookmarkStart w:id="381" w:name="_Toc420363185"/>
            <w:r w:rsidRPr="008C03CA">
              <w:t>Набір вхідних та вихідних даних</w:t>
            </w:r>
            <w:bookmarkEnd w:id="372"/>
            <w:bookmarkEnd w:id="373"/>
            <w:bookmarkEnd w:id="374"/>
            <w:bookmarkEnd w:id="375"/>
            <w:bookmarkEnd w:id="376"/>
            <w:bookmarkEnd w:id="377"/>
            <w:bookmarkEnd w:id="378"/>
            <w:bookmarkEnd w:id="379"/>
            <w:bookmarkEnd w:id="380"/>
            <w:bookmarkEnd w:id="381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</w:p>
        </w:tc>
      </w:tr>
      <w:tr w:rsidR="005A10C3" w:rsidRPr="008C03CA" w:rsidTr="00197F27">
        <w:trPr>
          <w:trHeight w:val="511"/>
          <w:jc w:val="center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82" w:name="_Toc322047454"/>
            <w:bookmarkStart w:id="383" w:name="_Toc322047608"/>
            <w:bookmarkStart w:id="384" w:name="_Toc389519719"/>
            <w:bookmarkStart w:id="385" w:name="_Toc389519894"/>
            <w:bookmarkStart w:id="386" w:name="_Toc389582241"/>
            <w:bookmarkStart w:id="387" w:name="_Toc390189774"/>
            <w:bookmarkStart w:id="388" w:name="_Toc390190034"/>
            <w:bookmarkStart w:id="389" w:name="_Toc420345923"/>
            <w:bookmarkStart w:id="390" w:name="_Toc420362828"/>
            <w:bookmarkStart w:id="391" w:name="_Toc420363186"/>
            <w:r w:rsidRPr="008C03CA">
              <w:t>5.</w:t>
            </w:r>
            <w:bookmarkEnd w:id="382"/>
            <w:bookmarkEnd w:id="383"/>
            <w:bookmarkEnd w:id="384"/>
            <w:bookmarkEnd w:id="385"/>
            <w:bookmarkEnd w:id="386"/>
            <w:bookmarkEnd w:id="387"/>
            <w:bookmarkEnd w:id="388"/>
            <w:bookmarkEnd w:id="389"/>
            <w:bookmarkEnd w:id="390"/>
            <w:bookmarkEnd w:id="391"/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  <w:bookmarkStart w:id="392" w:name="_Toc322047455"/>
            <w:bookmarkStart w:id="393" w:name="_Toc322047609"/>
            <w:bookmarkStart w:id="394" w:name="_Toc389519720"/>
            <w:bookmarkStart w:id="395" w:name="_Toc389519895"/>
            <w:bookmarkStart w:id="396" w:name="_Toc389582242"/>
            <w:bookmarkStart w:id="397" w:name="_Toc390189775"/>
            <w:bookmarkStart w:id="398" w:name="_Toc390190035"/>
            <w:bookmarkStart w:id="399" w:name="_Toc420345924"/>
            <w:bookmarkStart w:id="400" w:name="_Toc420362829"/>
            <w:bookmarkStart w:id="401" w:name="_Toc420363187"/>
            <w:r w:rsidRPr="008C03CA">
              <w:t>Здача РГР замовнику</w:t>
            </w:r>
            <w:bookmarkEnd w:id="392"/>
            <w:bookmarkEnd w:id="393"/>
            <w:bookmarkEnd w:id="394"/>
            <w:bookmarkEnd w:id="395"/>
            <w:bookmarkEnd w:id="396"/>
            <w:bookmarkEnd w:id="397"/>
            <w:bookmarkEnd w:id="398"/>
            <w:bookmarkEnd w:id="399"/>
            <w:bookmarkEnd w:id="400"/>
            <w:bookmarkEnd w:id="401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0C3" w:rsidRPr="008C03CA" w:rsidRDefault="005A10C3" w:rsidP="00197F27">
            <w:pPr>
              <w:pStyle w:val="af3"/>
            </w:pPr>
            <w:bookmarkStart w:id="402" w:name="_Toc322047456"/>
            <w:bookmarkStart w:id="403" w:name="_Toc322047610"/>
            <w:bookmarkStart w:id="404" w:name="_Toc389519721"/>
            <w:bookmarkStart w:id="405" w:name="_Toc389519896"/>
            <w:bookmarkStart w:id="406" w:name="_Toc389582243"/>
            <w:bookmarkStart w:id="407" w:name="_Toc390189776"/>
            <w:bookmarkStart w:id="408" w:name="_Toc390190036"/>
            <w:bookmarkStart w:id="409" w:name="_Toc420345925"/>
            <w:bookmarkStart w:id="410" w:name="_Toc420362830"/>
            <w:bookmarkStart w:id="411" w:name="_Toc420363188"/>
            <w:r w:rsidRPr="008C03CA">
              <w:t>Пояснювальна записка, С</w:t>
            </w:r>
            <w:r w:rsidRPr="008C03CA">
              <w:rPr>
                <w:lang w:val="en-US"/>
              </w:rPr>
              <w:t>D</w:t>
            </w:r>
            <w:r w:rsidRPr="008C03CA">
              <w:t xml:space="preserve"> з проектом</w:t>
            </w:r>
            <w:bookmarkEnd w:id="402"/>
            <w:bookmarkEnd w:id="403"/>
            <w:bookmarkEnd w:id="404"/>
            <w:bookmarkEnd w:id="405"/>
            <w:bookmarkEnd w:id="406"/>
            <w:bookmarkEnd w:id="407"/>
            <w:bookmarkEnd w:id="408"/>
            <w:bookmarkEnd w:id="409"/>
            <w:bookmarkEnd w:id="410"/>
            <w:bookmarkEnd w:id="411"/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10C3" w:rsidRPr="008C03CA" w:rsidRDefault="005A10C3" w:rsidP="00197F27">
            <w:pPr>
              <w:pStyle w:val="af3"/>
            </w:pPr>
          </w:p>
        </w:tc>
      </w:tr>
    </w:tbl>
    <w:p w:rsidR="00746D59" w:rsidRDefault="00746D59" w:rsidP="00746D59">
      <w:pPr>
        <w:pStyle w:val="2"/>
      </w:pPr>
      <w:bookmarkStart w:id="412" w:name="_Toc390118032"/>
      <w:bookmarkStart w:id="413" w:name="_Toc390189777"/>
      <w:bookmarkStart w:id="414" w:name="_Toc390190037"/>
      <w:bookmarkStart w:id="415" w:name="_Toc420345926"/>
      <w:bookmarkStart w:id="416" w:name="_Toc420362831"/>
      <w:bookmarkStart w:id="417" w:name="_Toc420363189"/>
      <w:bookmarkStart w:id="418" w:name="_Toc420364170"/>
      <w:bookmarkStart w:id="419" w:name="_Toc421236726"/>
      <w:bookmarkStart w:id="420" w:name="_Toc322047458"/>
      <w:bookmarkStart w:id="421" w:name="_Toc322047612"/>
      <w:bookmarkStart w:id="422" w:name="_Toc389519722"/>
      <w:bookmarkStart w:id="423" w:name="_Toc389519897"/>
      <w:bookmarkStart w:id="424" w:name="_Toc389582244"/>
    </w:p>
    <w:p w:rsidR="005A10C3" w:rsidRPr="00746D59" w:rsidRDefault="00746D59" w:rsidP="00746D59">
      <w:pPr>
        <w:pStyle w:val="2"/>
      </w:pPr>
      <w:bookmarkStart w:id="425" w:name="_Toc452769206"/>
      <w:r>
        <w:t xml:space="preserve">1.6 </w:t>
      </w:r>
      <w:r w:rsidR="005A10C3" w:rsidRPr="00746D59">
        <w:t>Порядок контролю та здачі</w:t>
      </w:r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5"/>
    </w:p>
    <w:p w:rsidR="005A10C3" w:rsidRPr="003501D6" w:rsidRDefault="005A10C3" w:rsidP="00746D59">
      <w:pPr>
        <w:pStyle w:val="-0"/>
        <w:rPr>
          <w:rStyle w:val="afa"/>
          <w:b w:val="0"/>
          <w:lang w:val="uk-UA"/>
        </w:rPr>
      </w:pPr>
      <w:bookmarkStart w:id="426" w:name="_Toc390189778"/>
      <w:bookmarkStart w:id="427" w:name="_Toc390190038"/>
      <w:r w:rsidRPr="003501D6">
        <w:rPr>
          <w:rStyle w:val="afa"/>
          <w:b w:val="0"/>
          <w:lang w:val="uk-UA"/>
        </w:rPr>
        <w:t xml:space="preserve"> Розробник зобов`язується представити замовнику :</w:t>
      </w:r>
      <w:bookmarkEnd w:id="420"/>
      <w:bookmarkEnd w:id="421"/>
      <w:bookmarkEnd w:id="422"/>
      <w:bookmarkEnd w:id="423"/>
      <w:bookmarkEnd w:id="424"/>
      <w:bookmarkEnd w:id="426"/>
      <w:bookmarkEnd w:id="427"/>
    </w:p>
    <w:p w:rsidR="005A10C3" w:rsidRPr="003501D6" w:rsidRDefault="005A10C3" w:rsidP="00746D59">
      <w:pPr>
        <w:pStyle w:val="-0"/>
        <w:numPr>
          <w:ilvl w:val="0"/>
          <w:numId w:val="13"/>
        </w:numPr>
        <w:ind w:left="426"/>
        <w:rPr>
          <w:rStyle w:val="afa"/>
          <w:b w:val="0"/>
          <w:lang w:val="uk-UA"/>
        </w:rPr>
      </w:pPr>
      <w:bookmarkStart w:id="428" w:name="_Toc322047459"/>
      <w:bookmarkStart w:id="429" w:name="_Toc322047613"/>
      <w:bookmarkStart w:id="430" w:name="_Toc389519723"/>
      <w:bookmarkStart w:id="431" w:name="_Toc389519898"/>
      <w:bookmarkStart w:id="432" w:name="_Toc389582245"/>
      <w:r w:rsidRPr="003501D6">
        <w:rPr>
          <w:rStyle w:val="afa"/>
          <w:b w:val="0"/>
          <w:lang w:val="uk-UA"/>
        </w:rPr>
        <w:t>CD-R(CD-RW) з проектом (ГОСТ 19.101-77);</w:t>
      </w:r>
      <w:bookmarkEnd w:id="428"/>
      <w:bookmarkEnd w:id="429"/>
      <w:bookmarkEnd w:id="430"/>
      <w:bookmarkEnd w:id="431"/>
      <w:bookmarkEnd w:id="432"/>
    </w:p>
    <w:p w:rsidR="005A10C3" w:rsidRPr="003501D6" w:rsidRDefault="005A10C3" w:rsidP="00746D59">
      <w:pPr>
        <w:pStyle w:val="-0"/>
        <w:numPr>
          <w:ilvl w:val="0"/>
          <w:numId w:val="13"/>
        </w:numPr>
        <w:ind w:left="426"/>
        <w:rPr>
          <w:rStyle w:val="afa"/>
          <w:b w:val="0"/>
          <w:lang w:val="uk-UA"/>
        </w:rPr>
      </w:pPr>
      <w:bookmarkStart w:id="433" w:name="_Toc322047460"/>
      <w:bookmarkStart w:id="434" w:name="_Toc322047614"/>
      <w:bookmarkStart w:id="435" w:name="_Toc389519724"/>
      <w:bookmarkStart w:id="436" w:name="_Toc389519899"/>
      <w:bookmarkStart w:id="437" w:name="_Toc389582246"/>
      <w:bookmarkStart w:id="438" w:name="_Toc390189779"/>
      <w:bookmarkStart w:id="439" w:name="_Toc390190039"/>
      <w:r w:rsidRPr="003501D6">
        <w:rPr>
          <w:rStyle w:val="afa"/>
          <w:b w:val="0"/>
          <w:lang w:val="uk-UA"/>
        </w:rPr>
        <w:t>ПЗ та опис її змісту (ГОСТ РД 50-34.698-90, ГОСТ 19.105-78);</w:t>
      </w:r>
      <w:bookmarkEnd w:id="433"/>
      <w:bookmarkEnd w:id="434"/>
      <w:bookmarkEnd w:id="435"/>
      <w:bookmarkEnd w:id="436"/>
      <w:bookmarkEnd w:id="437"/>
      <w:bookmarkEnd w:id="438"/>
      <w:bookmarkEnd w:id="439"/>
    </w:p>
    <w:p w:rsidR="005A10C3" w:rsidRPr="00470F42" w:rsidRDefault="005A10C3" w:rsidP="00746D59">
      <w:pPr>
        <w:pStyle w:val="-0"/>
        <w:numPr>
          <w:ilvl w:val="0"/>
          <w:numId w:val="13"/>
        </w:numPr>
        <w:ind w:left="426"/>
        <w:rPr>
          <w:rStyle w:val="afa"/>
          <w:b w:val="0"/>
        </w:rPr>
      </w:pPr>
      <w:bookmarkStart w:id="440" w:name="_Toc322047461"/>
      <w:bookmarkStart w:id="441" w:name="_Toc322047615"/>
      <w:bookmarkStart w:id="442" w:name="_Toc389519725"/>
      <w:bookmarkStart w:id="443" w:name="_Toc389519900"/>
      <w:bookmarkStart w:id="444" w:name="_Toc389582247"/>
      <w:bookmarkStart w:id="445" w:name="_Toc390189780"/>
      <w:bookmarkStart w:id="446" w:name="_Toc390190040"/>
      <w:r w:rsidRPr="003501D6">
        <w:rPr>
          <w:rStyle w:val="afa"/>
          <w:b w:val="0"/>
          <w:lang w:val="uk-UA"/>
        </w:rPr>
        <w:t>Технічне завдання  (</w:t>
      </w:r>
      <w:r w:rsidRPr="00470F42">
        <w:rPr>
          <w:rStyle w:val="afa"/>
          <w:b w:val="0"/>
        </w:rPr>
        <w:t>ГОСТ 19.201-78);</w:t>
      </w:r>
      <w:bookmarkEnd w:id="440"/>
      <w:bookmarkEnd w:id="441"/>
      <w:bookmarkEnd w:id="442"/>
      <w:bookmarkEnd w:id="443"/>
      <w:bookmarkEnd w:id="444"/>
      <w:bookmarkEnd w:id="445"/>
      <w:bookmarkEnd w:id="446"/>
    </w:p>
    <w:p w:rsidR="00836665" w:rsidRDefault="00836665" w:rsidP="009E0BE5">
      <w:pPr>
        <w:pStyle w:val="1"/>
      </w:pPr>
    </w:p>
    <w:p w:rsidR="00746D59" w:rsidRDefault="00A816E8" w:rsidP="00746D59">
      <w:pPr>
        <w:pStyle w:val="1"/>
        <w:rPr>
          <w:lang w:val="ru-RU"/>
        </w:rPr>
      </w:pPr>
      <w:bookmarkStart w:id="447" w:name="_Toc452769207"/>
      <w:r>
        <w:t>2. Постановка задачі</w:t>
      </w:r>
      <w:bookmarkEnd w:id="447"/>
    </w:p>
    <w:p w:rsidR="006160EF" w:rsidRPr="006160EF" w:rsidRDefault="006160EF" w:rsidP="006160EF"/>
    <w:p w:rsidR="00A816E8" w:rsidRPr="00A816E8" w:rsidRDefault="00A816E8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8" w:hanging="578"/>
        <w:rPr>
          <w:color w:val="000000" w:themeColor="text1"/>
        </w:rPr>
      </w:pPr>
      <w:bookmarkStart w:id="448" w:name="_Toc359228151"/>
      <w:bookmarkStart w:id="449" w:name="_Toc389435214"/>
      <w:bookmarkStart w:id="450" w:name="_Toc295465084"/>
      <w:bookmarkStart w:id="451" w:name="_Toc452769208"/>
      <w:r w:rsidRPr="00A816E8">
        <w:rPr>
          <w:color w:val="000000" w:themeColor="text1"/>
        </w:rPr>
        <w:t xml:space="preserve">2.1 </w:t>
      </w:r>
      <w:bookmarkEnd w:id="448"/>
      <w:bookmarkEnd w:id="449"/>
      <w:bookmarkEnd w:id="450"/>
      <w:r w:rsidR="0090447C" w:rsidRPr="00A77754">
        <w:t>Характеристика задачі</w:t>
      </w:r>
      <w:bookmarkEnd w:id="451"/>
    </w:p>
    <w:p w:rsidR="00A816E8" w:rsidRPr="008855AD" w:rsidRDefault="0090447C" w:rsidP="0090447C">
      <w:pPr>
        <w:rPr>
          <w:shd w:val="clear" w:color="auto" w:fill="FFFFFF"/>
          <w:lang w:val="uk-UA"/>
        </w:rPr>
      </w:pPr>
      <w:bookmarkStart w:id="452" w:name="_Toc359228152"/>
      <w:bookmarkStart w:id="453" w:name="_Toc295465086"/>
      <w:r>
        <w:rPr>
          <w:shd w:val="clear" w:color="auto" w:fill="FFFFFF"/>
          <w:lang w:val="uk-UA"/>
        </w:rPr>
        <w:t>Сутність задачі полягає в числовому представленні розв’язку диференційного рівняння першого порядку. Підрахунки здійснюються за допомогою алгоритму Рунге-Кутта 4-го порядку. Через його поширеність використання, можна сказати що ціль задачі є</w:t>
      </w:r>
      <w:r w:rsidR="001A372A">
        <w:rPr>
          <w:shd w:val="clear" w:color="auto" w:fill="FFFFFF"/>
          <w:lang w:val="uk-UA"/>
        </w:rPr>
        <w:t xml:space="preserve"> також</w:t>
      </w:r>
      <w:r>
        <w:rPr>
          <w:shd w:val="clear" w:color="auto" w:fill="FFFFFF"/>
          <w:lang w:val="uk-UA"/>
        </w:rPr>
        <w:t xml:space="preserve"> ознайомлення з </w:t>
      </w:r>
      <w:r w:rsidR="001A372A">
        <w:rPr>
          <w:shd w:val="clear" w:color="auto" w:fill="FFFFFF"/>
          <w:lang w:val="uk-UA"/>
        </w:rPr>
        <w:t>одним з найпоширеніших методів</w:t>
      </w:r>
      <w:r>
        <w:rPr>
          <w:shd w:val="clear" w:color="auto" w:fill="FFFFFF"/>
          <w:lang w:val="uk-UA"/>
        </w:rPr>
        <w:t xml:space="preserve"> </w:t>
      </w:r>
      <w:r w:rsidR="001A372A">
        <w:rPr>
          <w:shd w:val="clear" w:color="auto" w:fill="FFFFFF"/>
          <w:lang w:val="uk-UA"/>
        </w:rPr>
        <w:t>вирішення диференційних рівнянь першого порядку.</w:t>
      </w:r>
    </w:p>
    <w:p w:rsidR="00894497" w:rsidRPr="008855AD" w:rsidRDefault="00894497" w:rsidP="0090447C">
      <w:pPr>
        <w:rPr>
          <w:shd w:val="clear" w:color="auto" w:fill="FFFFFF"/>
          <w:lang w:val="uk-UA"/>
        </w:rPr>
      </w:pPr>
    </w:p>
    <w:p w:rsidR="00A816E8" w:rsidRPr="002C37B9" w:rsidRDefault="00A816E8" w:rsidP="00A816E8">
      <w:pPr>
        <w:pStyle w:val="2"/>
        <w:numPr>
          <w:ilvl w:val="1"/>
          <w:numId w:val="0"/>
        </w:numPr>
        <w:tabs>
          <w:tab w:val="num" w:pos="0"/>
        </w:tabs>
        <w:suppressAutoHyphens/>
        <w:rPr>
          <w:color w:val="000000" w:themeColor="text1"/>
          <w:lang w:val="ru-RU"/>
        </w:rPr>
      </w:pPr>
      <w:bookmarkStart w:id="454" w:name="_Toc389435215"/>
      <w:bookmarkStart w:id="455" w:name="_Toc452769209"/>
      <w:r w:rsidRPr="002C37B9">
        <w:rPr>
          <w:color w:val="000000" w:themeColor="text1"/>
          <w:lang w:val="ru-RU"/>
        </w:rPr>
        <w:t>2.2 Вхідні дані</w:t>
      </w:r>
      <w:bookmarkEnd w:id="452"/>
      <w:bookmarkEnd w:id="453"/>
      <w:bookmarkEnd w:id="454"/>
      <w:bookmarkEnd w:id="455"/>
    </w:p>
    <w:p w:rsidR="00A816E8" w:rsidRPr="008855AD" w:rsidRDefault="001A372A" w:rsidP="001A372A">
      <w:pPr>
        <w:pStyle w:val="13"/>
        <w:spacing w:after="0" w:line="240" w:lineRule="auto"/>
        <w:ind w:left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uk-UA"/>
        </w:rPr>
        <w:t>Функція виду</w:t>
      </w:r>
      <w:r w:rsidRPr="001A372A">
        <w:rPr>
          <w:rFonts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lang w:val="uk-UA"/>
          </w:rPr>
          <m:t>y'=f</m:t>
        </m:r>
        <m:d>
          <m:dPr>
            <m:ctrlPr>
              <w:rPr>
                <w:rFonts w:ascii="Cambria Math" w:hAnsi="Cambria Math" w:cs="Times New Roman"/>
                <w:color w:val="000000" w:themeColor="text1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lang w:val="uk-UA"/>
              </w:rPr>
              <m:t>x,y</m:t>
            </m:r>
          </m:e>
        </m:d>
      </m:oMath>
      <w:r w:rsidRPr="001A372A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uk-UA"/>
        </w:rPr>
        <w:t>з</w:t>
      </w:r>
      <w:r>
        <w:rPr>
          <w:rFonts w:cs="Times New Roman"/>
          <w:color w:val="000000" w:themeColor="text1"/>
        </w:rPr>
        <w:t xml:space="preserve"> початковою умовою</w:t>
      </w:r>
      <w:r>
        <w:rPr>
          <w:rFonts w:cs="Times New Roman"/>
          <w:color w:val="000000" w:themeColor="text1"/>
          <w:lang w:val="uk-UA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lang w:val="uk-UA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uk-UA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uk-UA"/>
              </w:rPr>
              <m:t>0</m:t>
            </m:r>
          </m:sub>
        </m:sSub>
      </m:oMath>
      <w:r>
        <w:rPr>
          <w:rFonts w:cs="Times New Roman"/>
          <w:color w:val="000000" w:themeColor="text1"/>
          <w:lang w:val="uk-UA"/>
        </w:rPr>
        <w:t xml:space="preserve"> та величина h, яка є кроком виконання алгоритму Рунге-Кутта.</w:t>
      </w:r>
    </w:p>
    <w:p w:rsidR="00894497" w:rsidRPr="008855AD" w:rsidRDefault="00894497" w:rsidP="001A372A">
      <w:pPr>
        <w:pStyle w:val="13"/>
        <w:spacing w:after="0" w:line="240" w:lineRule="auto"/>
        <w:ind w:left="0" w:firstLine="0"/>
        <w:rPr>
          <w:rFonts w:cs="Times New Roman"/>
          <w:color w:val="000000" w:themeColor="text1"/>
        </w:rPr>
      </w:pPr>
    </w:p>
    <w:p w:rsidR="001A372A" w:rsidRPr="001A372A" w:rsidRDefault="00A816E8" w:rsidP="001A372A">
      <w:pPr>
        <w:pStyle w:val="2"/>
        <w:numPr>
          <w:ilvl w:val="1"/>
          <w:numId w:val="18"/>
        </w:numPr>
        <w:rPr>
          <w:color w:val="000000" w:themeColor="text1"/>
        </w:rPr>
      </w:pPr>
      <w:bookmarkStart w:id="456" w:name="__RefHeading__2717_2037067937"/>
      <w:bookmarkStart w:id="457" w:name="_Toc359228153"/>
      <w:bookmarkStart w:id="458" w:name="_Toc295465087"/>
      <w:bookmarkStart w:id="459" w:name="_Toc389435216"/>
      <w:bookmarkStart w:id="460" w:name="_Toc452769210"/>
      <w:bookmarkEnd w:id="456"/>
      <w:r w:rsidRPr="002C37B9">
        <w:rPr>
          <w:color w:val="000000" w:themeColor="text1"/>
        </w:rPr>
        <w:t>Вихідні дані</w:t>
      </w:r>
      <w:bookmarkEnd w:id="457"/>
      <w:bookmarkEnd w:id="458"/>
      <w:bookmarkEnd w:id="459"/>
      <w:bookmarkEnd w:id="460"/>
    </w:p>
    <w:p w:rsidR="00A816E8" w:rsidRPr="008855AD" w:rsidRDefault="00A816E8" w:rsidP="001A372A">
      <w:r>
        <w:t xml:space="preserve">Виведення на екран </w:t>
      </w:r>
      <w:r w:rsidR="00620FBA">
        <w:rPr>
          <w:lang w:val="uk-UA"/>
        </w:rPr>
        <w:t xml:space="preserve">числових значень розв’язку диференційного рівняння з урахуванням початкової умови на кожному кроці алгоритму </w:t>
      </w:r>
      <w:r w:rsidRPr="002C37B9">
        <w:t>.</w:t>
      </w:r>
    </w:p>
    <w:p w:rsidR="00894497" w:rsidRPr="008855AD" w:rsidRDefault="00894497" w:rsidP="001A372A"/>
    <w:p w:rsidR="00894497" w:rsidRPr="008855AD" w:rsidRDefault="00894497" w:rsidP="001A372A"/>
    <w:p w:rsidR="00894497" w:rsidRPr="008855AD" w:rsidRDefault="00894497" w:rsidP="001A372A"/>
    <w:p w:rsidR="00894497" w:rsidRPr="008855AD" w:rsidRDefault="00894497" w:rsidP="001A372A"/>
    <w:p w:rsidR="00894497" w:rsidRPr="008855AD" w:rsidRDefault="00894497" w:rsidP="001A372A"/>
    <w:p w:rsidR="00894497" w:rsidRPr="008855AD" w:rsidRDefault="00894497" w:rsidP="001A372A"/>
    <w:p w:rsidR="00894497" w:rsidRPr="008855AD" w:rsidRDefault="00894497" w:rsidP="001A372A"/>
    <w:p w:rsidR="00894497" w:rsidRPr="008855AD" w:rsidRDefault="00894497" w:rsidP="001A372A"/>
    <w:p w:rsidR="00A816E8" w:rsidRPr="002C37B9" w:rsidRDefault="00A816E8" w:rsidP="00746D59">
      <w:pPr>
        <w:pStyle w:val="2"/>
        <w:numPr>
          <w:ilvl w:val="1"/>
          <w:numId w:val="0"/>
        </w:numPr>
        <w:tabs>
          <w:tab w:val="num" w:pos="576"/>
        </w:tabs>
        <w:suppressAutoHyphens/>
        <w:rPr>
          <w:color w:val="000000" w:themeColor="text1"/>
        </w:rPr>
      </w:pPr>
      <w:bookmarkStart w:id="461" w:name="__RefHeading__2719_2037067937"/>
      <w:bookmarkStart w:id="462" w:name="_Toc359228154"/>
      <w:bookmarkStart w:id="463" w:name="_Toc389435217"/>
      <w:bookmarkStart w:id="464" w:name="_Toc452769211"/>
      <w:bookmarkStart w:id="465" w:name="_Toc295465085"/>
      <w:bookmarkEnd w:id="461"/>
      <w:r w:rsidRPr="002C37B9">
        <w:rPr>
          <w:color w:val="000000" w:themeColor="text1"/>
          <w:lang w:val="ru-RU"/>
        </w:rPr>
        <w:t>2.4 Математична модель задачі</w:t>
      </w:r>
      <w:bookmarkEnd w:id="462"/>
      <w:bookmarkEnd w:id="463"/>
      <w:bookmarkEnd w:id="464"/>
      <w:r w:rsidRPr="002C37B9">
        <w:rPr>
          <w:color w:val="000000" w:themeColor="text1"/>
          <w:lang w:val="ru-RU"/>
        </w:rPr>
        <w:t xml:space="preserve"> </w:t>
      </w:r>
      <w:bookmarkEnd w:id="465"/>
    </w:p>
    <w:p w:rsidR="008A6BE4" w:rsidRDefault="005369A1" w:rsidP="005369A1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Для алгоритму Рунге-Кутти 4-го порядку справедлива сукупність формул:</w:t>
      </w:r>
    </w:p>
    <w:p w:rsidR="005369A1" w:rsidRDefault="00F96016" w:rsidP="005369A1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=hf(x,y)</m:t>
          </m:r>
        </m:oMath>
      </m:oMathPara>
    </w:p>
    <w:p w:rsidR="005369A1" w:rsidRPr="005369A1" w:rsidRDefault="00F96016" w:rsidP="005369A1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=hf(x+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,y+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</m:oMath>
      </m:oMathPara>
    </w:p>
    <w:p w:rsidR="005369A1" w:rsidRPr="005369A1" w:rsidRDefault="00F96016" w:rsidP="005369A1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=hf(x+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,y+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</m:oMath>
      </m:oMathPara>
    </w:p>
    <w:p w:rsidR="005369A1" w:rsidRDefault="00F96016" w:rsidP="005369A1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=hf(x+h,y+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</m:oMath>
      </m:oMathPara>
    </w:p>
    <w:p w:rsidR="00894497" w:rsidRDefault="00894497" w:rsidP="005369A1">
      <w:pPr>
        <w:rPr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∆y=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)</m:t>
          </m:r>
        </m:oMath>
      </m:oMathPara>
    </w:p>
    <w:p w:rsidR="00894497" w:rsidRPr="00894497" w:rsidRDefault="00894497" w:rsidP="005369A1">
      <w:pPr>
        <w:rPr>
          <w:color w:val="000000" w:themeColor="text1"/>
        </w:rPr>
      </w:pPr>
      <w:r w:rsidRPr="00894497">
        <w:rPr>
          <w:color w:val="000000" w:themeColor="text1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4</m:t>
            </m:r>
          </m:sub>
        </m:sSub>
      </m:oMath>
      <w:r w:rsidRPr="00894497">
        <w:rPr>
          <w:color w:val="000000" w:themeColor="text1"/>
        </w:rPr>
        <w:t xml:space="preserve"> – деякі </w:t>
      </w:r>
      <w:r>
        <w:rPr>
          <w:color w:val="000000" w:themeColor="text1"/>
          <w:lang w:val="uk-UA"/>
        </w:rPr>
        <w:t xml:space="preserve">тимчасові коефіцієнти, </w:t>
      </w:r>
      <m:oMath>
        <m:r>
          <w:rPr>
            <w:rFonts w:ascii="Cambria Math" w:hAnsi="Cambria Math"/>
            <w:color w:val="000000" w:themeColor="text1"/>
            <w:lang w:val="uk-UA"/>
          </w:rPr>
          <m:t>∆y</m:t>
        </m:r>
      </m:oMath>
      <w:r w:rsidRPr="00894497">
        <w:rPr>
          <w:color w:val="000000" w:themeColor="text1"/>
        </w:rPr>
        <w:t xml:space="preserve"> - значення функції на даному кроці алгоритму,</w:t>
      </w:r>
    </w:p>
    <w:p w:rsidR="00894497" w:rsidRDefault="00894497" w:rsidP="005369A1">
      <w:p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h</m:t>
        </m:r>
      </m:oMath>
      <w:r w:rsidRPr="00894497">
        <w:rPr>
          <w:color w:val="000000" w:themeColor="text1"/>
        </w:rPr>
        <w:t xml:space="preserve"> – крок </w:t>
      </w:r>
      <w:r>
        <w:rPr>
          <w:color w:val="000000" w:themeColor="text1"/>
        </w:rPr>
        <w:t xml:space="preserve">алгоритму та сама функція 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Pr="00894497">
        <w:rPr>
          <w:color w:val="000000" w:themeColor="text1"/>
        </w:rPr>
        <w:t xml:space="preserve"> виду </w:t>
      </w:r>
      <m:oMath>
        <m:r>
          <w:rPr>
            <w:rFonts w:ascii="Cambria Math" w:hAnsi="Cambria Math"/>
            <w:color w:val="000000" w:themeColor="text1"/>
          </w:rPr>
          <m:t>f(x,y)</m:t>
        </m:r>
      </m:oMath>
      <w:r w:rsidRPr="00894497">
        <w:rPr>
          <w:color w:val="000000" w:themeColor="text1"/>
        </w:rPr>
        <w:t>.</w:t>
      </w:r>
    </w:p>
    <w:p w:rsidR="004F7DF4" w:rsidRPr="00894497" w:rsidRDefault="004F7DF4" w:rsidP="005369A1">
      <w:pPr>
        <w:rPr>
          <w:i/>
          <w:color w:val="000000" w:themeColor="text1"/>
        </w:rPr>
      </w:pPr>
    </w:p>
    <w:p w:rsidR="00A816E8" w:rsidRDefault="00C15DEE" w:rsidP="00C15DEE">
      <w:pPr>
        <w:pStyle w:val="1"/>
        <w:rPr>
          <w:lang w:val="ru-RU"/>
        </w:rPr>
      </w:pPr>
      <w:bookmarkStart w:id="466" w:name="__RefHeading__2721_2037067937"/>
      <w:bookmarkStart w:id="467" w:name="_Toc452769212"/>
      <w:bookmarkEnd w:id="466"/>
      <w:r w:rsidRPr="00C15DEE">
        <w:rPr>
          <w:lang w:val="ru-RU"/>
        </w:rPr>
        <w:t xml:space="preserve">3. </w:t>
      </w:r>
      <w:r w:rsidRPr="00C15DEE">
        <w:t>Опис методів та алгоритмів розв’язання задач</w:t>
      </w:r>
      <w:bookmarkEnd w:id="467"/>
    </w:p>
    <w:p w:rsidR="006160EF" w:rsidRPr="006160EF" w:rsidRDefault="006160EF" w:rsidP="006160EF"/>
    <w:p w:rsidR="00A816E8" w:rsidRPr="006F18A3" w:rsidRDefault="00A816E8" w:rsidP="00C15DEE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color w:val="000000" w:themeColor="text1"/>
          <w:lang w:val="ru-RU"/>
        </w:rPr>
      </w:pPr>
      <w:bookmarkStart w:id="468" w:name="_Toc389435219"/>
      <w:bookmarkStart w:id="469" w:name="_Toc452769213"/>
      <w:r w:rsidRPr="002C37B9">
        <w:rPr>
          <w:color w:val="000000" w:themeColor="text1"/>
          <w:lang w:val="ru-RU"/>
        </w:rPr>
        <w:t>3.1</w:t>
      </w:r>
      <w:bookmarkEnd w:id="468"/>
      <w:r>
        <w:rPr>
          <w:color w:val="000000" w:themeColor="text1"/>
          <w:lang w:val="ru-RU"/>
        </w:rPr>
        <w:t xml:space="preserve"> </w:t>
      </w:r>
      <w:r w:rsidR="00C15DEE" w:rsidRPr="00C15DEE">
        <w:rPr>
          <w:color w:val="000000" w:themeColor="text1"/>
          <w:lang w:val="ru-RU"/>
        </w:rPr>
        <w:t xml:space="preserve">Опис ідеї </w:t>
      </w:r>
      <w:r w:rsidR="007B1192">
        <w:rPr>
          <w:color w:val="000000" w:themeColor="text1"/>
          <w:lang w:val="ru-RU"/>
        </w:rPr>
        <w:t>алгоритму</w:t>
      </w:r>
      <w:r w:rsidR="00C15DEE" w:rsidRPr="006F18A3">
        <w:rPr>
          <w:color w:val="000000" w:themeColor="text1"/>
          <w:lang w:val="ru-RU"/>
        </w:rPr>
        <w:t xml:space="preserve"> Рунге-Кутта</w:t>
      </w:r>
      <w:r w:rsidR="006F18A3" w:rsidRPr="006F18A3">
        <w:rPr>
          <w:color w:val="000000" w:themeColor="text1"/>
          <w:lang w:val="ru-RU"/>
        </w:rPr>
        <w:t xml:space="preserve"> 4-го порядку</w:t>
      </w:r>
      <w:bookmarkEnd w:id="469"/>
    </w:p>
    <w:p w:rsidR="00C15DEE" w:rsidRDefault="00C15DEE" w:rsidP="00C15DEE">
      <w:pPr>
        <w:rPr>
          <w:lang w:val="uk-UA"/>
        </w:rPr>
      </w:pPr>
      <w:r>
        <w:t xml:space="preserve">Нехай відомо </w:t>
      </w:r>
      <m:oMath>
        <m:r>
          <w:rPr>
            <w:rFonts w:ascii="Cambria Math" w:hAnsi="Cambria Math"/>
          </w:rPr>
          <m:t>y(x)</m:t>
        </m:r>
      </m:oMath>
      <w:r w:rsidRPr="00C15DEE">
        <w:t>, необхідно</w:t>
      </w:r>
      <w:r>
        <w:rPr>
          <w:lang w:val="uk-UA"/>
        </w:rPr>
        <w:t xml:space="preserve"> обрахувати:</w:t>
      </w:r>
    </w:p>
    <w:p w:rsidR="00C15DEE" w:rsidRDefault="00C15DEE" w:rsidP="00C15DEE">
      <w:pPr>
        <w:jc w:val="center"/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+h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15DEE" w:rsidRDefault="00C15DEE" w:rsidP="00C15DEE">
      <w:pPr>
        <w:rPr>
          <w:lang w:val="uk-UA"/>
        </w:rPr>
      </w:pPr>
      <w:r>
        <w:rPr>
          <w:lang w:val="uk-UA"/>
        </w:rPr>
        <w:t>Метод Рунге-Кутта полягає в заміні інтеграла по формулі прямокутників з кратними вузлами</w:t>
      </w:r>
      <w:r w:rsidR="006F18A3">
        <w:rPr>
          <w:lang w:val="uk-UA"/>
        </w:rPr>
        <w:t>:</w:t>
      </w:r>
    </w:p>
    <w:p w:rsidR="006F18A3" w:rsidRDefault="006F18A3" w:rsidP="00C15DEE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x+h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6F18A3" w:rsidRDefault="00F96016" w:rsidP="00C15DE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=hf(x,y)</m:t>
          </m:r>
        </m:oMath>
      </m:oMathPara>
    </w:p>
    <w:p w:rsidR="006F18A3" w:rsidRPr="000C3FBF" w:rsidRDefault="006F18A3" w:rsidP="00C15DEE">
      <w:r>
        <w:rPr>
          <w:lang w:val="uk-UA"/>
        </w:rPr>
        <w:t xml:space="preserve">Отримані формули є по суті методом Рунге-Кутти 1-го порядку, з підвищенням порядку – збільшується точність результату. Найбільшого поширення набув метод Рунге-Кутти 4-го порядку через простоту та точність підрахунків. Іноді для підвищення точності використовують 5 та 6 порядки. Схеми більшого порядку </w:t>
      </w:r>
      <w:r w:rsidR="000C3FBF">
        <w:rPr>
          <w:lang w:val="uk-UA"/>
        </w:rPr>
        <w:t>важкі в підрахунку, тому не використовуються. Для підвищення порядку використову</w:t>
      </w:r>
      <w:r w:rsidR="000C3FBF" w:rsidRPr="000C3FBF">
        <w:t>ю</w:t>
      </w:r>
      <w:r w:rsidR="000C3FBF">
        <w:rPr>
          <w:lang w:val="uk-UA"/>
        </w:rPr>
        <w:t>ться формули</w:t>
      </w:r>
      <w:r w:rsidR="000C3FBF" w:rsidRPr="000C3FBF">
        <w:t>:</w:t>
      </w:r>
    </w:p>
    <w:p w:rsidR="000C3FBF" w:rsidRDefault="00F96016" w:rsidP="00C15DE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=hf(x+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h,y+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(h)), m=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2,q</m:t>
                  </m:r>
                </m:e>
              </m:acc>
            </m:e>
          </m:nary>
        </m:oMath>
      </m:oMathPara>
    </w:p>
    <w:p w:rsidR="000C3FBF" w:rsidRDefault="000C3FBF" w:rsidP="00C15DEE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x+h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</m:nary>
        </m:oMath>
      </m:oMathPara>
    </w:p>
    <w:p w:rsidR="000C3FBF" w:rsidRPr="007B1192" w:rsidRDefault="000C3FBF" w:rsidP="00C15DEE">
      <w:pPr>
        <w:rPr>
          <w:lang w:val="uk-UA"/>
        </w:rPr>
      </w:pPr>
      <w:r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α</m:t>
            </m:r>
          </m:e>
          <m:sub>
            <m:r>
              <w:rPr>
                <w:rFonts w:ascii="Cambria Math" w:hAnsi="Cambria Math"/>
                <w:lang w:val="uk-UA"/>
              </w:rPr>
              <m:t>1…q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p</m:t>
            </m:r>
          </m:e>
          <m:sub>
            <m:r>
              <w:rPr>
                <w:rFonts w:ascii="Cambria Math" w:hAnsi="Cambria Math"/>
                <w:lang w:val="uk-UA"/>
              </w:rPr>
              <m:t>1…q</m:t>
            </m:r>
          </m:sub>
        </m:sSub>
        <m:r>
          <w:rPr>
            <w:rFonts w:ascii="Cambria Math" w:hAnsi="Cambria Math"/>
            <w:lang w:val="uk-UA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β</m:t>
            </m:r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  <m:r>
          <w:rPr>
            <w:rFonts w:ascii="Cambria Math" w:hAnsi="Cambria Math"/>
            <w:lang w:val="uk-UA"/>
          </w:rPr>
          <m:t>, i, j=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1,q-1</m:t>
            </m:r>
          </m:e>
        </m:acc>
      </m:oMath>
      <w:r w:rsidR="007B1192" w:rsidRPr="007B1192">
        <w:t xml:space="preserve"> –</w:t>
      </w:r>
      <w:r w:rsidR="007B1192">
        <w:t xml:space="preserve"> деякі фіксовані числа</w:t>
      </w:r>
      <w:r w:rsidR="007B1192">
        <w:rPr>
          <w:lang w:val="uk-UA"/>
        </w:rPr>
        <w:t>.</w:t>
      </w:r>
    </w:p>
    <w:p w:rsidR="00A816E8" w:rsidRPr="002C37B9" w:rsidRDefault="00A816E8" w:rsidP="001E6322">
      <w:pPr>
        <w:pStyle w:val="32"/>
        <w:rPr>
          <w:lang w:val="uk-UA"/>
        </w:rPr>
      </w:pPr>
      <w:bookmarkStart w:id="470" w:name="__RefHeading__2723_2037067937"/>
      <w:bookmarkStart w:id="471" w:name="_Toc295465090"/>
      <w:bookmarkStart w:id="472" w:name="_Toc359228157"/>
      <w:bookmarkEnd w:id="470"/>
    </w:p>
    <w:p w:rsidR="00A816E8" w:rsidRDefault="007B1192" w:rsidP="007B1192">
      <w:pPr>
        <w:pStyle w:val="2"/>
      </w:pPr>
      <w:bookmarkStart w:id="473" w:name="_Toc389430698"/>
      <w:bookmarkStart w:id="474" w:name="_Toc389435221"/>
      <w:bookmarkStart w:id="475" w:name="_Toc452769214"/>
      <w:r>
        <w:t>3</w:t>
      </w:r>
      <w:r w:rsidR="00A816E8">
        <w:t>.2.</w:t>
      </w:r>
      <w:r w:rsidR="00A816E8" w:rsidRPr="005A2803">
        <w:t xml:space="preserve"> </w:t>
      </w:r>
      <w:bookmarkEnd w:id="471"/>
      <w:r w:rsidR="00A816E8" w:rsidRPr="005A2803">
        <w:t xml:space="preserve">Опис </w:t>
      </w:r>
      <w:bookmarkEnd w:id="472"/>
      <w:r w:rsidR="00A816E8" w:rsidRPr="005A2803">
        <w:t>алгоритм</w:t>
      </w:r>
      <w:bookmarkEnd w:id="473"/>
      <w:bookmarkEnd w:id="474"/>
      <w:r w:rsidR="00A816E8">
        <w:t xml:space="preserve">у </w:t>
      </w:r>
      <w:r>
        <w:rPr>
          <w:color w:val="000000" w:themeColor="text1"/>
          <w:lang w:val="ru-RU"/>
        </w:rPr>
        <w:t>алгоритму</w:t>
      </w:r>
      <w:r w:rsidRPr="006F18A3">
        <w:rPr>
          <w:color w:val="000000" w:themeColor="text1"/>
          <w:lang w:val="ru-RU"/>
        </w:rPr>
        <w:t xml:space="preserve"> Рунге-Кутта 4-го порядку</w:t>
      </w:r>
      <w:r>
        <w:t xml:space="preserve"> </w:t>
      </w:r>
      <w:r w:rsidR="00A816E8">
        <w:t>у вербальній формі</w:t>
      </w:r>
      <w:bookmarkEnd w:id="475"/>
    </w:p>
    <w:p w:rsidR="00A816E8" w:rsidRDefault="004F7DF4" w:rsidP="008A6BE4">
      <w:pPr>
        <w:rPr>
          <w:lang w:val="uk-UA"/>
        </w:rPr>
      </w:pPr>
      <w:r>
        <w:rPr>
          <w:lang w:val="uk-UA"/>
        </w:rPr>
        <w:t>Крок 1: Задати загальний вигляд функції.</w:t>
      </w:r>
    </w:p>
    <w:p w:rsidR="00A816E8" w:rsidRDefault="004F7DF4" w:rsidP="008A6BE4">
      <w:pPr>
        <w:rPr>
          <w:lang w:val="uk-UA"/>
        </w:rPr>
      </w:pPr>
      <w:r>
        <w:rPr>
          <w:lang w:val="uk-UA"/>
        </w:rPr>
        <w:t>Крок 2: Обрати початкові значення х,у та кроку алгоритму.</w:t>
      </w:r>
    </w:p>
    <w:p w:rsidR="00A816E8" w:rsidRDefault="004F7DF4" w:rsidP="008A6BE4">
      <w:pPr>
        <w:rPr>
          <w:lang w:val="uk-UA"/>
        </w:rPr>
      </w:pPr>
      <w:r>
        <w:rPr>
          <w:lang w:val="uk-UA"/>
        </w:rPr>
        <w:t>Крок 3: Здійснити підрахунки тимчасового у на даному кроці та вивести його.</w:t>
      </w:r>
    </w:p>
    <w:p w:rsidR="00A816E8" w:rsidRPr="007C6B38" w:rsidRDefault="004F7DF4" w:rsidP="008A6BE4">
      <w:pPr>
        <w:rPr>
          <w:lang w:val="uk-UA"/>
        </w:rPr>
      </w:pPr>
      <w:r>
        <w:rPr>
          <w:lang w:val="uk-UA"/>
        </w:rPr>
        <w:t xml:space="preserve">Крок 4-n: Повторювати доки не досягнуто кінцевого </w:t>
      </w:r>
      <w:r>
        <w:t>значення</w:t>
      </w:r>
      <w:r w:rsidR="00A816E8">
        <w:rPr>
          <w:lang w:val="uk-UA"/>
        </w:rPr>
        <w:t>.</w:t>
      </w:r>
    </w:p>
    <w:p w:rsidR="00A816E8" w:rsidRPr="002C37B9" w:rsidRDefault="00A816E8" w:rsidP="00A816E8">
      <w:pPr>
        <w:pStyle w:val="13"/>
        <w:tabs>
          <w:tab w:val="left" w:pos="7349"/>
        </w:tabs>
        <w:spacing w:after="0" w:line="240" w:lineRule="auto"/>
        <w:ind w:left="1068" w:firstLine="0"/>
        <w:rPr>
          <w:rFonts w:cs="Times New Roman"/>
          <w:color w:val="000000" w:themeColor="text1"/>
          <w:lang w:val="uk-UA"/>
        </w:rPr>
      </w:pPr>
      <w:bookmarkStart w:id="476" w:name="_Toc295465091"/>
    </w:p>
    <w:p w:rsidR="00A816E8" w:rsidRPr="002C37B9" w:rsidRDefault="00A816E8" w:rsidP="004F7DF4">
      <w:pPr>
        <w:pStyle w:val="2"/>
      </w:pPr>
      <w:bookmarkStart w:id="477" w:name="__RefHeading__2727_2037067937"/>
      <w:bookmarkStart w:id="478" w:name="_Toc359228158"/>
      <w:bookmarkStart w:id="479" w:name="_Toc389435222"/>
      <w:bookmarkStart w:id="480" w:name="_Toc452769215"/>
      <w:bookmarkEnd w:id="477"/>
      <w:r w:rsidRPr="002C37B9">
        <w:t>3.3 Зображення даних в оперативній пам’яті</w:t>
      </w:r>
      <w:bookmarkEnd w:id="478"/>
      <w:bookmarkEnd w:id="479"/>
      <w:bookmarkEnd w:id="480"/>
      <w:r w:rsidRPr="002C37B9">
        <w:t xml:space="preserve"> </w:t>
      </w:r>
      <w:bookmarkEnd w:id="476"/>
    </w:p>
    <w:p w:rsidR="00A816E8" w:rsidRDefault="00A816E8" w:rsidP="00A816E8">
      <w:pPr>
        <w:ind w:firstLine="426"/>
        <w:rPr>
          <w:color w:val="000000" w:themeColor="text1"/>
          <w:lang w:val="uk-UA"/>
        </w:rPr>
      </w:pPr>
      <w:r w:rsidRPr="006160EF">
        <w:rPr>
          <w:color w:val="000000" w:themeColor="text1"/>
          <w:lang w:val="uk-UA"/>
        </w:rPr>
        <w:t>У пам'яті комп'ютера</w:t>
      </w:r>
      <w:r w:rsidR="004F7DF4" w:rsidRPr="006160EF">
        <w:rPr>
          <w:color w:val="000000" w:themeColor="text1"/>
          <w:lang w:val="uk-UA"/>
        </w:rPr>
        <w:t xml:space="preserve"> зберігається тільки остання ітерація алгоритму, адже </w:t>
      </w:r>
      <w:r w:rsidR="006160EF">
        <w:rPr>
          <w:color w:val="000000" w:themeColor="text1"/>
          <w:lang w:val="uk-UA"/>
        </w:rPr>
        <w:t>робота алгоритму полягає в циклічному виведенні тимчасового значення підрахованого у і дані при кожній ітерації перезаписуються поверх попередніх</w:t>
      </w:r>
      <w:r w:rsidRPr="006160EF">
        <w:rPr>
          <w:color w:val="000000" w:themeColor="text1"/>
          <w:lang w:val="uk-UA"/>
        </w:rPr>
        <w:t>.</w:t>
      </w:r>
    </w:p>
    <w:p w:rsidR="006160EF" w:rsidRPr="006160EF" w:rsidRDefault="006160EF" w:rsidP="00A816E8">
      <w:pPr>
        <w:ind w:firstLine="426"/>
        <w:rPr>
          <w:color w:val="000000" w:themeColor="text1"/>
          <w:lang w:val="uk-UA"/>
        </w:rPr>
      </w:pPr>
    </w:p>
    <w:p w:rsidR="00A816E8" w:rsidRPr="002C37B9" w:rsidRDefault="00A816E8" w:rsidP="006160EF">
      <w:pPr>
        <w:pStyle w:val="2"/>
      </w:pPr>
      <w:bookmarkStart w:id="481" w:name="__RefHeading__2729_2037067937"/>
      <w:bookmarkStart w:id="482" w:name="__RefHeading__2731_2037067937"/>
      <w:bookmarkStart w:id="483" w:name="_Toc359228160"/>
      <w:bookmarkStart w:id="484" w:name="_Toc389435223"/>
      <w:bookmarkStart w:id="485" w:name="_Toc452769216"/>
      <w:bookmarkStart w:id="486" w:name="_Toc295465093"/>
      <w:bookmarkEnd w:id="481"/>
      <w:bookmarkEnd w:id="482"/>
      <w:r w:rsidRPr="002C37B9">
        <w:t>3</w:t>
      </w:r>
      <w:r w:rsidR="006160EF">
        <w:t>.</w:t>
      </w:r>
      <w:r w:rsidRPr="002C37B9">
        <w:t>4 Оцінка складності алгоритму</w:t>
      </w:r>
      <w:bookmarkEnd w:id="483"/>
      <w:bookmarkEnd w:id="484"/>
      <w:bookmarkEnd w:id="485"/>
      <w:r w:rsidRPr="002C37B9">
        <w:t xml:space="preserve"> </w:t>
      </w:r>
      <w:bookmarkEnd w:id="486"/>
    </w:p>
    <w:p w:rsidR="00A816E8" w:rsidRPr="008855AD" w:rsidRDefault="00A816E8" w:rsidP="00A816E8">
      <w:pPr>
        <w:ind w:firstLine="426"/>
        <w:rPr>
          <w:color w:val="000000" w:themeColor="text1"/>
          <w:szCs w:val="24"/>
          <w:lang w:val="uk-UA"/>
        </w:rPr>
      </w:pPr>
      <w:r w:rsidRPr="002C37B9">
        <w:rPr>
          <w:color w:val="000000" w:themeColor="text1"/>
          <w:szCs w:val="24"/>
          <w:lang w:val="uk-UA"/>
        </w:rPr>
        <w:t xml:space="preserve">Алгоритм коректно працює із </w:t>
      </w:r>
      <w:r w:rsidR="006160EF">
        <w:rPr>
          <w:color w:val="000000" w:themeColor="text1"/>
          <w:szCs w:val="24"/>
          <w:lang w:val="uk-UA"/>
        </w:rPr>
        <w:t>виведенням тимчасових значень у</w:t>
      </w:r>
      <w:r w:rsidRPr="002C37B9">
        <w:rPr>
          <w:color w:val="000000" w:themeColor="text1"/>
          <w:szCs w:val="24"/>
          <w:lang w:val="uk-UA"/>
        </w:rPr>
        <w:t xml:space="preserve">. </w:t>
      </w:r>
      <w:r w:rsidRPr="002C37B9">
        <w:rPr>
          <w:color w:val="000000" w:themeColor="text1"/>
          <w:szCs w:val="24"/>
          <w:shd w:val="clear" w:color="auto" w:fill="FFFFFF"/>
          <w:lang w:val="uk-UA"/>
        </w:rPr>
        <w:t>Час роботи алгоритму</w:t>
      </w:r>
      <w:r w:rsidRPr="002C37B9">
        <w:rPr>
          <w:rStyle w:val="apple-converted-space"/>
          <w:color w:val="000000" w:themeColor="text1"/>
          <w:szCs w:val="24"/>
          <w:shd w:val="clear" w:color="auto" w:fill="FFFFFF"/>
        </w:rPr>
        <w:t>  </w:t>
      </w:r>
      <w:r w:rsidR="006160EF" w:rsidRPr="002C37B9">
        <w:rPr>
          <w:color w:val="000000" w:themeColor="text1"/>
          <w:szCs w:val="24"/>
          <w:shd w:val="clear" w:color="auto" w:fill="FFFFFF"/>
          <w:lang w:val="uk-UA"/>
        </w:rPr>
        <w:t xml:space="preserve"> </w:t>
      </w:r>
      <w:r w:rsidRPr="002C37B9">
        <w:rPr>
          <w:color w:val="000000" w:themeColor="text1"/>
          <w:szCs w:val="24"/>
          <w:shd w:val="clear" w:color="auto" w:fill="FFFFFF"/>
          <w:lang w:val="uk-UA"/>
        </w:rPr>
        <w:t>складає</w:t>
      </w:r>
      <w:r w:rsidR="006160EF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O(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h</m:t>
            </m:r>
          </m:e>
          <m:sup>
            <m:r>
              <w:rPr>
                <w:rFonts w:ascii="Cambria Math" w:hAnsi="Cambria Math"/>
                <w:lang w:val="uk-UA"/>
              </w:rPr>
              <m:t>5</m:t>
            </m:r>
          </m:sup>
        </m:sSup>
        <m:r>
          <w:rPr>
            <w:rFonts w:ascii="Cambria Math" w:hAnsi="Cambria Math"/>
            <w:lang w:val="uk-UA"/>
          </w:rPr>
          <m:t>)</m:t>
        </m:r>
      </m:oMath>
      <w:r w:rsidRPr="008855AD">
        <w:rPr>
          <w:color w:val="000000" w:themeColor="text1"/>
          <w:szCs w:val="24"/>
          <w:shd w:val="clear" w:color="auto" w:fill="FFFFFF"/>
          <w:lang w:val="uk-UA"/>
        </w:rPr>
        <w:t xml:space="preserve">, оскільки </w:t>
      </w:r>
      <w:r w:rsidR="006160EF" w:rsidRPr="008855AD">
        <w:rPr>
          <w:color w:val="000000" w:themeColor="text1"/>
          <w:szCs w:val="24"/>
          <w:shd w:val="clear" w:color="auto" w:fill="FFFFFF"/>
          <w:lang w:val="uk-UA"/>
        </w:rPr>
        <w:t>алгоритм – 4-го порядку</w:t>
      </w:r>
      <w:r w:rsidRPr="008855AD">
        <w:rPr>
          <w:color w:val="000000" w:themeColor="text1"/>
          <w:szCs w:val="24"/>
          <w:shd w:val="clear" w:color="auto" w:fill="FFFFFF"/>
          <w:lang w:val="uk-UA"/>
        </w:rPr>
        <w:t>.</w:t>
      </w:r>
    </w:p>
    <w:p w:rsidR="00A816E8" w:rsidRPr="002C37B9" w:rsidRDefault="00A816E8" w:rsidP="00A816E8">
      <w:pPr>
        <w:pStyle w:val="22"/>
        <w:spacing w:after="0"/>
        <w:rPr>
          <w:rFonts w:cs="Times New Roman"/>
          <w:b w:val="0"/>
          <w:color w:val="000000" w:themeColor="text1"/>
          <w:sz w:val="24"/>
          <w:szCs w:val="24"/>
        </w:rPr>
      </w:pPr>
    </w:p>
    <w:p w:rsidR="00A816E8" w:rsidRDefault="00A816E8" w:rsidP="00A816E8">
      <w:pPr>
        <w:pStyle w:val="1"/>
        <w:rPr>
          <w:color w:val="000000" w:themeColor="text1"/>
          <w:lang w:val="ru-RU"/>
        </w:rPr>
      </w:pPr>
      <w:bookmarkStart w:id="487" w:name="__RefHeading__2825_2037067937"/>
      <w:bookmarkStart w:id="488" w:name="_Toc295465094"/>
      <w:bookmarkStart w:id="489" w:name="_Toc359228207"/>
      <w:bookmarkStart w:id="490" w:name="_Toc389435234"/>
      <w:bookmarkStart w:id="491" w:name="_Toc452769217"/>
      <w:bookmarkEnd w:id="487"/>
      <w:r w:rsidRPr="002C37B9">
        <w:rPr>
          <w:color w:val="000000" w:themeColor="text1"/>
          <w:lang w:val="ru-RU"/>
        </w:rPr>
        <w:lastRenderedPageBreak/>
        <w:t>4.Опис програми</w:t>
      </w:r>
      <w:bookmarkEnd w:id="488"/>
      <w:bookmarkEnd w:id="489"/>
      <w:bookmarkEnd w:id="490"/>
      <w:bookmarkEnd w:id="491"/>
    </w:p>
    <w:p w:rsidR="00197F27" w:rsidRPr="00197F27" w:rsidRDefault="00197F27" w:rsidP="00197F27">
      <w:pPr>
        <w:rPr>
          <w:lang w:val="uk-UA"/>
        </w:rPr>
      </w:pPr>
    </w:p>
    <w:p w:rsidR="00A816E8" w:rsidRPr="002C37B9" w:rsidRDefault="00A816E8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color w:val="000000" w:themeColor="text1"/>
          <w:lang w:val="ru-RU"/>
        </w:rPr>
      </w:pPr>
      <w:bookmarkStart w:id="492" w:name="__RefHeading__2827_2037067937"/>
      <w:bookmarkStart w:id="493" w:name="_Toc359228208"/>
      <w:bookmarkStart w:id="494" w:name="_Toc295465095"/>
      <w:bookmarkStart w:id="495" w:name="_Toc389435235"/>
      <w:bookmarkStart w:id="496" w:name="_Toc452769218"/>
      <w:bookmarkEnd w:id="492"/>
      <w:r w:rsidRPr="002C37B9">
        <w:rPr>
          <w:color w:val="000000" w:themeColor="text1"/>
          <w:lang w:val="ru-RU"/>
        </w:rPr>
        <w:t>4.1 Методи та засоби розробки програми</w:t>
      </w:r>
      <w:bookmarkEnd w:id="493"/>
      <w:bookmarkEnd w:id="494"/>
      <w:bookmarkEnd w:id="495"/>
      <w:bookmarkEnd w:id="496"/>
      <w:r w:rsidRPr="002C37B9">
        <w:rPr>
          <w:color w:val="000000" w:themeColor="text1"/>
          <w:lang w:val="ru-RU"/>
        </w:rPr>
        <w:t xml:space="preserve"> </w:t>
      </w:r>
    </w:p>
    <w:p w:rsidR="00A816E8" w:rsidRDefault="00A816E8" w:rsidP="00A816E8">
      <w:pPr>
        <w:rPr>
          <w:color w:val="000000" w:themeColor="text1"/>
          <w:lang w:val="uk-UA"/>
        </w:rPr>
      </w:pPr>
      <w:r w:rsidRPr="002C37B9">
        <w:rPr>
          <w:color w:val="000000" w:themeColor="text1"/>
        </w:rPr>
        <w:t>Прикладні задачі даної розрахунково-графічної роботи реалізовані за допомогою мови програмування C++  в середов</w:t>
      </w:r>
      <w:r w:rsidR="006160EF">
        <w:rPr>
          <w:color w:val="000000" w:themeColor="text1"/>
        </w:rPr>
        <w:t>ищі Microsoft Visual Studio 2013</w:t>
      </w:r>
      <w:r w:rsidRPr="002C37B9">
        <w:rPr>
          <w:color w:val="000000" w:themeColor="text1"/>
        </w:rPr>
        <w:t xml:space="preserve">. </w:t>
      </w:r>
      <w:r>
        <w:rPr>
          <w:color w:val="000000" w:themeColor="text1"/>
        </w:rPr>
        <w:t>Для роботи включені</w:t>
      </w:r>
      <w:r w:rsidR="006160EF">
        <w:rPr>
          <w:color w:val="000000" w:themeColor="text1"/>
        </w:rPr>
        <w:t xml:space="preserve"> наступні стандартні бібліотеки</w:t>
      </w:r>
      <w:r>
        <w:rPr>
          <w:color w:val="000000" w:themeColor="text1"/>
        </w:rPr>
        <w:t>:</w:t>
      </w:r>
      <w:r w:rsidR="006160EF">
        <w:rPr>
          <w:color w:val="000000" w:themeColor="text1"/>
        </w:rPr>
        <w:t xml:space="preserve"> iostream, </w:t>
      </w:r>
      <w:r w:rsidR="006160EF">
        <w:rPr>
          <w:color w:val="000000" w:themeColor="text1"/>
          <w:lang w:val="en-US"/>
        </w:rPr>
        <w:t>conio</w:t>
      </w:r>
      <w:r w:rsidR="006160EF" w:rsidRPr="006160EF">
        <w:rPr>
          <w:color w:val="000000" w:themeColor="text1"/>
        </w:rPr>
        <w:t xml:space="preserve">, </w:t>
      </w:r>
      <w:r w:rsidR="006160EF">
        <w:rPr>
          <w:color w:val="000000" w:themeColor="text1"/>
          <w:lang w:val="en-US"/>
        </w:rPr>
        <w:t>math</w:t>
      </w:r>
      <w:r w:rsidR="006160EF" w:rsidRPr="006160EF">
        <w:rPr>
          <w:color w:val="000000" w:themeColor="text1"/>
        </w:rPr>
        <w:t>.</w:t>
      </w:r>
      <w:r w:rsidRPr="002C37B9">
        <w:rPr>
          <w:color w:val="000000" w:themeColor="text1"/>
        </w:rPr>
        <w:t>Для зручності користувача всі прикладні задачі містяться в одному проекті та вибираються за допомогою списку меню.</w:t>
      </w:r>
    </w:p>
    <w:p w:rsidR="00197F27" w:rsidRPr="00197F27" w:rsidRDefault="00197F27" w:rsidP="00A816E8">
      <w:pPr>
        <w:rPr>
          <w:color w:val="000000" w:themeColor="text1"/>
          <w:lang w:val="uk-UA"/>
        </w:rPr>
      </w:pPr>
    </w:p>
    <w:p w:rsidR="00A816E8" w:rsidRPr="002C37B9" w:rsidRDefault="00A816E8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color w:val="000000" w:themeColor="text1"/>
        </w:rPr>
      </w:pPr>
      <w:bookmarkStart w:id="497" w:name="__RefHeading__2829_2037067937"/>
      <w:bookmarkStart w:id="498" w:name="_Toc359228209"/>
      <w:bookmarkStart w:id="499" w:name="_Toc295465096"/>
      <w:bookmarkStart w:id="500" w:name="_Toc389435236"/>
      <w:bookmarkStart w:id="501" w:name="_Toc452769219"/>
      <w:bookmarkEnd w:id="497"/>
      <w:r w:rsidRPr="002C37B9">
        <w:rPr>
          <w:color w:val="000000" w:themeColor="text1"/>
        </w:rPr>
        <w:t>4.2 Сценарій роботи програми</w:t>
      </w:r>
      <w:bookmarkEnd w:id="498"/>
      <w:bookmarkEnd w:id="499"/>
      <w:bookmarkEnd w:id="500"/>
      <w:bookmarkEnd w:id="501"/>
    </w:p>
    <w:p w:rsidR="00A816E8" w:rsidRPr="002C37B9" w:rsidRDefault="00A816E8" w:rsidP="00A816E8">
      <w:pPr>
        <w:pStyle w:val="13"/>
        <w:numPr>
          <w:ilvl w:val="0"/>
          <w:numId w:val="6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bookmarkStart w:id="502" w:name="_Toc295465097"/>
      <w:r w:rsidRPr="002C37B9">
        <w:rPr>
          <w:rFonts w:cs="Times New Roman"/>
          <w:color w:val="000000" w:themeColor="text1"/>
          <w:lang w:val="uk-UA"/>
        </w:rPr>
        <w:t>Користувач знаходиться в головному меню програми. Йому доступні такі пункти меню:</w:t>
      </w:r>
    </w:p>
    <w:p w:rsidR="00A816E8" w:rsidRPr="006160F4" w:rsidRDefault="00197F27" w:rsidP="00A816E8">
      <w:pPr>
        <w:pStyle w:val="13"/>
        <w:numPr>
          <w:ilvl w:val="1"/>
          <w:numId w:val="6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en-US"/>
        </w:rPr>
        <w:t>Інформація про автора</w:t>
      </w:r>
    </w:p>
    <w:p w:rsidR="006160F4" w:rsidRDefault="006160F4" w:rsidP="00A816E8">
      <w:pPr>
        <w:pStyle w:val="13"/>
        <w:numPr>
          <w:ilvl w:val="1"/>
          <w:numId w:val="6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</w:rPr>
        <w:t xml:space="preserve"> </w:t>
      </w:r>
      <w:r>
        <w:rPr>
          <w:color w:val="000000" w:themeColor="text1"/>
        </w:rPr>
        <w:t>Простий приклад роботи алгоритму</w:t>
      </w:r>
    </w:p>
    <w:p w:rsidR="00197F27" w:rsidRPr="002C37B9" w:rsidRDefault="00197F27" w:rsidP="00A816E8">
      <w:pPr>
        <w:pStyle w:val="13"/>
        <w:numPr>
          <w:ilvl w:val="1"/>
          <w:numId w:val="6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-1.</w:t>
      </w:r>
      <w:r w:rsidR="006160F4">
        <w:rPr>
          <w:rFonts w:cs="Times New Roman"/>
          <w:color w:val="000000" w:themeColor="text1"/>
          <w:lang w:val="uk-UA"/>
        </w:rPr>
        <w:t>8</w:t>
      </w:r>
      <w:r>
        <w:rPr>
          <w:rFonts w:cs="Times New Roman"/>
          <w:color w:val="000000" w:themeColor="text1"/>
          <w:lang w:val="uk-UA"/>
        </w:rPr>
        <w:t>. Прикладні задачі</w:t>
      </w:r>
    </w:p>
    <w:p w:rsidR="00A816E8" w:rsidRDefault="00A816E8" w:rsidP="00A816E8">
      <w:pPr>
        <w:pStyle w:val="13"/>
        <w:numPr>
          <w:ilvl w:val="0"/>
          <w:numId w:val="6"/>
        </w:numPr>
        <w:spacing w:after="0" w:line="240" w:lineRule="auto"/>
        <w:ind w:left="1134" w:hanging="283"/>
        <w:rPr>
          <w:rFonts w:cs="Times New Roman"/>
          <w:color w:val="000000" w:themeColor="text1"/>
          <w:lang w:val="uk-UA"/>
        </w:rPr>
      </w:pPr>
      <w:r w:rsidRPr="002C37B9">
        <w:rPr>
          <w:rFonts w:cs="Times New Roman"/>
          <w:color w:val="000000" w:themeColor="text1"/>
          <w:lang w:val="uk-UA"/>
        </w:rPr>
        <w:t>При виборі пункту «</w:t>
      </w:r>
      <w:r w:rsidR="00197F27">
        <w:rPr>
          <w:rFonts w:cs="Times New Roman"/>
          <w:color w:val="000000" w:themeColor="text1"/>
          <w:lang w:val="uk-UA"/>
        </w:rPr>
        <w:t>Інформація про автора»</w:t>
      </w:r>
      <w:r w:rsidRPr="002C37B9">
        <w:rPr>
          <w:rFonts w:cs="Times New Roman"/>
          <w:color w:val="000000" w:themeColor="text1"/>
          <w:lang w:val="uk-UA"/>
        </w:rPr>
        <w:t xml:space="preserve"> користувач має змогу ознайомитись із </w:t>
      </w:r>
      <w:r w:rsidR="00197F27" w:rsidRPr="00197F27">
        <w:rPr>
          <w:rFonts w:cs="Times New Roman"/>
          <w:color w:val="000000" w:themeColor="text1"/>
        </w:rPr>
        <w:t>автором продукту</w:t>
      </w:r>
      <w:r w:rsidRPr="002C37B9">
        <w:rPr>
          <w:rFonts w:cs="Times New Roman"/>
          <w:color w:val="000000" w:themeColor="text1"/>
          <w:lang w:val="uk-UA"/>
        </w:rPr>
        <w:t>.</w:t>
      </w:r>
    </w:p>
    <w:p w:rsidR="006160F4" w:rsidRPr="002C37B9" w:rsidRDefault="006160F4" w:rsidP="00A816E8">
      <w:pPr>
        <w:pStyle w:val="13"/>
        <w:numPr>
          <w:ilvl w:val="0"/>
          <w:numId w:val="6"/>
        </w:numPr>
        <w:spacing w:after="0" w:line="240" w:lineRule="auto"/>
        <w:ind w:left="1134" w:hanging="283"/>
        <w:rPr>
          <w:rFonts w:cs="Times New Roman"/>
          <w:color w:val="000000" w:themeColor="text1"/>
          <w:lang w:val="uk-UA"/>
        </w:rPr>
      </w:pPr>
      <w:r w:rsidRPr="002C37B9">
        <w:rPr>
          <w:rFonts w:cs="Times New Roman"/>
          <w:color w:val="000000" w:themeColor="text1"/>
          <w:lang w:val="uk-UA"/>
        </w:rPr>
        <w:t>При виборі пункту «</w:t>
      </w:r>
      <w:r>
        <w:rPr>
          <w:rFonts w:cs="Times New Roman"/>
          <w:color w:val="000000" w:themeColor="text1"/>
          <w:lang w:val="uk-UA"/>
        </w:rPr>
        <w:t>Приклад»</w:t>
      </w:r>
      <w:r w:rsidRPr="002C37B9">
        <w:rPr>
          <w:rFonts w:cs="Times New Roman"/>
          <w:color w:val="000000" w:themeColor="text1"/>
          <w:lang w:val="uk-UA"/>
        </w:rPr>
        <w:t xml:space="preserve"> користувач має змогу ознайомитись із </w:t>
      </w:r>
      <w:r>
        <w:rPr>
          <w:rFonts w:cs="Times New Roman"/>
          <w:color w:val="000000" w:themeColor="text1"/>
        </w:rPr>
        <w:t>доволі простим прикладом роботи алгоритму Рунге-Кутта.</w:t>
      </w:r>
    </w:p>
    <w:p w:rsidR="00A816E8" w:rsidRPr="002C37B9" w:rsidRDefault="00197F27" w:rsidP="00A816E8">
      <w:pPr>
        <w:pStyle w:val="13"/>
        <w:numPr>
          <w:ilvl w:val="0"/>
          <w:numId w:val="6"/>
        </w:numPr>
        <w:spacing w:after="0" w:line="240" w:lineRule="auto"/>
        <w:ind w:hanging="301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 xml:space="preserve">При виборі пунктів </w:t>
      </w:r>
      <w:r w:rsidR="006160F4">
        <w:rPr>
          <w:rFonts w:cs="Times New Roman"/>
          <w:color w:val="000000" w:themeColor="text1"/>
          <w:lang w:val="uk-UA"/>
        </w:rPr>
        <w:t>3</w:t>
      </w:r>
      <w:r>
        <w:rPr>
          <w:rFonts w:cs="Times New Roman"/>
          <w:color w:val="000000" w:themeColor="text1"/>
          <w:lang w:val="uk-UA"/>
        </w:rPr>
        <w:t>-7 користувач</w:t>
      </w:r>
      <w:r w:rsidR="006160F4">
        <w:rPr>
          <w:rFonts w:cs="Times New Roman"/>
          <w:color w:val="000000" w:themeColor="text1"/>
          <w:lang w:val="uk-UA"/>
        </w:rPr>
        <w:t>у</w:t>
      </w:r>
      <w:r>
        <w:rPr>
          <w:rFonts w:cs="Times New Roman"/>
          <w:color w:val="000000" w:themeColor="text1"/>
          <w:lang w:val="uk-UA"/>
        </w:rPr>
        <w:t xml:space="preserve"> представляється рівняння виду </w:t>
      </w:r>
      <m:oMath>
        <m:r>
          <w:rPr>
            <w:rFonts w:ascii="Cambria Math" w:hAnsi="Cambria Math" w:cs="Times New Roman"/>
            <w:color w:val="000000" w:themeColor="text1"/>
            <w:lang w:val="uk-UA"/>
          </w:rPr>
          <m:t>y'=f</m:t>
        </m:r>
        <m:d>
          <m:dPr>
            <m:ctrlPr>
              <w:rPr>
                <w:rFonts w:ascii="Cambria Math" w:hAnsi="Cambria Math" w:cs="Times New Roman"/>
                <w:color w:val="000000" w:themeColor="text1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lang w:val="uk-UA"/>
              </w:rPr>
              <m:t>x,y</m:t>
            </m:r>
          </m:e>
        </m:d>
      </m:oMath>
      <w:r w:rsidRPr="00197F27">
        <w:rPr>
          <w:rFonts w:cs="Times New Roman"/>
          <w:color w:val="000000" w:themeColor="text1"/>
        </w:rPr>
        <w:t xml:space="preserve"> та виведення його ча</w:t>
      </w:r>
      <w:r>
        <w:rPr>
          <w:rFonts w:cs="Times New Roman"/>
          <w:color w:val="000000" w:themeColor="text1"/>
          <w:lang w:val="uk-UA"/>
        </w:rPr>
        <w:t>сткового вирішення, крок, початкові значення визначаються умовою задачі.</w:t>
      </w:r>
    </w:p>
    <w:p w:rsidR="00A816E8" w:rsidRPr="00DD272E" w:rsidRDefault="00A816E8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color w:val="000000" w:themeColor="text1"/>
        </w:rPr>
      </w:pPr>
      <w:bookmarkStart w:id="503" w:name="__RefHeading__2831_2037067937"/>
      <w:bookmarkStart w:id="504" w:name="_Toc359228210"/>
      <w:bookmarkEnd w:id="503"/>
    </w:p>
    <w:p w:rsidR="00A816E8" w:rsidRPr="002C37B9" w:rsidRDefault="00A816E8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color w:val="000000" w:themeColor="text1"/>
          <w:lang w:val="ru-RU"/>
        </w:rPr>
      </w:pPr>
      <w:bookmarkStart w:id="505" w:name="_Toc389435237"/>
      <w:bookmarkStart w:id="506" w:name="_Toc452769220"/>
      <w:r w:rsidRPr="002C37B9">
        <w:rPr>
          <w:color w:val="000000" w:themeColor="text1"/>
          <w:lang w:val="ru-RU"/>
        </w:rPr>
        <w:t>4.3 Функціональна структура програми</w:t>
      </w:r>
      <w:bookmarkEnd w:id="502"/>
      <w:bookmarkEnd w:id="504"/>
      <w:bookmarkEnd w:id="505"/>
      <w:bookmarkEnd w:id="506"/>
    </w:p>
    <w:p w:rsidR="00A816E8" w:rsidRPr="002C37B9" w:rsidRDefault="00A816E8" w:rsidP="001E6322">
      <w:pPr>
        <w:pStyle w:val="3"/>
      </w:pPr>
      <w:bookmarkStart w:id="507" w:name="__RefHeading__2833_2037067937"/>
      <w:bookmarkStart w:id="508" w:name="_Toc359228211"/>
      <w:bookmarkStart w:id="509" w:name="_Toc295465098"/>
      <w:bookmarkStart w:id="510" w:name="_Toc389435238"/>
      <w:bookmarkStart w:id="511" w:name="_Toc452769221"/>
      <w:bookmarkEnd w:id="507"/>
      <w:r w:rsidRPr="002C37B9">
        <w:t>4.3.1 Специфікація модулів</w:t>
      </w:r>
      <w:bookmarkEnd w:id="508"/>
      <w:bookmarkEnd w:id="509"/>
      <w:bookmarkEnd w:id="510"/>
      <w:bookmarkEnd w:id="511"/>
    </w:p>
    <w:p w:rsidR="00A816E8" w:rsidRPr="002C37B9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</w:rPr>
        <w:t xml:space="preserve">Кожен реалізований алгоритм чи задача мають вигляд окремих модулів. </w:t>
      </w:r>
    </w:p>
    <w:p w:rsidR="00A816E8" w:rsidRPr="002C37B9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</w:rPr>
        <w:t>Список реалізованих задач та назва модулів:</w:t>
      </w:r>
    </w:p>
    <w:p w:rsidR="00A816E8" w:rsidRPr="002C37B9" w:rsidRDefault="00A816E8" w:rsidP="00A816E8">
      <w:pPr>
        <w:pStyle w:val="11"/>
        <w:numPr>
          <w:ilvl w:val="0"/>
          <w:numId w:val="8"/>
        </w:numPr>
        <w:rPr>
          <w:color w:val="000000" w:themeColor="text1"/>
        </w:rPr>
      </w:pPr>
      <w:bookmarkStart w:id="512" w:name="__RefHeading__2835_2037067937"/>
      <w:bookmarkStart w:id="513" w:name="_Toc359228212"/>
      <w:bookmarkStart w:id="514" w:name="_Toc295465099"/>
      <w:bookmarkEnd w:id="512"/>
      <w:r>
        <w:rPr>
          <w:color w:val="000000" w:themeColor="text1"/>
          <w:lang w:val="uk-UA"/>
        </w:rPr>
        <w:t xml:space="preserve">Алгоритм </w:t>
      </w:r>
      <w:r w:rsidR="009A2C2A">
        <w:rPr>
          <w:color w:val="000000" w:themeColor="text1"/>
          <w:lang w:val="uk-UA"/>
        </w:rPr>
        <w:t>Рунге-Кутта.</w:t>
      </w:r>
    </w:p>
    <w:p w:rsidR="00A816E8" w:rsidRPr="002C37B9" w:rsidRDefault="00A816E8" w:rsidP="001E6322">
      <w:pPr>
        <w:pStyle w:val="3"/>
      </w:pPr>
      <w:bookmarkStart w:id="515" w:name="_Toc389435239"/>
      <w:bookmarkStart w:id="516" w:name="_Toc452769222"/>
      <w:r w:rsidRPr="002C37B9">
        <w:t>4.3.2 Специфікація функцій</w:t>
      </w:r>
      <w:bookmarkEnd w:id="513"/>
      <w:bookmarkEnd w:id="514"/>
      <w:bookmarkEnd w:id="515"/>
      <w:bookmarkEnd w:id="516"/>
    </w:p>
    <w:p w:rsidR="00A816E8" w:rsidRPr="00DD272E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  <w:lang w:val="uk-UA"/>
        </w:rPr>
        <w:t>Основний файл</w:t>
      </w:r>
      <w:r w:rsidRPr="002C37B9">
        <w:rPr>
          <w:color w:val="000000" w:themeColor="text1"/>
        </w:rPr>
        <w:t xml:space="preserve"> – “</w:t>
      </w:r>
      <w:r>
        <w:rPr>
          <w:color w:val="000000" w:themeColor="text1"/>
          <w:lang w:val="uk-UA"/>
        </w:rPr>
        <w:t>rgr</w:t>
      </w:r>
      <w:r w:rsidRPr="002C37B9">
        <w:rPr>
          <w:color w:val="000000" w:themeColor="text1"/>
        </w:rPr>
        <w:t>.cpp”</w:t>
      </w:r>
    </w:p>
    <w:p w:rsidR="00A816E8" w:rsidRDefault="00A816E8" w:rsidP="00A816E8">
      <w:pPr>
        <w:rPr>
          <w:color w:val="000000" w:themeColor="text1"/>
        </w:rPr>
      </w:pPr>
    </w:p>
    <w:p w:rsidR="00A816E8" w:rsidRPr="005C53B5" w:rsidRDefault="00A816E8" w:rsidP="00A816E8">
      <w:pPr>
        <w:jc w:val="center"/>
        <w:rPr>
          <w:i/>
          <w:color w:val="000000" w:themeColor="text1"/>
        </w:rPr>
      </w:pPr>
      <w:r w:rsidRPr="005C53B5">
        <w:rPr>
          <w:i/>
          <w:color w:val="000000" w:themeColor="text1"/>
        </w:rPr>
        <w:t>Таблиця 1 Специфікації функцій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2927"/>
        <w:gridCol w:w="1569"/>
        <w:gridCol w:w="2571"/>
      </w:tblGrid>
      <w:tr w:rsidR="00A816E8" w:rsidRPr="00D02A37" w:rsidTr="00A816E8">
        <w:trPr>
          <w:trHeight w:val="50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</w:rPr>
              <w:t>Ім’я функції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</w:rPr>
              <w:t>Призначення функції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</w:rPr>
              <w:t>Параметри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</w:rPr>
              <w:t>Семантика параметрів</w:t>
            </w:r>
          </w:p>
        </w:tc>
      </w:tr>
      <w:tr w:rsidR="00A816E8" w:rsidRPr="00D02A37" w:rsidTr="00A816E8">
        <w:trPr>
          <w:trHeight w:val="50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</w:rPr>
              <w:t>Main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</w:rPr>
              <w:t>Головна функція модуля.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A816E8">
            <w:pPr>
              <w:pStyle w:val="af3"/>
              <w:rPr>
                <w:color w:val="000000" w:themeColor="text1"/>
                <w:lang w:val="en-US"/>
              </w:rPr>
            </w:pPr>
            <w:r w:rsidRPr="009A2C2A">
              <w:rPr>
                <w:color w:val="000000" w:themeColor="text1"/>
              </w:rPr>
              <w:t>key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9A2C2A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  <w:lang w:val="ru-RU"/>
              </w:rPr>
              <w:t>Параметр натиснутої клавіші, для коректної роботи меню</w:t>
            </w:r>
          </w:p>
        </w:tc>
      </w:tr>
      <w:tr w:rsidR="00EA56D9" w:rsidRPr="00D02A37" w:rsidTr="00A816E8">
        <w:trPr>
          <w:trHeight w:val="50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6D9" w:rsidRPr="00EA56D9" w:rsidRDefault="00EA56D9" w:rsidP="00A816E8">
            <w:pPr>
              <w:pStyle w:val="af3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priklad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6D9" w:rsidRPr="00EA56D9" w:rsidRDefault="00EA56D9" w:rsidP="00EA56D9">
            <w:pPr>
              <w:pStyle w:val="af3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  <w:t>Простий приклад роботи алгоритму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6D9" w:rsidRPr="009A2C2A" w:rsidRDefault="00EA56D9" w:rsidP="00A816E8">
            <w:pPr>
              <w:pStyle w:val="af3"/>
              <w:rPr>
                <w:color w:val="000000" w:themeColor="text1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56D9" w:rsidRPr="009A2C2A" w:rsidRDefault="00EA56D9" w:rsidP="009A2C2A">
            <w:pPr>
              <w:pStyle w:val="af3"/>
              <w:rPr>
                <w:color w:val="000000" w:themeColor="text1"/>
                <w:lang w:val="ru-RU"/>
              </w:rPr>
            </w:pPr>
          </w:p>
        </w:tc>
      </w:tr>
      <w:tr w:rsidR="00A816E8" w:rsidRPr="005F0A83" w:rsidTr="00A816E8">
        <w:trPr>
          <w:trHeight w:val="50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9A2C2A">
            <w:pPr>
              <w:autoSpaceDE w:val="0"/>
              <w:autoSpaceDN w:val="0"/>
              <w:adjustRightInd w:val="0"/>
              <w:rPr>
                <w:color w:val="000000" w:themeColor="text1"/>
                <w:szCs w:val="24"/>
                <w:lang w:val="en-US"/>
              </w:rPr>
            </w:pPr>
            <w:r w:rsidRPr="009A2C2A">
              <w:rPr>
                <w:rFonts w:eastAsiaTheme="minorHAnsi"/>
                <w:color w:val="000000"/>
                <w:szCs w:val="24"/>
                <w:lang w:val="uk-UA"/>
              </w:rPr>
              <w:t>info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A816E8">
            <w:pPr>
              <w:pStyle w:val="af3"/>
              <w:rPr>
                <w:color w:val="000000" w:themeColor="text1"/>
                <w:lang w:val="ru-RU"/>
              </w:rPr>
            </w:pPr>
            <w:r w:rsidRPr="009A2C2A">
              <w:rPr>
                <w:color w:val="000000" w:themeColor="text1"/>
                <w:lang w:val="en-US"/>
              </w:rPr>
              <w:t>Виведення авторства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  <w:lang w:val="en-US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</w:rPr>
            </w:pPr>
          </w:p>
        </w:tc>
      </w:tr>
      <w:tr w:rsidR="00A816E8" w:rsidRPr="005F0A83" w:rsidTr="00A816E8">
        <w:trPr>
          <w:trHeight w:val="50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9A2C2A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Cs w:val="24"/>
                <w:lang w:val="en-US"/>
              </w:rPr>
            </w:pPr>
            <w:r w:rsidRPr="009A2C2A">
              <w:rPr>
                <w:rFonts w:eastAsiaTheme="minorHAnsi"/>
                <w:color w:val="000000"/>
                <w:szCs w:val="24"/>
                <w:lang w:val="en-US"/>
              </w:rPr>
              <w:t>f</w:t>
            </w:r>
            <w:r w:rsidRPr="009A2C2A">
              <w:rPr>
                <w:rFonts w:eastAsiaTheme="minorHAnsi"/>
                <w:color w:val="000000"/>
                <w:szCs w:val="24"/>
              </w:rPr>
              <w:t>1</w:t>
            </w:r>
            <w:r w:rsidRPr="009A2C2A">
              <w:rPr>
                <w:rFonts w:eastAsiaTheme="minorHAnsi"/>
                <w:color w:val="000000"/>
                <w:szCs w:val="24"/>
                <w:lang w:val="en-US"/>
              </w:rPr>
              <w:t>, f2, …, f6</w:t>
            </w:r>
          </w:p>
          <w:p w:rsidR="00A816E8" w:rsidRPr="009A2C2A" w:rsidRDefault="00A816E8" w:rsidP="00A816E8">
            <w:pPr>
              <w:pStyle w:val="af3"/>
              <w:rPr>
                <w:color w:val="000000" w:themeColor="text1"/>
                <w:lang w:val="en-US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  <w:lang w:val="en-US"/>
              </w:rPr>
              <w:t>Представлення функції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A816E8">
            <w:pPr>
              <w:pStyle w:val="af3"/>
              <w:rPr>
                <w:color w:val="000000" w:themeColor="text1"/>
                <w:lang w:val="en-US"/>
              </w:rPr>
            </w:pPr>
            <w:r w:rsidRPr="009A2C2A">
              <w:rPr>
                <w:color w:val="000000" w:themeColor="text1"/>
              </w:rPr>
              <w:t>x,y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  <w:lang w:val="ru-RU"/>
              </w:rPr>
              <w:t>Параметри функції</w:t>
            </w:r>
          </w:p>
        </w:tc>
      </w:tr>
      <w:tr w:rsidR="00A816E8" w:rsidRPr="009A2C2A" w:rsidTr="00A816E8">
        <w:trPr>
          <w:trHeight w:val="50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A816E8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Cs w:val="24"/>
                <w:lang w:val="en-US"/>
              </w:rPr>
            </w:pPr>
            <w:r w:rsidRPr="009A2C2A">
              <w:rPr>
                <w:rFonts w:eastAsiaTheme="minorHAnsi"/>
                <w:color w:val="000000"/>
                <w:szCs w:val="24"/>
                <w:lang w:val="en-US"/>
              </w:rPr>
              <w:t>Runge</w:t>
            </w:r>
          </w:p>
          <w:p w:rsidR="00A816E8" w:rsidRPr="009A2C2A" w:rsidRDefault="00A816E8" w:rsidP="00A816E8">
            <w:pPr>
              <w:pStyle w:val="af3"/>
              <w:rPr>
                <w:color w:val="000000" w:themeColor="text1"/>
                <w:lang w:val="en-US"/>
              </w:rPr>
            </w:pP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A816E8">
            <w:pPr>
              <w:pStyle w:val="af3"/>
              <w:rPr>
                <w:color w:val="000000" w:themeColor="text1"/>
              </w:rPr>
            </w:pPr>
            <w:r w:rsidRPr="009A2C2A">
              <w:rPr>
                <w:color w:val="000000" w:themeColor="text1"/>
                <w:lang w:val="en-US"/>
              </w:rPr>
              <w:t>Розв</w:t>
            </w:r>
            <w:r w:rsidRPr="009A2C2A">
              <w:rPr>
                <w:color w:val="000000" w:themeColor="text1"/>
                <w:lang w:val="ru-RU"/>
              </w:rPr>
              <w:t>'язок диференційного рівняння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2C2A" w:rsidRDefault="009A2C2A" w:rsidP="00A816E8">
            <w:pPr>
              <w:pStyle w:val="af3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x,y,</w:t>
            </w:r>
            <w:r>
              <w:rPr>
                <w:color w:val="000000" w:themeColor="text1"/>
                <w:lang w:val="en-US"/>
              </w:rPr>
              <w:t>h,limit,</w:t>
            </w:r>
          </w:p>
          <w:p w:rsidR="00A816E8" w:rsidRPr="009A2C2A" w:rsidRDefault="009A2C2A" w:rsidP="00A816E8">
            <w:pPr>
              <w:pStyle w:val="af3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f(x,y)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9A2C2A">
            <w:pPr>
              <w:pStyle w:val="af3"/>
              <w:jc w:val="left"/>
              <w:rPr>
                <w:color w:val="000000" w:themeColor="text1"/>
              </w:rPr>
            </w:pPr>
            <w:r w:rsidRPr="009A2C2A">
              <w:rPr>
                <w:color w:val="000000" w:themeColor="text1"/>
                <w:lang w:val="ru-RU"/>
              </w:rPr>
              <w:t xml:space="preserve">Параметри функції, крок алгоритму, ліміт по осі Х, </w:t>
            </w:r>
            <w:r>
              <w:rPr>
                <w:color w:val="000000" w:themeColor="text1"/>
                <w:lang w:val="ru-RU"/>
              </w:rPr>
              <w:t xml:space="preserve">саме </w:t>
            </w:r>
            <w:r w:rsidRPr="009A2C2A">
              <w:rPr>
                <w:color w:val="000000" w:themeColor="text1"/>
                <w:lang w:val="ru-RU"/>
              </w:rPr>
              <w:t>рівняння</w:t>
            </w:r>
          </w:p>
        </w:tc>
      </w:tr>
      <w:tr w:rsidR="00A816E8" w:rsidRPr="005F0A83" w:rsidTr="00A816E8">
        <w:trPr>
          <w:trHeight w:val="505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9A2C2A">
            <w:pPr>
              <w:autoSpaceDE w:val="0"/>
              <w:autoSpaceDN w:val="0"/>
              <w:adjustRightInd w:val="0"/>
              <w:rPr>
                <w:color w:val="000000" w:themeColor="text1"/>
                <w:szCs w:val="24"/>
                <w:lang w:val="en-US"/>
              </w:rPr>
            </w:pPr>
            <w:r>
              <w:rPr>
                <w:rFonts w:eastAsiaTheme="minorHAnsi"/>
                <w:color w:val="000000"/>
                <w:szCs w:val="24"/>
                <w:lang w:val="en-US"/>
              </w:rPr>
              <w:t>t</w:t>
            </w:r>
            <w:r>
              <w:rPr>
                <w:rFonts w:eastAsiaTheme="minorHAnsi"/>
                <w:color w:val="000000"/>
                <w:szCs w:val="24"/>
                <w:lang w:val="uk-UA"/>
              </w:rPr>
              <w:t>ask1</w:t>
            </w:r>
            <w:r>
              <w:rPr>
                <w:rFonts w:eastAsiaTheme="minorHAnsi"/>
                <w:color w:val="000000"/>
                <w:szCs w:val="24"/>
                <w:lang w:val="en-US"/>
              </w:rPr>
              <w:t>, task2, …,task6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9A2C2A" w:rsidP="0079063E">
            <w:pPr>
              <w:pStyle w:val="af3"/>
              <w:jc w:val="left"/>
              <w:rPr>
                <w:color w:val="000000" w:themeColor="text1"/>
                <w:lang w:val="ru-RU"/>
              </w:rPr>
            </w:pPr>
            <w:r w:rsidRPr="009A2C2A">
              <w:rPr>
                <w:color w:val="000000" w:themeColor="text1"/>
                <w:lang w:val="ru-RU"/>
              </w:rPr>
              <w:t>Виведення інформації про задачу, ініціалізація алгоритму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8855AD" w:rsidRDefault="00A816E8" w:rsidP="00A816E8">
            <w:pPr>
              <w:pStyle w:val="af3"/>
              <w:rPr>
                <w:color w:val="000000" w:themeColor="text1"/>
                <w:lang w:val="ru-RU"/>
              </w:rPr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16E8" w:rsidRPr="009A2C2A" w:rsidRDefault="00A816E8" w:rsidP="00A816E8">
            <w:pPr>
              <w:pStyle w:val="af3"/>
              <w:rPr>
                <w:color w:val="000000" w:themeColor="text1"/>
              </w:rPr>
            </w:pPr>
          </w:p>
        </w:tc>
      </w:tr>
      <w:tr w:rsidR="00A816E8" w:rsidRPr="00D02A37" w:rsidTr="00A816E8">
        <w:trPr>
          <w:trHeight w:val="63"/>
        </w:trPr>
        <w:tc>
          <w:tcPr>
            <w:tcW w:w="24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816E8" w:rsidRPr="008855AD" w:rsidRDefault="00A816E8" w:rsidP="00A816E8">
            <w:pPr>
              <w:pStyle w:val="af3"/>
              <w:rPr>
                <w:color w:val="000000" w:themeColor="text1"/>
                <w:szCs w:val="22"/>
                <w:lang w:val="ru-RU"/>
              </w:rPr>
            </w:pPr>
          </w:p>
        </w:tc>
        <w:tc>
          <w:tcPr>
            <w:tcW w:w="7067" w:type="dxa"/>
            <w:gridSpan w:val="3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816E8" w:rsidRPr="00D02A37" w:rsidRDefault="00A816E8" w:rsidP="00A816E8">
            <w:pPr>
              <w:pStyle w:val="af3"/>
              <w:rPr>
                <w:color w:val="000000" w:themeColor="text1"/>
                <w:szCs w:val="22"/>
              </w:rPr>
            </w:pPr>
          </w:p>
        </w:tc>
      </w:tr>
    </w:tbl>
    <w:p w:rsidR="00A816E8" w:rsidRDefault="00A816E8" w:rsidP="00A816E8">
      <w:pPr>
        <w:rPr>
          <w:color w:val="000000" w:themeColor="text1"/>
          <w:lang w:val="uk-UA"/>
        </w:rPr>
      </w:pPr>
    </w:p>
    <w:p w:rsidR="0079063E" w:rsidRDefault="0079063E" w:rsidP="00A816E8">
      <w:pPr>
        <w:rPr>
          <w:color w:val="000000" w:themeColor="text1"/>
          <w:lang w:val="uk-UA"/>
        </w:rPr>
      </w:pPr>
    </w:p>
    <w:p w:rsidR="0079063E" w:rsidRDefault="0079063E" w:rsidP="00A816E8">
      <w:pPr>
        <w:rPr>
          <w:color w:val="000000" w:themeColor="text1"/>
          <w:lang w:val="uk-UA"/>
        </w:rPr>
      </w:pPr>
    </w:p>
    <w:p w:rsidR="006160F4" w:rsidRDefault="006160F4" w:rsidP="001E6322">
      <w:pPr>
        <w:pStyle w:val="3"/>
        <w:rPr>
          <w:b w:val="0"/>
          <w:szCs w:val="20"/>
          <w:lang w:val="uk-UA"/>
        </w:rPr>
      </w:pPr>
      <w:bookmarkStart w:id="517" w:name="__RefHeading__2837_2037067937"/>
      <w:bookmarkStart w:id="518" w:name="__RefHeading__2839_2037067937"/>
      <w:bookmarkStart w:id="519" w:name="_Toc359228214"/>
      <w:bookmarkStart w:id="520" w:name="_Toc389435240"/>
      <w:bookmarkEnd w:id="517"/>
      <w:bookmarkEnd w:id="518"/>
    </w:p>
    <w:p w:rsidR="00A816E8" w:rsidRPr="002C37B9" w:rsidRDefault="00A816E8" w:rsidP="001E6322">
      <w:pPr>
        <w:pStyle w:val="3"/>
      </w:pPr>
      <w:bookmarkStart w:id="521" w:name="_Toc452769223"/>
      <w:r w:rsidRPr="002C37B9">
        <w:lastRenderedPageBreak/>
        <w:t>4.3.3 Технологія створення програми</w:t>
      </w:r>
      <w:bookmarkEnd w:id="519"/>
      <w:bookmarkEnd w:id="520"/>
      <w:bookmarkEnd w:id="521"/>
    </w:p>
    <w:p w:rsidR="00A816E8" w:rsidRPr="002C37B9" w:rsidRDefault="00A816E8" w:rsidP="0079063E">
      <w:pPr>
        <w:rPr>
          <w:color w:val="000000" w:themeColor="text1"/>
        </w:rPr>
      </w:pPr>
      <w:r w:rsidRPr="002C37B9">
        <w:rPr>
          <w:color w:val="000000" w:themeColor="text1"/>
        </w:rPr>
        <w:t>Першим етапом було створення проекту в середовищі програмування Microsoft Visual Studio.</w:t>
      </w:r>
    </w:p>
    <w:p w:rsidR="00A816E8" w:rsidRDefault="00A816E8" w:rsidP="0079063E">
      <w:pPr>
        <w:rPr>
          <w:color w:val="000000" w:themeColor="text1"/>
        </w:rPr>
      </w:pPr>
      <w:r w:rsidRPr="002C37B9">
        <w:rPr>
          <w:color w:val="000000" w:themeColor="text1"/>
        </w:rPr>
        <w:t xml:space="preserve">Спочатку було спроекттовано структуру програми та </w:t>
      </w:r>
      <w:r w:rsidR="0079063E">
        <w:rPr>
          <w:color w:val="000000" w:themeColor="text1"/>
          <w:lang w:val="uk-UA"/>
        </w:rPr>
        <w:t xml:space="preserve">її </w:t>
      </w:r>
      <w:r w:rsidRPr="002C37B9">
        <w:rPr>
          <w:color w:val="000000" w:themeColor="text1"/>
        </w:rPr>
        <w:t xml:space="preserve">вигляд. </w:t>
      </w:r>
    </w:p>
    <w:p w:rsidR="00A816E8" w:rsidRPr="002C37B9" w:rsidRDefault="00A816E8" w:rsidP="0079063E">
      <w:pPr>
        <w:rPr>
          <w:color w:val="000000" w:themeColor="text1"/>
        </w:rPr>
      </w:pPr>
      <w:r w:rsidRPr="002C37B9">
        <w:rPr>
          <w:color w:val="000000" w:themeColor="text1"/>
        </w:rPr>
        <w:t xml:space="preserve">Потім </w:t>
      </w:r>
      <w:r w:rsidR="0079063E">
        <w:rPr>
          <w:color w:val="000000" w:themeColor="text1"/>
          <w:lang w:val="uk-UA"/>
        </w:rPr>
        <w:t>був реалізований сам алгоритм з подальшою перевіркою його на коректність</w:t>
      </w:r>
      <w:r w:rsidRPr="002C37B9">
        <w:rPr>
          <w:color w:val="000000" w:themeColor="text1"/>
        </w:rPr>
        <w:t>.</w:t>
      </w:r>
      <w:r w:rsidR="0079063E">
        <w:rPr>
          <w:color w:val="000000" w:themeColor="text1"/>
          <w:lang w:val="uk-UA"/>
        </w:rPr>
        <w:t xml:space="preserve"> Був здійснених пошук прикладних задач на яких наглядно видно коректна робота алгоритму</w:t>
      </w:r>
      <w:r>
        <w:rPr>
          <w:color w:val="000000" w:themeColor="text1"/>
        </w:rPr>
        <w:t xml:space="preserve">. </w:t>
      </w:r>
      <w:r w:rsidRPr="002C37B9">
        <w:rPr>
          <w:color w:val="000000" w:themeColor="text1"/>
        </w:rPr>
        <w:t xml:space="preserve">Далі було написано код для коректної роботи усіх </w:t>
      </w:r>
      <w:r w:rsidR="0079063E">
        <w:rPr>
          <w:color w:val="000000" w:themeColor="text1"/>
          <w:lang w:val="uk-UA"/>
        </w:rPr>
        <w:t>задач</w:t>
      </w:r>
      <w:r w:rsidRPr="002C37B9">
        <w:rPr>
          <w:color w:val="000000" w:themeColor="text1"/>
        </w:rPr>
        <w:t xml:space="preserve">, </w:t>
      </w:r>
      <w:r w:rsidR="0079063E">
        <w:rPr>
          <w:color w:val="000000" w:themeColor="text1"/>
          <w:lang w:val="uk-UA"/>
        </w:rPr>
        <w:t xml:space="preserve">результати звірені з джерелами задач та в середовищі </w:t>
      </w:r>
      <w:r w:rsidR="00BB60D9">
        <w:rPr>
          <w:color w:val="000000" w:themeColor="text1"/>
          <w:lang w:val="en-US"/>
        </w:rPr>
        <w:t>Mathematica</w:t>
      </w:r>
      <w:r w:rsidRPr="002C37B9">
        <w:rPr>
          <w:color w:val="000000" w:themeColor="text1"/>
        </w:rPr>
        <w:t xml:space="preserve">. </w:t>
      </w:r>
    </w:p>
    <w:p w:rsidR="00A816E8" w:rsidRPr="002C37B9" w:rsidRDefault="00BB60D9" w:rsidP="00BB60D9">
      <w:pPr>
        <w:rPr>
          <w:color w:val="000000" w:themeColor="text1"/>
        </w:rPr>
      </w:pPr>
      <w:r>
        <w:rPr>
          <w:color w:val="000000" w:themeColor="text1"/>
        </w:rPr>
        <w:t>П</w:t>
      </w:r>
      <w:r w:rsidR="00A816E8" w:rsidRPr="002C37B9">
        <w:rPr>
          <w:color w:val="000000" w:themeColor="text1"/>
        </w:rPr>
        <w:t xml:space="preserve">ід час цього було виконане налагодження програм та виправлення помилок. Був виконаний процес перевірки правильності роботи програм на вхідних тестах. </w:t>
      </w:r>
    </w:p>
    <w:p w:rsidR="00A816E8" w:rsidRDefault="00A816E8" w:rsidP="00BB60D9">
      <w:pPr>
        <w:rPr>
          <w:color w:val="000000" w:themeColor="text1"/>
        </w:rPr>
      </w:pPr>
      <w:r>
        <w:rPr>
          <w:color w:val="000000" w:themeColor="text1"/>
        </w:rPr>
        <w:t>Завершальним етапом ст</w:t>
      </w:r>
      <w:r w:rsidRPr="002C37B9">
        <w:rPr>
          <w:color w:val="000000" w:themeColor="text1"/>
        </w:rPr>
        <w:t>ало створення довідок до поданих алгоритмів та прикладних задач.</w:t>
      </w:r>
    </w:p>
    <w:p w:rsidR="00BB60D9" w:rsidRDefault="00BB60D9" w:rsidP="00BB60D9">
      <w:pPr>
        <w:rPr>
          <w:color w:val="000000" w:themeColor="text1"/>
        </w:rPr>
      </w:pPr>
    </w:p>
    <w:p w:rsidR="00BB60D9" w:rsidRDefault="00BB60D9" w:rsidP="00BB60D9">
      <w:pPr>
        <w:pStyle w:val="2"/>
        <w:rPr>
          <w:lang w:val="ru-RU"/>
        </w:rPr>
      </w:pPr>
      <w:bookmarkStart w:id="522" w:name="_Toc452769224"/>
      <w:r>
        <w:rPr>
          <w:color w:val="000000" w:themeColor="text1"/>
        </w:rPr>
        <w:t xml:space="preserve">4.4 </w:t>
      </w:r>
      <w:r w:rsidRPr="00A77754">
        <w:t>Тестування програми</w:t>
      </w:r>
      <w:bookmarkEnd w:id="522"/>
    </w:p>
    <w:p w:rsidR="00BB60D9" w:rsidRPr="009905A5" w:rsidRDefault="009905A5" w:rsidP="00BB60D9">
      <w:r>
        <w:rPr>
          <w:lang w:val="uk-UA"/>
        </w:rPr>
        <w:t>Задача</w:t>
      </w:r>
      <w:r w:rsidRPr="009905A5">
        <w:t xml:space="preserve"> </w:t>
      </w:r>
      <w:r w:rsidR="00205761">
        <w:rPr>
          <w:lang w:val="uk-UA"/>
        </w:rPr>
        <w:t>«</w:t>
      </w:r>
      <w:r>
        <w:rPr>
          <w:lang w:val="uk-UA"/>
        </w:rPr>
        <w:t>priklad</w:t>
      </w:r>
      <w:r w:rsidR="00205761">
        <w:rPr>
          <w:lang w:val="uk-UA"/>
        </w:rPr>
        <w:t>»</w:t>
      </w:r>
      <w:r w:rsidRPr="009905A5">
        <w:t>:</w:t>
      </w:r>
    </w:p>
    <w:p w:rsidR="009905A5" w:rsidRPr="008855AD" w:rsidRDefault="009905A5" w:rsidP="009905A5">
      <w:r w:rsidRPr="00BB60D9">
        <w:rPr>
          <w:b/>
          <w:lang w:val="uk-UA"/>
        </w:rPr>
        <w:t>Вхідні дані</w:t>
      </w:r>
      <w:r>
        <w:rPr>
          <w:lang w:val="uk-UA"/>
        </w:rPr>
        <w:t>:</w:t>
      </w:r>
      <w:r w:rsidRPr="00BB60D9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 xml:space="preserve">=1, </m:t>
        </m:r>
        <m:r>
          <w:rPr>
            <w:rFonts w:ascii="Cambria Math" w:hAnsi="Cambria Math"/>
            <w:lang w:val="uk-UA"/>
          </w:rPr>
          <m:t>h=</m:t>
        </m:r>
        <m:r>
          <w:rPr>
            <w:rFonts w:ascii="Cambria Math" w:hAnsi="Cambria Math"/>
            <w:lang w:val="uk-UA"/>
          </w:rPr>
          <m:t>1, x≤3</m:t>
        </m:r>
      </m:oMath>
      <w:r w:rsidRPr="00BB60D9">
        <w:rPr>
          <w:lang w:val="uk-UA"/>
        </w:rPr>
        <w:t xml:space="preserve"> </w:t>
      </w:r>
    </w:p>
    <w:p w:rsidR="009905A5" w:rsidRPr="009905A5" w:rsidRDefault="009905A5" w:rsidP="009905A5">
      <w:pPr>
        <w:rPr>
          <w:lang w:val="en-US"/>
        </w:rPr>
      </w:pPr>
      <w:r w:rsidRPr="00BB60D9">
        <w:rPr>
          <w:b/>
          <w:lang w:val="uk-UA"/>
        </w:rPr>
        <w:t>Вихідні дані</w:t>
      </w:r>
      <w:r w:rsidRPr="009905A5">
        <w:t>:</w:t>
      </w:r>
    </w:p>
    <w:p w:rsidR="009905A5" w:rsidRDefault="009905A5" w:rsidP="009905A5">
      <w:pPr>
        <w:rPr>
          <w:lang w:val="uk-UA"/>
        </w:rPr>
      </w:pPr>
      <w:r>
        <w:rPr>
          <w:noProof/>
        </w:rPr>
        <w:drawing>
          <wp:inline distT="0" distB="0" distL="0" distR="0">
            <wp:extent cx="4096322" cy="1467055"/>
            <wp:effectExtent l="19050" t="0" r="0" b="0"/>
            <wp:docPr id="11" name="Рисунок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05" w:rsidRPr="002B6405" w:rsidRDefault="002B6405" w:rsidP="009905A5">
      <w:pPr>
        <w:rPr>
          <w:i/>
          <w:lang w:val="uk-UA"/>
        </w:rPr>
      </w:pPr>
      <w:r>
        <w:rPr>
          <w:lang w:val="uk-UA"/>
        </w:rPr>
        <w:t xml:space="preserve">                               </w:t>
      </w:r>
      <w:r w:rsidRPr="002B6405">
        <w:rPr>
          <w:i/>
          <w:lang w:val="uk-UA"/>
        </w:rPr>
        <w:t>Рис.1 Фотокопія екрану</w:t>
      </w:r>
    </w:p>
    <w:p w:rsidR="009905A5" w:rsidRPr="002B6405" w:rsidRDefault="009905A5" w:rsidP="009905A5">
      <w:r w:rsidRPr="002B6405">
        <w:t>Аналітичний розв</w:t>
      </w:r>
      <w:r>
        <w:rPr>
          <w:lang w:val="uk-UA"/>
        </w:rPr>
        <w:t>’язок:</w:t>
      </w:r>
    </w:p>
    <w:p w:rsidR="00EA56D9" w:rsidRPr="00EA56D9" w:rsidRDefault="00EA56D9" w:rsidP="009905A5">
      <w:r>
        <w:rPr>
          <w:lang w:val="en-US"/>
        </w:rPr>
        <w:t>При х=1:</w:t>
      </w:r>
    </w:p>
    <w:p w:rsidR="00EA56D9" w:rsidRDefault="00F96016" w:rsidP="00EA56D9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=1*1</m:t>
          </m:r>
        </m:oMath>
      </m:oMathPara>
    </w:p>
    <w:p w:rsidR="00EA56D9" w:rsidRPr="00EA56D9" w:rsidRDefault="00F96016" w:rsidP="00EA56D9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,y+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uk-UA"/>
            </w:rPr>
            <m:t>=1*0.5</m:t>
          </m:r>
        </m:oMath>
      </m:oMathPara>
    </w:p>
    <w:p w:rsidR="00EA56D9" w:rsidRPr="005369A1" w:rsidRDefault="00F96016" w:rsidP="00EA56D9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,y+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=1*0.5</m:t>
          </m:r>
        </m:oMath>
      </m:oMathPara>
    </w:p>
    <w:p w:rsidR="00EA56D9" w:rsidRDefault="00F96016" w:rsidP="00EA56D9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x+h,y+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=1*1</m:t>
          </m:r>
        </m:oMath>
      </m:oMathPara>
    </w:p>
    <w:p w:rsidR="00EA56D9" w:rsidRPr="00EA56D9" w:rsidRDefault="00EA56D9" w:rsidP="00EA56D9">
      <w:pPr>
        <w:rPr>
          <w:i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∆y=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0+1+1+1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=0.5</m:t>
          </m:r>
        </m:oMath>
      </m:oMathPara>
    </w:p>
    <w:p w:rsidR="00EA56D9" w:rsidRPr="00EA56D9" w:rsidRDefault="00EA56D9" w:rsidP="00EA56D9">
      <w:pPr>
        <w:rPr>
          <w:color w:val="000000" w:themeColor="text1"/>
          <w:lang w:val="uk-UA"/>
        </w:rPr>
      </w:pPr>
      <w:r>
        <w:rPr>
          <w:color w:val="000000" w:themeColor="text1"/>
        </w:rPr>
        <w:t xml:space="preserve">Виводиться </w:t>
      </w:r>
      <w:r>
        <w:rPr>
          <w:color w:val="000000" w:themeColor="text1"/>
          <w:lang w:val="uk-UA"/>
        </w:rPr>
        <w:t>– 1 (початкове значення)+0.5 (знайдене значення) = 1.5</w:t>
      </w:r>
      <w:r w:rsidRPr="00EA56D9">
        <w:rPr>
          <w:color w:val="000000" w:themeColor="text1"/>
        </w:rPr>
        <w:t>, як і вказано на фотокопії</w:t>
      </w:r>
    </w:p>
    <w:p w:rsidR="00EA56D9" w:rsidRPr="00EA56D9" w:rsidRDefault="00EA56D9" w:rsidP="00EA56D9">
      <w:pPr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При х=2:</w:t>
      </w:r>
    </w:p>
    <w:p w:rsidR="00EA56D9" w:rsidRDefault="00F96016" w:rsidP="00EA56D9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=1*1</m:t>
          </m:r>
        </m:oMath>
      </m:oMathPara>
    </w:p>
    <w:p w:rsidR="00EA56D9" w:rsidRPr="00EA56D9" w:rsidRDefault="00F96016" w:rsidP="00EA56D9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,y+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uk-UA"/>
            </w:rPr>
            <m:t>=1*(1+1.5)</m:t>
          </m:r>
        </m:oMath>
      </m:oMathPara>
    </w:p>
    <w:p w:rsidR="00EA56D9" w:rsidRPr="005369A1" w:rsidRDefault="00F96016" w:rsidP="00EA56D9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lang w:val="en-US"/>
                </w:rPr>
                <m:t>,y+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=1*(1+1.5)</m:t>
          </m:r>
        </m:oMath>
      </m:oMathPara>
    </w:p>
    <w:p w:rsidR="00EA56D9" w:rsidRDefault="00F96016" w:rsidP="00EA56D9">
      <w:pPr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x+h,y+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=1*(1+1)</m:t>
          </m:r>
        </m:oMath>
      </m:oMathPara>
    </w:p>
    <w:p w:rsidR="00EA56D9" w:rsidRDefault="00EA56D9" w:rsidP="00EA56D9">
      <w:pPr>
        <w:rPr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∆y=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1+3+3+2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>=1.5</m:t>
          </m:r>
        </m:oMath>
      </m:oMathPara>
    </w:p>
    <w:p w:rsidR="00EA56D9" w:rsidRPr="00EA56D9" w:rsidRDefault="00EA56D9" w:rsidP="00EA56D9">
      <w:pPr>
        <w:rPr>
          <w:color w:val="000000" w:themeColor="text1"/>
        </w:rPr>
      </w:pPr>
      <w:r>
        <w:rPr>
          <w:color w:val="000000" w:themeColor="text1"/>
        </w:rPr>
        <w:t xml:space="preserve">Виводиться </w:t>
      </w:r>
      <w:r>
        <w:rPr>
          <w:color w:val="000000" w:themeColor="text1"/>
          <w:lang w:val="uk-UA"/>
        </w:rPr>
        <w:t>– 1</w:t>
      </w:r>
      <w:r w:rsidRPr="00EA56D9">
        <w:rPr>
          <w:color w:val="000000" w:themeColor="text1"/>
        </w:rPr>
        <w:t>.5</w:t>
      </w:r>
      <w:r>
        <w:rPr>
          <w:color w:val="000000" w:themeColor="text1"/>
          <w:lang w:val="uk-UA"/>
        </w:rPr>
        <w:t xml:space="preserve"> (початкове значення)+</w:t>
      </w:r>
      <w:r>
        <w:rPr>
          <w:color w:val="000000" w:themeColor="text1"/>
        </w:rPr>
        <w:t>1</w:t>
      </w:r>
      <w:r>
        <w:rPr>
          <w:color w:val="000000" w:themeColor="text1"/>
          <w:lang w:val="uk-UA"/>
        </w:rPr>
        <w:t xml:space="preserve">.5 (знайдене значення) = </w:t>
      </w:r>
      <w:r w:rsidRPr="00EA56D9">
        <w:rPr>
          <w:color w:val="000000" w:themeColor="text1"/>
        </w:rPr>
        <w:t>3, як і вказано на фотокопії</w:t>
      </w:r>
    </w:p>
    <w:p w:rsidR="00EA56D9" w:rsidRPr="00EA56D9" w:rsidRDefault="00EA56D9" w:rsidP="00EA56D9">
      <w:pPr>
        <w:rPr>
          <w:color w:val="000000" w:themeColor="text1"/>
          <w:lang w:val="uk-UA"/>
        </w:rPr>
      </w:pPr>
    </w:p>
    <w:p w:rsidR="009905A5" w:rsidRDefault="009905A5" w:rsidP="009905A5">
      <w:pPr>
        <w:rPr>
          <w:lang w:val="uk-UA"/>
        </w:rPr>
      </w:pPr>
    </w:p>
    <w:p w:rsidR="00EA56D9" w:rsidRDefault="00EA56D9" w:rsidP="009905A5">
      <w:pPr>
        <w:rPr>
          <w:lang w:val="uk-UA"/>
        </w:rPr>
      </w:pPr>
    </w:p>
    <w:p w:rsidR="00EA56D9" w:rsidRDefault="00EA56D9" w:rsidP="009905A5">
      <w:pPr>
        <w:rPr>
          <w:lang w:val="uk-UA"/>
        </w:rPr>
      </w:pPr>
    </w:p>
    <w:p w:rsidR="00EA56D9" w:rsidRDefault="00EA56D9" w:rsidP="009905A5">
      <w:pPr>
        <w:rPr>
          <w:lang w:val="uk-UA"/>
        </w:rPr>
      </w:pPr>
    </w:p>
    <w:p w:rsidR="00EA56D9" w:rsidRDefault="00EA56D9" w:rsidP="009905A5">
      <w:pPr>
        <w:rPr>
          <w:lang w:val="uk-UA"/>
        </w:rPr>
      </w:pPr>
    </w:p>
    <w:p w:rsidR="008855AD" w:rsidRDefault="008855AD" w:rsidP="008855AD">
      <w:pPr>
        <w:pStyle w:val="2"/>
        <w:numPr>
          <w:ilvl w:val="1"/>
          <w:numId w:val="0"/>
        </w:numPr>
        <w:tabs>
          <w:tab w:val="num" w:pos="576"/>
        </w:tabs>
        <w:suppressAutoHyphens/>
        <w:rPr>
          <w:b w:val="0"/>
          <w:bCs w:val="0"/>
          <w:color w:val="auto"/>
          <w:spacing w:val="0"/>
          <w:sz w:val="24"/>
          <w:szCs w:val="20"/>
        </w:rPr>
      </w:pPr>
      <w:bookmarkStart w:id="523" w:name="__RefHeading__2841_2037067937"/>
      <w:bookmarkStart w:id="524" w:name="_Toc359228215"/>
      <w:bookmarkStart w:id="525" w:name="_Toc295465102"/>
      <w:bookmarkStart w:id="526" w:name="_Toc389435241"/>
      <w:bookmarkEnd w:id="523"/>
    </w:p>
    <w:p w:rsidR="00A816E8" w:rsidRPr="00B249F5" w:rsidRDefault="00A816E8" w:rsidP="008855AD">
      <w:pPr>
        <w:pStyle w:val="2"/>
        <w:numPr>
          <w:ilvl w:val="1"/>
          <w:numId w:val="0"/>
        </w:numPr>
        <w:tabs>
          <w:tab w:val="num" w:pos="576"/>
        </w:tabs>
        <w:suppressAutoHyphens/>
        <w:rPr>
          <w:color w:val="000000" w:themeColor="text1"/>
          <w:lang w:val="ru-RU"/>
        </w:rPr>
      </w:pPr>
      <w:bookmarkStart w:id="527" w:name="_Toc452769225"/>
      <w:r w:rsidRPr="002C37B9">
        <w:rPr>
          <w:color w:val="000000" w:themeColor="text1"/>
          <w:lang w:val="ru-RU"/>
        </w:rPr>
        <w:t>4.5 Застосування алгоритмів для прикладних задач</w:t>
      </w:r>
      <w:bookmarkEnd w:id="524"/>
      <w:bookmarkEnd w:id="525"/>
      <w:bookmarkEnd w:id="526"/>
      <w:bookmarkEnd w:id="527"/>
    </w:p>
    <w:p w:rsidR="00A816E8" w:rsidRPr="002C37B9" w:rsidRDefault="00A816E8" w:rsidP="00A816E8">
      <w:pPr>
        <w:pStyle w:val="14"/>
        <w:spacing w:line="240" w:lineRule="auto"/>
        <w:ind w:firstLine="0"/>
        <w:rPr>
          <w:rFonts w:cs="Times New Roman"/>
          <w:i/>
          <w:color w:val="000000" w:themeColor="text1"/>
          <w:lang w:val="uk-UA"/>
        </w:rPr>
      </w:pPr>
    </w:p>
    <w:p w:rsidR="002B6405" w:rsidRDefault="002B6405" w:rsidP="002B6405">
      <w:pPr>
        <w:rPr>
          <w:lang w:val="uk-UA"/>
        </w:rPr>
      </w:pPr>
      <w:r w:rsidRPr="002B6405">
        <w:rPr>
          <w:lang w:val="uk-UA"/>
        </w:rPr>
        <w:t>Прикладна задача №</w:t>
      </w:r>
      <w:r w:rsidR="008855AD">
        <w:rPr>
          <w:lang w:val="uk-UA"/>
        </w:rPr>
        <w:t xml:space="preserve"> </w:t>
      </w:r>
      <w:r w:rsidRPr="002B6405">
        <w:rPr>
          <w:lang w:val="uk-UA"/>
        </w:rPr>
        <w:t>1:</w:t>
      </w:r>
    </w:p>
    <w:p w:rsidR="002B6405" w:rsidRDefault="002B6405" w:rsidP="002B6405">
      <w:pPr>
        <w:rPr>
          <w:lang w:val="uk-UA"/>
        </w:rPr>
      </w:pPr>
      <w:r w:rsidRPr="00BB60D9">
        <w:rPr>
          <w:b/>
          <w:lang w:val="uk-UA"/>
        </w:rPr>
        <w:t>Вхідні дані</w:t>
      </w:r>
      <w:r>
        <w:rPr>
          <w:lang w:val="uk-UA"/>
        </w:rPr>
        <w:t>:</w:t>
      </w:r>
      <w:r w:rsidRPr="00BB60D9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=1</m:t>
        </m:r>
      </m:oMath>
      <w:r w:rsidRPr="00BB60D9">
        <w:rPr>
          <w:lang w:val="uk-UA"/>
        </w:rPr>
        <w:t xml:space="preserve"> (взято з підручника</w:t>
      </w:r>
      <w:r>
        <w:rPr>
          <w:lang w:val="uk-UA"/>
        </w:rPr>
        <w:t xml:space="preserve"> Чисельні методи в інформатиці </w:t>
      </w:r>
      <w:r w:rsidRPr="00BB60D9">
        <w:rPr>
          <w:lang w:val="uk-UA"/>
        </w:rPr>
        <w:t>Фельдман Л.П.</w:t>
      </w:r>
      <w:r>
        <w:rPr>
          <w:lang w:val="uk-UA"/>
        </w:rPr>
        <w:t>, Петренко А.І., Дмитрієва О.А.</w:t>
      </w:r>
      <w:r w:rsidRPr="00BB60D9">
        <w:rPr>
          <w:lang w:val="uk-UA"/>
        </w:rPr>
        <w:t xml:space="preserve"> стр.263</w:t>
      </w:r>
      <w:r>
        <w:rPr>
          <w:lang w:val="uk-UA"/>
        </w:rPr>
        <w:t>)</w:t>
      </w:r>
    </w:p>
    <w:p w:rsidR="002B6405" w:rsidRDefault="002B6405" w:rsidP="002B6405">
      <w:pPr>
        <w:rPr>
          <w:lang w:val="uk-UA"/>
        </w:rPr>
      </w:pP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подані в підручнику:                </w:t>
      </w: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знайдені за допомогою алгоритму:</w:t>
      </w:r>
    </w:p>
    <w:p w:rsidR="002B6405" w:rsidRDefault="002B6405" w:rsidP="002B6405">
      <w:pPr>
        <w:rPr>
          <w:i/>
          <w:noProof/>
          <w:lang w:val="uk-UA"/>
        </w:rPr>
      </w:pPr>
      <w:r>
        <w:rPr>
          <w:i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2436495</wp:posOffset>
            </wp:positionH>
            <wp:positionV relativeFrom="margin">
              <wp:posOffset>1326515</wp:posOffset>
            </wp:positionV>
            <wp:extent cx="4100195" cy="1452880"/>
            <wp:effectExtent l="19050" t="0" r="0" b="0"/>
            <wp:wrapSquare wrapText="bothSides"/>
            <wp:docPr id="17" name="Рисунок 1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noProof/>
        </w:rPr>
        <w:drawing>
          <wp:inline distT="0" distB="0" distL="0" distR="0">
            <wp:extent cx="2214546" cy="1362798"/>
            <wp:effectExtent l="19050" t="0" r="0" b="0"/>
            <wp:docPr id="16" name="Рисунок 4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819" cy="13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05" w:rsidRPr="002B6405" w:rsidRDefault="002B6405" w:rsidP="002B6405">
      <w:pPr>
        <w:rPr>
          <w:i/>
          <w:lang w:val="uk-UA"/>
        </w:rPr>
      </w:pPr>
      <w:r>
        <w:rPr>
          <w:i/>
          <w:lang w:val="uk-UA"/>
        </w:rPr>
        <w:t xml:space="preserve">      </w:t>
      </w:r>
      <w:r w:rsidRPr="002B6405">
        <w:rPr>
          <w:i/>
          <w:lang w:val="uk-UA"/>
        </w:rPr>
        <w:t>Рис.2 Тимчасові розв’язки</w:t>
      </w:r>
    </w:p>
    <w:p w:rsidR="002B6405" w:rsidRPr="002B6405" w:rsidRDefault="002B6405" w:rsidP="002B6405">
      <w:pPr>
        <w:rPr>
          <w:i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</w:t>
      </w:r>
      <w:r w:rsidRPr="002B6405">
        <w:rPr>
          <w:i/>
          <w:lang w:val="uk-UA"/>
        </w:rPr>
        <w:t>Рис.3 Фотокопія екрану</w:t>
      </w:r>
    </w:p>
    <w:p w:rsidR="00A816E8" w:rsidRPr="002C37B9" w:rsidRDefault="00A816E8" w:rsidP="00640E31">
      <w:pPr>
        <w:pStyle w:val="14"/>
        <w:spacing w:line="240" w:lineRule="auto"/>
        <w:ind w:firstLine="0"/>
        <w:rPr>
          <w:rFonts w:cs="Times New Roman"/>
          <w:color w:val="000000" w:themeColor="text1"/>
          <w:lang w:val="uk-UA"/>
        </w:rPr>
      </w:pPr>
      <w:r w:rsidRPr="002C37B9">
        <w:rPr>
          <w:rFonts w:cs="Times New Roman"/>
          <w:color w:val="000000" w:themeColor="text1"/>
          <w:lang w:val="uk-UA"/>
        </w:rPr>
        <w:t xml:space="preserve">Як можна побачити зі ScreenShot’ів, </w:t>
      </w:r>
      <w:r>
        <w:rPr>
          <w:rFonts w:cs="Times New Roman"/>
          <w:color w:val="000000" w:themeColor="text1"/>
          <w:lang w:val="uk-UA"/>
        </w:rPr>
        <w:t>результати є достовірними</w:t>
      </w:r>
      <w:r w:rsidR="00640E31">
        <w:rPr>
          <w:rFonts w:cs="Times New Roman"/>
          <w:color w:val="000000" w:themeColor="text1"/>
          <w:lang w:val="uk-UA"/>
        </w:rPr>
        <w:t>.</w:t>
      </w:r>
    </w:p>
    <w:p w:rsidR="00A816E8" w:rsidRPr="002B6405" w:rsidRDefault="00A816E8" w:rsidP="00A816E8">
      <w:pPr>
        <w:pStyle w:val="14"/>
        <w:spacing w:line="240" w:lineRule="auto"/>
        <w:rPr>
          <w:rFonts w:cs="Times New Roman"/>
          <w:i/>
          <w:color w:val="000000" w:themeColor="text1"/>
          <w:lang w:val="uk-UA"/>
        </w:rPr>
      </w:pPr>
    </w:p>
    <w:p w:rsidR="002B6405" w:rsidRDefault="002B6405" w:rsidP="002B6405">
      <w:pPr>
        <w:rPr>
          <w:lang w:val="uk-UA"/>
        </w:rPr>
      </w:pPr>
      <w:r w:rsidRPr="002B6405">
        <w:rPr>
          <w:lang w:val="uk-UA"/>
        </w:rPr>
        <w:t>Прикладна задача №</w:t>
      </w:r>
      <w:r w:rsidR="00D13025" w:rsidRPr="008855AD">
        <w:rPr>
          <w:lang w:val="uk-UA"/>
        </w:rPr>
        <w:t>2</w:t>
      </w:r>
      <w:r w:rsidRPr="002B6405">
        <w:rPr>
          <w:lang w:val="uk-UA"/>
        </w:rPr>
        <w:t>:</w:t>
      </w:r>
    </w:p>
    <w:p w:rsidR="002B6405" w:rsidRDefault="002B6405" w:rsidP="002B6405">
      <w:pPr>
        <w:rPr>
          <w:lang w:val="uk-UA"/>
        </w:rPr>
      </w:pPr>
      <w:r w:rsidRPr="00BB60D9">
        <w:rPr>
          <w:b/>
          <w:lang w:val="uk-UA"/>
        </w:rPr>
        <w:t>Вхідні дані</w:t>
      </w:r>
      <w:r>
        <w:rPr>
          <w:lang w:val="uk-UA"/>
        </w:rPr>
        <w:t>:</w:t>
      </w:r>
      <w:r w:rsidRPr="00BB60D9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=2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uk-UA"/>
              </w:rPr>
              <m:t>-2</m:t>
            </m:r>
          </m:e>
        </m:d>
        <m:r>
          <w:rPr>
            <w:rFonts w:ascii="Cambria Math" w:hAnsi="Cambria Math"/>
            <w:lang w:val="uk-UA"/>
          </w:rPr>
          <m:t>+x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(x-2)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 xml:space="preserve">-xy,  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2</m:t>
            </m:r>
          </m:e>
        </m:d>
        <m:r>
          <w:rPr>
            <w:rFonts w:ascii="Cambria Math" w:hAnsi="Cambria Math"/>
            <w:lang w:val="uk-UA"/>
          </w:rPr>
          <m:t>=0</m:t>
        </m:r>
      </m:oMath>
      <w:r w:rsidRPr="00BB60D9">
        <w:rPr>
          <w:lang w:val="uk-UA"/>
        </w:rPr>
        <w:t xml:space="preserve"> (взято з підручника</w:t>
      </w:r>
      <w:r>
        <w:rPr>
          <w:lang w:val="uk-UA"/>
        </w:rPr>
        <w:t xml:space="preserve"> Чисельні методи в інформатиці </w:t>
      </w:r>
      <w:r w:rsidRPr="00BB60D9">
        <w:rPr>
          <w:lang w:val="uk-UA"/>
        </w:rPr>
        <w:t>Фельдман Л.П.</w:t>
      </w:r>
      <w:r>
        <w:rPr>
          <w:lang w:val="uk-UA"/>
        </w:rPr>
        <w:t>, Петренко А.І., Дмитрієва О.А.</w:t>
      </w:r>
      <w:r w:rsidR="00D13025">
        <w:rPr>
          <w:lang w:val="uk-UA"/>
        </w:rPr>
        <w:t xml:space="preserve"> стр.26</w:t>
      </w:r>
      <w:r w:rsidR="00D13025" w:rsidRPr="00D13025">
        <w:rPr>
          <w:lang w:val="uk-UA"/>
        </w:rPr>
        <w:t>4</w:t>
      </w:r>
      <w:r>
        <w:rPr>
          <w:lang w:val="uk-UA"/>
        </w:rPr>
        <w:t>)</w:t>
      </w:r>
    </w:p>
    <w:p w:rsidR="002B6405" w:rsidRDefault="002B6405" w:rsidP="002B6405">
      <w:pPr>
        <w:rPr>
          <w:lang w:val="uk-UA"/>
        </w:rPr>
      </w:pP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подані в підручнику:                </w:t>
      </w:r>
    </w:p>
    <w:p w:rsidR="00A816E8" w:rsidRDefault="002B6405" w:rsidP="002B6405">
      <w:pPr>
        <w:pStyle w:val="14"/>
        <w:spacing w:line="240" w:lineRule="auto"/>
        <w:ind w:firstLine="0"/>
        <w:rPr>
          <w:rFonts w:cs="Times New Roman"/>
          <w:color w:val="000000" w:themeColor="text1"/>
          <w:lang w:val="uk-UA"/>
        </w:rPr>
      </w:pPr>
      <w:r>
        <w:rPr>
          <w:rFonts w:cs="Times New Roman"/>
          <w:noProof/>
          <w:color w:val="000000" w:themeColor="text1"/>
          <w:lang w:eastAsia="ru-RU" w:bidi="ar-SA"/>
        </w:rPr>
        <w:drawing>
          <wp:inline distT="0" distB="0" distL="0" distR="0">
            <wp:extent cx="3562847" cy="2210109"/>
            <wp:effectExtent l="19050" t="0" r="0" b="0"/>
            <wp:docPr id="18" name="Рисунок 17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31" w:rsidRDefault="00640E31" w:rsidP="002B6405">
      <w:pPr>
        <w:pStyle w:val="14"/>
        <w:spacing w:line="240" w:lineRule="auto"/>
        <w:ind w:firstLine="0"/>
        <w:rPr>
          <w:rFonts w:cs="Times New Roman"/>
          <w:color w:val="000000" w:themeColor="text1"/>
          <w:lang w:val="uk-UA"/>
        </w:rPr>
      </w:pPr>
      <w:r>
        <w:rPr>
          <w:i/>
          <w:lang w:val="uk-UA"/>
        </w:rPr>
        <w:t xml:space="preserve">             Рис.4 Графік тимчасових</w:t>
      </w:r>
      <w:r w:rsidRPr="002B6405">
        <w:rPr>
          <w:i/>
          <w:lang w:val="uk-UA"/>
        </w:rPr>
        <w:t xml:space="preserve"> розв’язк</w:t>
      </w:r>
      <w:r>
        <w:rPr>
          <w:i/>
          <w:lang w:val="uk-UA"/>
        </w:rPr>
        <w:t>ів</w:t>
      </w:r>
    </w:p>
    <w:p w:rsidR="002B6405" w:rsidRDefault="002B6405" w:rsidP="002B6405">
      <w:pPr>
        <w:rPr>
          <w:lang w:val="uk-UA"/>
        </w:rPr>
      </w:pP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знайдені за допомогою алгоритму:</w:t>
      </w:r>
    </w:p>
    <w:p w:rsidR="002B6405" w:rsidRDefault="002B6405" w:rsidP="002B6405">
      <w:pPr>
        <w:rPr>
          <w:lang w:val="uk-UA"/>
        </w:rPr>
      </w:pPr>
      <w:r>
        <w:rPr>
          <w:noProof/>
        </w:rPr>
        <w:drawing>
          <wp:inline distT="0" distB="0" distL="0" distR="0">
            <wp:extent cx="5106113" cy="1609950"/>
            <wp:effectExtent l="19050" t="0" r="0" b="0"/>
            <wp:docPr id="19" name="Рисунок 1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05" w:rsidRPr="002C37B9" w:rsidRDefault="00640E31" w:rsidP="002B6405">
      <w:pPr>
        <w:pStyle w:val="14"/>
        <w:spacing w:line="240" w:lineRule="auto"/>
        <w:ind w:firstLine="0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 xml:space="preserve">                                               </w:t>
      </w:r>
      <w:r w:rsidRPr="002B6405">
        <w:rPr>
          <w:i/>
          <w:lang w:val="uk-UA"/>
        </w:rPr>
        <w:t>Рис.</w:t>
      </w:r>
      <w:r>
        <w:rPr>
          <w:i/>
          <w:lang w:val="uk-UA"/>
        </w:rPr>
        <w:t>5</w:t>
      </w:r>
      <w:r w:rsidRPr="002B6405">
        <w:rPr>
          <w:i/>
          <w:lang w:val="uk-UA"/>
        </w:rPr>
        <w:t xml:space="preserve"> Фотокопія екрану</w:t>
      </w:r>
    </w:p>
    <w:p w:rsidR="00D13025" w:rsidRPr="00640E31" w:rsidRDefault="00D13025" w:rsidP="00D13025">
      <w:pPr>
        <w:rPr>
          <w:lang w:val="uk-UA"/>
        </w:rPr>
      </w:pPr>
    </w:p>
    <w:p w:rsidR="00D13025" w:rsidRPr="00640E31" w:rsidRDefault="00640E31" w:rsidP="00D13025">
      <w:pPr>
        <w:rPr>
          <w:lang w:val="uk-UA"/>
        </w:rPr>
      </w:pPr>
      <w:r w:rsidRPr="002C37B9">
        <w:rPr>
          <w:color w:val="000000" w:themeColor="text1"/>
          <w:lang w:val="uk-UA"/>
        </w:rPr>
        <w:t xml:space="preserve">Як можна побачити зі ScreenShot’ів, </w:t>
      </w:r>
      <w:r>
        <w:rPr>
          <w:color w:val="000000" w:themeColor="text1"/>
          <w:lang w:val="uk-UA"/>
        </w:rPr>
        <w:t>результати є достовірними.</w:t>
      </w:r>
    </w:p>
    <w:p w:rsidR="00640E31" w:rsidRDefault="00640E31" w:rsidP="00D13025">
      <w:pPr>
        <w:rPr>
          <w:lang w:val="uk-UA"/>
        </w:rPr>
      </w:pPr>
    </w:p>
    <w:p w:rsidR="008855AD" w:rsidRDefault="008855AD" w:rsidP="00D13025">
      <w:pPr>
        <w:rPr>
          <w:lang w:val="uk-UA"/>
        </w:rPr>
      </w:pPr>
    </w:p>
    <w:p w:rsidR="008855AD" w:rsidRDefault="008855AD" w:rsidP="00D13025">
      <w:pPr>
        <w:rPr>
          <w:lang w:val="uk-UA"/>
        </w:rPr>
      </w:pPr>
    </w:p>
    <w:p w:rsidR="008855AD" w:rsidRDefault="008855AD" w:rsidP="00D13025">
      <w:pPr>
        <w:rPr>
          <w:lang w:val="uk-UA"/>
        </w:rPr>
      </w:pPr>
    </w:p>
    <w:p w:rsidR="00D13025" w:rsidRDefault="00D13025" w:rsidP="00D13025">
      <w:pPr>
        <w:rPr>
          <w:lang w:val="uk-UA"/>
        </w:rPr>
      </w:pPr>
      <w:r w:rsidRPr="002B6405">
        <w:rPr>
          <w:lang w:val="uk-UA"/>
        </w:rPr>
        <w:lastRenderedPageBreak/>
        <w:t>Прикладна задача №</w:t>
      </w:r>
      <w:r w:rsidR="008855AD">
        <w:rPr>
          <w:lang w:val="uk-UA"/>
        </w:rPr>
        <w:t xml:space="preserve"> </w:t>
      </w:r>
      <w:r>
        <w:rPr>
          <w:lang w:val="uk-UA"/>
        </w:rPr>
        <w:t>3</w:t>
      </w:r>
      <w:r w:rsidRPr="002B6405">
        <w:rPr>
          <w:lang w:val="uk-UA"/>
        </w:rPr>
        <w:t>:</w:t>
      </w:r>
    </w:p>
    <w:p w:rsidR="00D13025" w:rsidRPr="00D13025" w:rsidRDefault="00D13025" w:rsidP="00D13025">
      <w:pPr>
        <w:rPr>
          <w:lang w:val="uk-UA"/>
        </w:rPr>
      </w:pPr>
      <w:r w:rsidRPr="00BB60D9">
        <w:rPr>
          <w:b/>
          <w:lang w:val="uk-UA"/>
        </w:rPr>
        <w:t>Вхідні дані</w:t>
      </w:r>
      <w:r>
        <w:rPr>
          <w:lang w:val="uk-UA"/>
        </w:rPr>
        <w:t>:</w:t>
      </w:r>
      <w:r w:rsidRPr="00BB60D9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lang w:val="uk-UA"/>
              </w:rPr>
            </m:ctrlPr>
          </m:e>
        </m:func>
        <m:r>
          <w:rPr>
            <w:rFonts w:ascii="Cambria Math" w:hAnsi="Cambria Math"/>
            <w:lang w:val="uk-UA"/>
          </w:rPr>
          <m:t>-</m:t>
        </m:r>
        <m:func>
          <m:funcPr>
            <m:ctrlPr>
              <w:rPr>
                <w:rFonts w:ascii="Cambria Math" w:hAnsi="Cambria Math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val="uk-UA"/>
              </w:rPr>
            </m:ctrlPr>
          </m:e>
        </m:func>
        <m:r>
          <w:rPr>
            <w:rFonts w:ascii="Cambria Math" w:hAnsi="Cambria Math"/>
            <w:lang w:val="uk-UA"/>
          </w:rPr>
          <m:t xml:space="preserve">, 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=1</m:t>
        </m:r>
      </m:oMath>
      <w:r w:rsidRPr="00D13025">
        <w:rPr>
          <w:lang w:val="uk-UA"/>
        </w:rPr>
        <w:t xml:space="preserve"> </w:t>
      </w:r>
      <w:r w:rsidRPr="00BB60D9">
        <w:rPr>
          <w:lang w:val="uk-UA"/>
        </w:rPr>
        <w:t xml:space="preserve">взято з </w:t>
      </w:r>
      <w:r>
        <w:rPr>
          <w:lang w:val="uk-UA"/>
        </w:rPr>
        <w:t>веб-сторінки</w:t>
      </w:r>
      <w:r w:rsidRPr="00D13025">
        <w:rPr>
          <w:lang w:val="uk-UA"/>
        </w:rPr>
        <w:t xml:space="preserve"> </w:t>
      </w:r>
      <w:hyperlink r:id="rId15" w:history="1">
        <w:r w:rsidRPr="00D642EE">
          <w:rPr>
            <w:rStyle w:val="af"/>
            <w:lang w:val="uk-UA"/>
          </w:rPr>
          <w:t>http://www.exponenta.ru/</w:t>
        </w:r>
      </w:hyperlink>
    </w:p>
    <w:p w:rsidR="00D13025" w:rsidRPr="00D13025" w:rsidRDefault="00D13025" w:rsidP="00D13025">
      <w:pPr>
        <w:rPr>
          <w:lang w:val="uk-UA"/>
        </w:rPr>
      </w:pP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подані </w:t>
      </w:r>
      <w:r w:rsidRPr="00D13025">
        <w:t>на веб-сторінці</w:t>
      </w:r>
      <w:r>
        <w:rPr>
          <w:lang w:val="uk-UA"/>
        </w:rPr>
        <w:t>:</w:t>
      </w:r>
    </w:p>
    <w:p w:rsidR="00A816E8" w:rsidRDefault="00D13025" w:rsidP="00D13025">
      <w:pPr>
        <w:rPr>
          <w:color w:val="000000" w:themeColor="text1"/>
          <w:lang w:val="uk-UA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241935</wp:posOffset>
            </wp:positionH>
            <wp:positionV relativeFrom="margin">
              <wp:posOffset>1057275</wp:posOffset>
            </wp:positionV>
            <wp:extent cx="1106805" cy="1395095"/>
            <wp:effectExtent l="19050" t="0" r="0" b="0"/>
            <wp:wrapSquare wrapText="bothSides"/>
            <wp:docPr id="20" name="Рисунок 1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>
            <wp:extent cx="3657800" cy="1883147"/>
            <wp:effectExtent l="19050" t="0" r="0" b="0"/>
            <wp:docPr id="21" name="Рисунок 20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801" cy="18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31" w:rsidRDefault="00640E31" w:rsidP="00D13025">
      <w:pPr>
        <w:rPr>
          <w:color w:val="000000" w:themeColor="text1"/>
          <w:lang w:val="uk-UA"/>
        </w:rPr>
      </w:pPr>
      <w:r>
        <w:rPr>
          <w:i/>
          <w:lang w:val="uk-UA"/>
        </w:rPr>
        <w:t>Рис.6</w:t>
      </w:r>
      <w:r w:rsidRPr="002B6405">
        <w:rPr>
          <w:i/>
          <w:lang w:val="uk-UA"/>
        </w:rPr>
        <w:t xml:space="preserve"> Тимчасові розв’язки</w:t>
      </w:r>
      <w:r>
        <w:rPr>
          <w:color w:val="000000" w:themeColor="text1"/>
          <w:lang w:val="uk-UA"/>
        </w:rPr>
        <w:t xml:space="preserve">            </w:t>
      </w:r>
      <w:r>
        <w:rPr>
          <w:i/>
          <w:lang w:val="uk-UA"/>
        </w:rPr>
        <w:t>Рис.7</w:t>
      </w:r>
      <w:r w:rsidRPr="002B6405">
        <w:rPr>
          <w:i/>
          <w:lang w:val="uk-UA"/>
        </w:rPr>
        <w:t xml:space="preserve"> </w:t>
      </w:r>
      <w:r>
        <w:rPr>
          <w:i/>
          <w:lang w:val="uk-UA"/>
        </w:rPr>
        <w:t>Графік тимчасових</w:t>
      </w:r>
      <w:r w:rsidRPr="002B6405">
        <w:rPr>
          <w:i/>
          <w:lang w:val="uk-UA"/>
        </w:rPr>
        <w:t xml:space="preserve"> розв’язк</w:t>
      </w:r>
      <w:r>
        <w:rPr>
          <w:i/>
          <w:lang w:val="uk-UA"/>
        </w:rPr>
        <w:t>ів</w:t>
      </w:r>
    </w:p>
    <w:p w:rsidR="00D13025" w:rsidRDefault="00D13025" w:rsidP="00D13025">
      <w:pPr>
        <w:rPr>
          <w:lang w:val="uk-UA"/>
        </w:rPr>
      </w:pP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знайдені за допомогою алгоритму:</w:t>
      </w:r>
    </w:p>
    <w:p w:rsidR="00D13025" w:rsidRDefault="00D13025" w:rsidP="00D13025">
      <w:pPr>
        <w:rPr>
          <w:i/>
          <w:iCs/>
          <w:color w:val="000000" w:themeColor="text1"/>
          <w:lang w:val="uk-UA"/>
        </w:rPr>
      </w:pPr>
      <w:r>
        <w:rPr>
          <w:i/>
          <w:iCs/>
          <w:noProof/>
          <w:color w:val="000000" w:themeColor="text1"/>
        </w:rPr>
        <w:drawing>
          <wp:inline distT="0" distB="0" distL="0" distR="0">
            <wp:extent cx="4401165" cy="1819529"/>
            <wp:effectExtent l="19050" t="0" r="0" b="0"/>
            <wp:docPr id="22" name="Рисунок 2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31" w:rsidRDefault="00640E31" w:rsidP="00D13025">
      <w:pPr>
        <w:rPr>
          <w:i/>
          <w:lang w:val="uk-UA"/>
        </w:rPr>
      </w:pPr>
      <w:r>
        <w:rPr>
          <w:i/>
          <w:lang w:val="uk-UA"/>
        </w:rPr>
        <w:t xml:space="preserve">                                     </w:t>
      </w:r>
      <w:r w:rsidRPr="002B6405">
        <w:rPr>
          <w:i/>
          <w:lang w:val="uk-UA"/>
        </w:rPr>
        <w:t>Рис.</w:t>
      </w:r>
      <w:r>
        <w:rPr>
          <w:i/>
          <w:lang w:val="uk-UA"/>
        </w:rPr>
        <w:t>8</w:t>
      </w:r>
      <w:r w:rsidRPr="002B6405">
        <w:rPr>
          <w:i/>
          <w:lang w:val="uk-UA"/>
        </w:rPr>
        <w:t xml:space="preserve"> Фотокопія екрану</w:t>
      </w:r>
    </w:p>
    <w:p w:rsidR="00640E31" w:rsidRDefault="00640E31" w:rsidP="00D13025">
      <w:pPr>
        <w:rPr>
          <w:color w:val="000000" w:themeColor="text1"/>
          <w:lang w:val="uk-UA"/>
        </w:rPr>
      </w:pPr>
      <w:r w:rsidRPr="002C37B9">
        <w:rPr>
          <w:color w:val="000000" w:themeColor="text1"/>
          <w:lang w:val="uk-UA"/>
        </w:rPr>
        <w:t xml:space="preserve">Як можна побачити зі ScreenShot’ів, </w:t>
      </w:r>
      <w:r>
        <w:rPr>
          <w:color w:val="000000" w:themeColor="text1"/>
          <w:lang w:val="uk-UA"/>
        </w:rPr>
        <w:t>результати є достовірними.</w:t>
      </w:r>
    </w:p>
    <w:p w:rsidR="00640E31" w:rsidRDefault="00640E31" w:rsidP="00D13025">
      <w:pPr>
        <w:rPr>
          <w:i/>
          <w:iCs/>
          <w:color w:val="000000" w:themeColor="text1"/>
          <w:lang w:val="uk-UA"/>
        </w:rPr>
      </w:pPr>
    </w:p>
    <w:p w:rsidR="00D13025" w:rsidRDefault="00D13025" w:rsidP="00D13025">
      <w:pPr>
        <w:rPr>
          <w:lang w:val="uk-UA"/>
        </w:rPr>
      </w:pPr>
      <w:r w:rsidRPr="002B6405">
        <w:rPr>
          <w:lang w:val="uk-UA"/>
        </w:rPr>
        <w:t>Прикладна задача №</w:t>
      </w:r>
      <w:r w:rsidR="008855AD">
        <w:rPr>
          <w:lang w:val="uk-UA"/>
        </w:rPr>
        <w:t xml:space="preserve"> </w:t>
      </w:r>
      <w:r>
        <w:rPr>
          <w:lang w:val="uk-UA"/>
        </w:rPr>
        <w:t>4</w:t>
      </w:r>
      <w:r w:rsidRPr="002B6405">
        <w:rPr>
          <w:lang w:val="uk-UA"/>
        </w:rPr>
        <w:t>:</w:t>
      </w:r>
    </w:p>
    <w:p w:rsidR="00D13025" w:rsidRPr="00ED19F8" w:rsidRDefault="00D13025" w:rsidP="00D13025">
      <w:pPr>
        <w:rPr>
          <w:lang w:val="uk-UA"/>
        </w:rPr>
      </w:pPr>
      <w:r w:rsidRPr="00BB60D9">
        <w:rPr>
          <w:b/>
          <w:lang w:val="uk-UA"/>
        </w:rPr>
        <w:t>Вхідні дані</w:t>
      </w:r>
      <w:r>
        <w:rPr>
          <w:lang w:val="uk-UA"/>
        </w:rPr>
        <w:t>:</w:t>
      </w:r>
      <w:r w:rsidRPr="00BB60D9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 xml:space="preserve">, 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=0</m:t>
        </m:r>
      </m:oMath>
      <w:r w:rsidRPr="00D13025">
        <w:rPr>
          <w:lang w:val="uk-UA"/>
        </w:rPr>
        <w:t xml:space="preserve"> </w:t>
      </w:r>
      <w:r w:rsidRPr="00BB60D9">
        <w:rPr>
          <w:lang w:val="uk-UA"/>
        </w:rPr>
        <w:t xml:space="preserve">взято з </w:t>
      </w:r>
      <w:r w:rsidR="00ED19F8">
        <w:rPr>
          <w:lang w:val="uk-UA"/>
        </w:rPr>
        <w:t>Учебно-методического пособия по курсу Вычеслительная математика В.В. Демченко 2004 год</w:t>
      </w:r>
      <w:r w:rsidR="00640E31">
        <w:rPr>
          <w:lang w:val="uk-UA"/>
        </w:rPr>
        <w:t>, задание 1.</w:t>
      </w:r>
    </w:p>
    <w:p w:rsidR="00D13025" w:rsidRDefault="00D13025" w:rsidP="00D13025">
      <w:pPr>
        <w:rPr>
          <w:lang w:val="uk-UA"/>
        </w:rPr>
      </w:pP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знайдені за допомогою алгоритму:</w:t>
      </w:r>
    </w:p>
    <w:p w:rsidR="00D13025" w:rsidRPr="00ED19F8" w:rsidRDefault="00ED19F8" w:rsidP="00D13025">
      <w:pPr>
        <w:rPr>
          <w:i/>
          <w:iCs/>
          <w:color w:val="000000" w:themeColor="text1"/>
          <w:lang w:val="uk-UA"/>
        </w:rPr>
      </w:pPr>
      <w:r>
        <w:rPr>
          <w:i/>
          <w:iCs/>
          <w:noProof/>
          <w:color w:val="000000" w:themeColor="text1"/>
        </w:rPr>
        <w:drawing>
          <wp:inline distT="0" distB="0" distL="0" distR="0">
            <wp:extent cx="4934639" cy="2143424"/>
            <wp:effectExtent l="19050" t="0" r="0" b="0"/>
            <wp:docPr id="29" name="Рисунок 2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F8" w:rsidRPr="00640E31" w:rsidRDefault="00640E31" w:rsidP="00ED19F8">
      <w:r>
        <w:rPr>
          <w:i/>
          <w:lang w:val="uk-UA"/>
        </w:rPr>
        <w:t xml:space="preserve">                                           </w:t>
      </w:r>
      <w:r w:rsidRPr="002B6405">
        <w:rPr>
          <w:i/>
          <w:lang w:val="uk-UA"/>
        </w:rPr>
        <w:t>Рис.</w:t>
      </w:r>
      <w:r>
        <w:rPr>
          <w:i/>
          <w:lang w:val="uk-UA"/>
        </w:rPr>
        <w:t xml:space="preserve">9 </w:t>
      </w:r>
      <w:r w:rsidRPr="002B6405">
        <w:rPr>
          <w:i/>
          <w:lang w:val="uk-UA"/>
        </w:rPr>
        <w:t>Фотокопія екрану</w:t>
      </w:r>
    </w:p>
    <w:p w:rsidR="00ED19F8" w:rsidRPr="00640E31" w:rsidRDefault="00640E31" w:rsidP="00ED19F8">
      <w:r w:rsidRPr="002C37B9">
        <w:rPr>
          <w:color w:val="000000" w:themeColor="text1"/>
          <w:lang w:val="uk-UA"/>
        </w:rPr>
        <w:t xml:space="preserve">Як можна побачити зі ScreenShot’ів, </w:t>
      </w:r>
      <w:r>
        <w:rPr>
          <w:color w:val="000000" w:themeColor="text1"/>
          <w:lang w:val="uk-UA"/>
        </w:rPr>
        <w:t>результати є достовірними.</w:t>
      </w:r>
    </w:p>
    <w:p w:rsidR="00ED19F8" w:rsidRPr="00640E31" w:rsidRDefault="00ED19F8" w:rsidP="00ED19F8"/>
    <w:p w:rsidR="00ED19F8" w:rsidRPr="00640E31" w:rsidRDefault="00ED19F8" w:rsidP="00ED19F8"/>
    <w:p w:rsidR="00ED19F8" w:rsidRDefault="00ED19F8" w:rsidP="00ED19F8">
      <w:pPr>
        <w:rPr>
          <w:lang w:val="uk-UA"/>
        </w:rPr>
      </w:pPr>
    </w:p>
    <w:p w:rsidR="00640E31" w:rsidRPr="00640E31" w:rsidRDefault="00640E31" w:rsidP="00ED19F8">
      <w:pPr>
        <w:rPr>
          <w:lang w:val="uk-UA"/>
        </w:rPr>
      </w:pPr>
    </w:p>
    <w:p w:rsidR="00ED19F8" w:rsidRPr="00640E31" w:rsidRDefault="00ED19F8" w:rsidP="00ED19F8"/>
    <w:p w:rsidR="00640E31" w:rsidRDefault="00640E31" w:rsidP="00ED19F8">
      <w:pPr>
        <w:rPr>
          <w:lang w:val="uk-UA"/>
        </w:rPr>
      </w:pPr>
    </w:p>
    <w:p w:rsidR="00ED19F8" w:rsidRDefault="00ED19F8" w:rsidP="00ED19F8">
      <w:pPr>
        <w:rPr>
          <w:lang w:val="uk-UA"/>
        </w:rPr>
      </w:pPr>
      <w:r w:rsidRPr="002B6405">
        <w:rPr>
          <w:lang w:val="uk-UA"/>
        </w:rPr>
        <w:lastRenderedPageBreak/>
        <w:t>Прикладна задача №</w:t>
      </w:r>
      <w:r w:rsidR="008855AD">
        <w:rPr>
          <w:lang w:val="uk-UA"/>
        </w:rPr>
        <w:t xml:space="preserve"> </w:t>
      </w:r>
      <w:r w:rsidRPr="00ED19F8">
        <w:t>5</w:t>
      </w:r>
      <w:r w:rsidRPr="002B6405">
        <w:rPr>
          <w:lang w:val="uk-UA"/>
        </w:rPr>
        <w:t>:</w:t>
      </w:r>
    </w:p>
    <w:p w:rsidR="00ED19F8" w:rsidRPr="00ED19F8" w:rsidRDefault="00ED19F8" w:rsidP="00ED19F8">
      <w:pPr>
        <w:rPr>
          <w:lang w:val="uk-UA"/>
        </w:rPr>
      </w:pPr>
      <w:r w:rsidRPr="00BB60D9">
        <w:rPr>
          <w:b/>
          <w:lang w:val="uk-UA"/>
        </w:rPr>
        <w:t>Вхідні дані</w:t>
      </w:r>
      <w:r>
        <w:rPr>
          <w:lang w:val="uk-UA"/>
        </w:rPr>
        <w:t>:</w:t>
      </w:r>
      <w:r w:rsidRPr="00BB60D9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y-</m:t>
            </m:r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xy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uk-UA"/>
              </w:rPr>
              <m:t>x</m:t>
            </m:r>
          </m:den>
        </m:f>
        <m:r>
          <w:rPr>
            <w:rFonts w:ascii="Cambria Math" w:hAnsi="Cambria Math"/>
            <w:lang w:val="uk-UA"/>
          </w:rPr>
          <m:t xml:space="preserve">, 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=0</m:t>
        </m:r>
      </m:oMath>
      <w:r w:rsidRPr="00D13025">
        <w:rPr>
          <w:lang w:val="uk-UA"/>
        </w:rPr>
        <w:t xml:space="preserve"> </w:t>
      </w:r>
      <w:r w:rsidRPr="00BB60D9">
        <w:rPr>
          <w:lang w:val="uk-UA"/>
        </w:rPr>
        <w:t xml:space="preserve">взято з </w:t>
      </w:r>
      <w:r>
        <w:rPr>
          <w:lang w:val="uk-UA"/>
        </w:rPr>
        <w:t>Учебно-методического пособия по курсу Вычеслительная математика В.В. Демченко 2004 год</w:t>
      </w:r>
      <w:r w:rsidR="00640E31">
        <w:rPr>
          <w:lang w:val="uk-UA"/>
        </w:rPr>
        <w:t>, задание 8.</w:t>
      </w:r>
    </w:p>
    <w:p w:rsidR="00ED19F8" w:rsidRDefault="00ED19F8" w:rsidP="00ED19F8">
      <w:pPr>
        <w:rPr>
          <w:lang w:val="uk-UA"/>
        </w:rPr>
      </w:pP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знайдені за допомогою алгоритму:</w:t>
      </w:r>
    </w:p>
    <w:p w:rsidR="00ED19F8" w:rsidRDefault="00640E31" w:rsidP="00ED19F8">
      <w:pPr>
        <w:rPr>
          <w:i/>
          <w:iCs/>
          <w:color w:val="000000" w:themeColor="text1"/>
          <w:lang w:val="uk-UA"/>
        </w:rPr>
      </w:pPr>
      <w:r>
        <w:rPr>
          <w:i/>
          <w:iCs/>
          <w:noProof/>
          <w:color w:val="000000" w:themeColor="text1"/>
        </w:rPr>
        <w:drawing>
          <wp:inline distT="0" distB="0" distL="0" distR="0">
            <wp:extent cx="4172533" cy="2143424"/>
            <wp:effectExtent l="19050" t="0" r="0" b="0"/>
            <wp:docPr id="33" name="Рисунок 3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31" w:rsidRDefault="00640E31" w:rsidP="00ED19F8">
      <w:pPr>
        <w:rPr>
          <w:i/>
          <w:lang w:val="uk-UA"/>
        </w:rPr>
      </w:pPr>
      <w:r>
        <w:rPr>
          <w:i/>
          <w:lang w:val="uk-UA"/>
        </w:rPr>
        <w:t xml:space="preserve">                                   </w:t>
      </w:r>
      <w:r w:rsidRPr="002B6405">
        <w:rPr>
          <w:i/>
          <w:lang w:val="uk-UA"/>
        </w:rPr>
        <w:t>Рис.</w:t>
      </w:r>
      <w:r>
        <w:rPr>
          <w:i/>
          <w:lang w:val="uk-UA"/>
        </w:rPr>
        <w:t>10</w:t>
      </w:r>
      <w:r w:rsidRPr="002B6405">
        <w:rPr>
          <w:i/>
          <w:lang w:val="uk-UA"/>
        </w:rPr>
        <w:t xml:space="preserve"> Фотокопія екрану</w:t>
      </w:r>
    </w:p>
    <w:p w:rsidR="00640E31" w:rsidRDefault="00640E31" w:rsidP="00ED19F8">
      <w:pPr>
        <w:rPr>
          <w:color w:val="000000" w:themeColor="text1"/>
          <w:lang w:val="uk-UA"/>
        </w:rPr>
      </w:pPr>
      <w:r w:rsidRPr="002C37B9">
        <w:rPr>
          <w:color w:val="000000" w:themeColor="text1"/>
          <w:lang w:val="uk-UA"/>
        </w:rPr>
        <w:t xml:space="preserve">Як можна побачити зі ScreenShot’ів, </w:t>
      </w:r>
      <w:r>
        <w:rPr>
          <w:color w:val="000000" w:themeColor="text1"/>
          <w:lang w:val="uk-UA"/>
        </w:rPr>
        <w:t>результати є достовірними.</w:t>
      </w:r>
    </w:p>
    <w:p w:rsidR="00640E31" w:rsidRPr="00640E31" w:rsidRDefault="00640E31" w:rsidP="00ED19F8">
      <w:pPr>
        <w:rPr>
          <w:i/>
          <w:iCs/>
          <w:color w:val="000000" w:themeColor="text1"/>
          <w:lang w:val="uk-UA"/>
        </w:rPr>
      </w:pPr>
    </w:p>
    <w:p w:rsidR="00ED19F8" w:rsidRDefault="00ED19F8" w:rsidP="00ED19F8">
      <w:pPr>
        <w:rPr>
          <w:lang w:val="uk-UA"/>
        </w:rPr>
      </w:pPr>
      <w:r w:rsidRPr="002B6405">
        <w:rPr>
          <w:lang w:val="uk-UA"/>
        </w:rPr>
        <w:t>Прикладна задача №</w:t>
      </w:r>
      <w:r w:rsidR="008855AD">
        <w:rPr>
          <w:lang w:val="uk-UA"/>
        </w:rPr>
        <w:t xml:space="preserve"> </w:t>
      </w:r>
      <w:r w:rsidR="00640E31" w:rsidRPr="00640E31">
        <w:t>6</w:t>
      </w:r>
      <w:r w:rsidRPr="002B6405">
        <w:rPr>
          <w:lang w:val="uk-UA"/>
        </w:rPr>
        <w:t>:</w:t>
      </w:r>
    </w:p>
    <w:p w:rsidR="00ED19F8" w:rsidRPr="00640E31" w:rsidRDefault="00ED19F8" w:rsidP="00ED19F8">
      <w:r w:rsidRPr="00BB60D9">
        <w:rPr>
          <w:b/>
          <w:lang w:val="uk-UA"/>
        </w:rPr>
        <w:t>Вхідні дані</w:t>
      </w:r>
      <w:r>
        <w:rPr>
          <w:lang w:val="uk-UA"/>
        </w:rPr>
        <w:t>:</w:t>
      </w:r>
      <w:r w:rsidRPr="00BB60D9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+3xy-2x</m:t>
            </m:r>
          </m:num>
          <m:den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uk-UA"/>
          </w:rPr>
          <m:t xml:space="preserve">, 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=0</m:t>
        </m:r>
      </m:oMath>
      <w:r w:rsidRPr="00D13025">
        <w:rPr>
          <w:lang w:val="uk-UA"/>
        </w:rPr>
        <w:t xml:space="preserve"> </w:t>
      </w:r>
      <w:r w:rsidRPr="00BB60D9">
        <w:rPr>
          <w:lang w:val="uk-UA"/>
        </w:rPr>
        <w:t xml:space="preserve">взято з </w:t>
      </w:r>
      <w:r>
        <w:rPr>
          <w:lang w:val="uk-UA"/>
        </w:rPr>
        <w:t>Учебно-методического пособия по курсу Вычеслительная математика В.В. Демченко 2004 год</w:t>
      </w:r>
      <w:r w:rsidR="00640E31" w:rsidRPr="00640E31">
        <w:t>, задание 10</w:t>
      </w:r>
      <w:r w:rsidR="00640E31">
        <w:t>.</w:t>
      </w:r>
    </w:p>
    <w:p w:rsidR="00ED19F8" w:rsidRDefault="00ED19F8" w:rsidP="00ED19F8">
      <w:pPr>
        <w:rPr>
          <w:lang w:val="uk-UA"/>
        </w:rPr>
      </w:pPr>
      <w:r w:rsidRPr="00BB60D9">
        <w:rPr>
          <w:b/>
          <w:lang w:val="uk-UA"/>
        </w:rPr>
        <w:t>Вихідні дані</w:t>
      </w:r>
      <w:r>
        <w:rPr>
          <w:lang w:val="uk-UA"/>
        </w:rPr>
        <w:t xml:space="preserve"> знайдені за допомогою алгоритму:</w:t>
      </w:r>
    </w:p>
    <w:p w:rsidR="00ED19F8" w:rsidRPr="00ED19F8" w:rsidRDefault="00640E31" w:rsidP="00ED19F8">
      <w:pPr>
        <w:rPr>
          <w:i/>
          <w:iCs/>
          <w:color w:val="000000" w:themeColor="text1"/>
          <w:lang w:val="en-US"/>
        </w:rPr>
      </w:pPr>
      <w:r>
        <w:rPr>
          <w:i/>
          <w:iCs/>
          <w:noProof/>
          <w:color w:val="000000" w:themeColor="text1"/>
        </w:rPr>
        <w:drawing>
          <wp:inline distT="0" distB="0" distL="0" distR="0">
            <wp:extent cx="5077534" cy="2162477"/>
            <wp:effectExtent l="19050" t="0" r="8816" b="0"/>
            <wp:docPr id="34" name="Рисунок 3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25" w:rsidRDefault="00640E31" w:rsidP="00D13025">
      <w:pPr>
        <w:rPr>
          <w:i/>
          <w:lang w:val="uk-UA"/>
        </w:rPr>
      </w:pPr>
      <w:r>
        <w:rPr>
          <w:i/>
          <w:lang w:val="uk-UA"/>
        </w:rPr>
        <w:t xml:space="preserve">                                               </w:t>
      </w:r>
      <w:r w:rsidRPr="002B6405">
        <w:rPr>
          <w:i/>
          <w:lang w:val="uk-UA"/>
        </w:rPr>
        <w:t>Рис.</w:t>
      </w:r>
      <w:r>
        <w:rPr>
          <w:i/>
          <w:lang w:val="uk-UA"/>
        </w:rPr>
        <w:t>11</w:t>
      </w:r>
      <w:r w:rsidRPr="002B6405">
        <w:rPr>
          <w:i/>
          <w:lang w:val="uk-UA"/>
        </w:rPr>
        <w:t xml:space="preserve"> Фотокопія екрану</w:t>
      </w:r>
    </w:p>
    <w:p w:rsidR="00640E31" w:rsidRPr="00D13025" w:rsidRDefault="00640E31" w:rsidP="00D13025">
      <w:pPr>
        <w:rPr>
          <w:i/>
          <w:iCs/>
          <w:color w:val="000000" w:themeColor="text1"/>
          <w:lang w:val="uk-UA"/>
        </w:rPr>
      </w:pPr>
      <w:r w:rsidRPr="002C37B9">
        <w:rPr>
          <w:color w:val="000000" w:themeColor="text1"/>
          <w:lang w:val="uk-UA"/>
        </w:rPr>
        <w:t xml:space="preserve">Як можна побачити зі ScreenShot’ів, </w:t>
      </w:r>
      <w:r>
        <w:rPr>
          <w:color w:val="000000" w:themeColor="text1"/>
          <w:lang w:val="uk-UA"/>
        </w:rPr>
        <w:t>результати є достовірними.</w:t>
      </w:r>
    </w:p>
    <w:p w:rsidR="00A816E8" w:rsidRDefault="00F96016" w:rsidP="00A816E8">
      <w:pPr>
        <w:pageBreakBefore/>
        <w:jc w:val="center"/>
      </w:pPr>
      <w:bookmarkStart w:id="528" w:name="_Toc359228216"/>
      <w:bookmarkStart w:id="529" w:name="_Toc295465145"/>
      <w:r>
        <w:rPr>
          <w:lang w:val="en-US" w:eastAsia="en-US" w:bidi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17.15pt;margin-top:154.2pt;width:237.95pt;height:24.25pt;z-index:251679744" o:allowincell="f" stroked="f">
            <v:textbox style="mso-next-textbox:#_x0000_s1063" inset="0,0,0,0">
              <w:txbxContent>
                <w:p w:rsidR="008855AD" w:rsidRDefault="008855AD" w:rsidP="00A816E8">
                  <w:pPr>
                    <w:pStyle w:val="7"/>
                    <w:jc w:val="left"/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lang w:val="en-US" w:eastAsia="en-US" w:bidi="en-US"/>
        </w:rPr>
        <w:pict>
          <v:shape id="_x0000_s1059" type="#_x0000_t202" style="position:absolute;left:0;text-align:left;margin-left:426.3pt;margin-top:106.85pt;width:13.85pt;height:13.8pt;z-index:251677696" o:allowincell="f" stroked="f">
            <v:textbox style="mso-next-textbox:#_x0000_s1059" inset="0,0,0,0">
              <w:txbxContent>
                <w:p w:rsidR="008855AD" w:rsidRDefault="008855AD" w:rsidP="00A816E8">
                  <w:pPr>
                    <w:rPr>
                      <w:lang w:val="uk-UA"/>
                    </w:rPr>
                  </w:pPr>
                </w:p>
              </w:txbxContent>
            </v:textbox>
          </v:shape>
        </w:pict>
      </w:r>
    </w:p>
    <w:p w:rsidR="00A816E8" w:rsidRPr="00863A4F" w:rsidRDefault="00A816E8" w:rsidP="00A816E8">
      <w:pPr>
        <w:rPr>
          <w:lang w:val="uk-UA"/>
        </w:rPr>
      </w:pPr>
    </w:p>
    <w:p w:rsidR="00A816E8" w:rsidRPr="000A039D" w:rsidRDefault="00A816E8" w:rsidP="00A816E8"/>
    <w:p w:rsidR="00A816E8" w:rsidRPr="000A039D" w:rsidRDefault="00F96016" w:rsidP="00A816E8">
      <w:r>
        <w:rPr>
          <w:lang w:val="en-US" w:eastAsia="en-US" w:bidi="en-US"/>
        </w:rPr>
        <w:pict>
          <v:shape id="_x0000_s1047" type="#_x0000_t202" style="position:absolute;margin-left:305.15pt;margin-top:11.9pt;width:160.95pt;height:19.1pt;z-index:251671552" o:allowincell="f" stroked="f">
            <v:textbox style="mso-next-textbox:#_x0000_s1047" inset="0,0,0,0">
              <w:txbxContent>
                <w:p w:rsidR="008855AD" w:rsidRDefault="008855AD" w:rsidP="00A816E8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ЗАТВЕРДЖУЮ</w:t>
                  </w:r>
                  <w:r>
                    <w:t>:</w:t>
                  </w:r>
                </w:p>
              </w:txbxContent>
            </v:textbox>
          </v:shape>
        </w:pict>
      </w:r>
    </w:p>
    <w:p w:rsidR="00A816E8" w:rsidRPr="000A039D" w:rsidRDefault="00A816E8" w:rsidP="00A816E8"/>
    <w:p w:rsidR="00A816E8" w:rsidRPr="000A039D" w:rsidRDefault="00F96016" w:rsidP="00A816E8">
      <w:r>
        <w:rPr>
          <w:lang w:val="en-US" w:eastAsia="en-US" w:bidi="en-US"/>
        </w:rPr>
        <w:pict>
          <v:group id="_x0000_s1048" style="position:absolute;margin-left:296.8pt;margin-top:2.8pt;width:184.2pt;height:21.7pt;z-index:251672576" coordorigin="7885,3094" coordsize="2865,322" o:allowincell="f">
            <v:shape id="_x0000_s1049" type="#_x0000_t202" style="position:absolute;left:7885;top:3094;width:2865;height:322" stroked="f">
              <v:textbox style="mso-next-textbox:#_x0000_s1049" inset="0,0,0,0">
                <w:txbxContent>
                  <w:p w:rsidR="008855AD" w:rsidRPr="008855AD" w:rsidRDefault="008855AD" w:rsidP="008855AD">
                    <w:pPr>
                      <w:jc w:val="center"/>
                      <w:rPr>
                        <w:i/>
                        <w:spacing w:val="-12"/>
                        <w:sz w:val="28"/>
                        <w:lang w:val="uk-UA"/>
                      </w:rPr>
                    </w:pPr>
                    <w:r>
                      <w:rPr>
                        <w:i/>
                        <w:spacing w:val="-12"/>
                        <w:sz w:val="28"/>
                        <w:lang w:val="uk-UA"/>
                      </w:rPr>
                      <w:t>доц.Т.В. Ковалюк</w:t>
                    </w:r>
                  </w:p>
                </w:txbxContent>
              </v:textbox>
            </v:shape>
            <v:line id="_x0000_s1050" style="position:absolute" from="7885,3403" to="10750,3403"/>
          </v:group>
        </w:pict>
      </w:r>
    </w:p>
    <w:p w:rsidR="00A816E8" w:rsidRPr="000A039D" w:rsidRDefault="00A816E8" w:rsidP="00A816E8"/>
    <w:p w:rsidR="00A816E8" w:rsidRPr="000A039D" w:rsidRDefault="00F96016" w:rsidP="00A816E8">
      <w:r>
        <w:rPr>
          <w:lang w:val="en-US" w:eastAsia="en-US" w:bidi="en-US"/>
        </w:rPr>
        <w:pict>
          <v:group id="_x0000_s1052" style="position:absolute;margin-left:307.2pt;margin-top:3.8pt;width:19.3pt;height:15.05pt;z-index:251674624" coordorigin="7885,3094" coordsize="2865,322" o:allowincell="f">
            <v:shape id="_x0000_s1053" type="#_x0000_t202" style="position:absolute;left:7885;top:3094;width:2865;height:322" stroked="f">
              <v:textbox style="mso-next-textbox:#_x0000_s1053" inset="0,0,0,0">
                <w:txbxContent>
                  <w:p w:rsidR="008855AD" w:rsidRDefault="008855AD" w:rsidP="00A816E8">
                    <w:pPr>
                      <w:jc w:val="center"/>
                      <w:rPr>
                        <w:i/>
                        <w:sz w:val="28"/>
                        <w:lang w:val="uk-UA"/>
                      </w:rPr>
                    </w:pPr>
                  </w:p>
                </w:txbxContent>
              </v:textbox>
            </v:shape>
            <v:line id="_x0000_s1054" style="position:absolute" from="7885,3403" to="10750,3403"/>
          </v:group>
        </w:pict>
      </w:r>
      <w:r>
        <w:rPr>
          <w:lang w:val="en-US" w:eastAsia="en-US" w:bidi="en-US"/>
        </w:rPr>
        <w:pict>
          <v:shape id="_x0000_s1055" type="#_x0000_t202" style="position:absolute;margin-left:327.8pt;margin-top:3.8pt;width:6.5pt;height:13.8pt;z-index:251675648" o:allowincell="f" stroked="f">
            <v:textbox style="mso-next-textbox:#_x0000_s1055" inset="0,0,0,0">
              <w:txbxContent>
                <w:p w:rsidR="008855AD" w:rsidRDefault="008855AD" w:rsidP="00A816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»</w:t>
                  </w:r>
                </w:p>
              </w:txbxContent>
            </v:textbox>
          </v:shape>
        </w:pict>
      </w:r>
      <w:r>
        <w:rPr>
          <w:lang w:val="en-US" w:eastAsia="en-US" w:bidi="en-US"/>
        </w:rPr>
        <w:pict>
          <v:shape id="_x0000_s1051" type="#_x0000_t202" style="position:absolute;margin-left:298.65pt;margin-top:4.5pt;width:6.5pt;height:13.8pt;z-index:251673600" o:allowincell="f" stroked="f">
            <v:textbox style="mso-next-textbox:#_x0000_s1051" inset="0,0,0,0">
              <w:txbxContent>
                <w:p w:rsidR="008855AD" w:rsidRDefault="008855AD" w:rsidP="00A816E8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«</w:t>
                  </w:r>
                </w:p>
              </w:txbxContent>
            </v:textbox>
          </v:shape>
        </w:pict>
      </w:r>
      <w:r>
        <w:rPr>
          <w:lang w:val="en-US" w:eastAsia="en-US" w:bidi="en-US"/>
        </w:rPr>
        <w:pict>
          <v:group id="_x0000_s1060" style="position:absolute;margin-left:434pt;margin-top:1.05pt;width:51.35pt;height:17.25pt;z-index:251678720" coordorigin="7885,3094" coordsize="2865,322" o:allowincell="f">
            <v:shape id="_x0000_s1061" type="#_x0000_t202" style="position:absolute;left:7885;top:3094;width:2865;height:322" stroked="f">
              <v:textbox style="mso-next-textbox:#_x0000_s1061" inset="0,0,0,0">
                <w:txbxContent>
                  <w:p w:rsidR="008855AD" w:rsidRPr="00463F18" w:rsidRDefault="008855AD" w:rsidP="00A816E8">
                    <w:pPr>
                      <w:pStyle w:val="33"/>
                      <w:ind w:firstLine="0"/>
                      <w:rPr>
                        <w:sz w:val="24"/>
                        <w:szCs w:val="24"/>
                        <w:lang w:val="uk-UA"/>
                      </w:rPr>
                    </w:pPr>
                    <w:r>
                      <w:rPr>
                        <w:sz w:val="24"/>
                        <w:szCs w:val="24"/>
                        <w:lang w:val="uk-UA"/>
                      </w:rPr>
                      <w:t xml:space="preserve">  2016 р.</w:t>
                    </w:r>
                  </w:p>
                </w:txbxContent>
              </v:textbox>
            </v:shape>
            <v:line id="_x0000_s1062" style="position:absolute" from="7885,3403" to="10750,3403"/>
          </v:group>
        </w:pict>
      </w:r>
      <w:r>
        <w:rPr>
          <w:lang w:val="en-US" w:eastAsia="en-US" w:bidi="en-US"/>
        </w:rPr>
        <w:pict>
          <v:group id="_x0000_s1056" style="position:absolute;margin-left:334.3pt;margin-top:5.5pt;width:93.3pt;height:13.35pt;z-index:251676672" coordorigin="7885,3094" coordsize="2865,322" o:allowincell="f">
            <v:shape id="_x0000_s1057" type="#_x0000_t202" style="position:absolute;left:7885;top:3094;width:2865;height:322" stroked="f">
              <v:textbox style="mso-next-textbox:#_x0000_s1057" inset="0,0,0,0">
                <w:txbxContent>
                  <w:p w:rsidR="008855AD" w:rsidRPr="00E46602" w:rsidRDefault="008855AD" w:rsidP="00A816E8">
                    <w:pPr>
                      <w:jc w:val="center"/>
                      <w:rPr>
                        <w:i/>
                        <w:sz w:val="28"/>
                        <w:lang w:val="uk-UA"/>
                      </w:rPr>
                    </w:pPr>
                    <w:r>
                      <w:rPr>
                        <w:i/>
                        <w:sz w:val="28"/>
                        <w:lang w:val="uk-UA"/>
                      </w:rPr>
                      <w:t>червня</w:t>
                    </w:r>
                  </w:p>
                </w:txbxContent>
              </v:textbox>
            </v:shape>
            <v:line id="_x0000_s1058" style="position:absolute" from="7885,3403" to="10750,3403"/>
          </v:group>
        </w:pict>
      </w:r>
    </w:p>
    <w:p w:rsidR="00A816E8" w:rsidRPr="000A039D" w:rsidRDefault="00A816E8" w:rsidP="00A816E8"/>
    <w:p w:rsidR="00A816E8" w:rsidRPr="000A039D" w:rsidRDefault="00A816E8" w:rsidP="00A816E8"/>
    <w:p w:rsidR="00A816E8" w:rsidRPr="000A039D" w:rsidRDefault="00A816E8" w:rsidP="00A816E8"/>
    <w:p w:rsidR="00A816E8" w:rsidRPr="000A039D" w:rsidRDefault="00A816E8" w:rsidP="00A816E8"/>
    <w:p w:rsidR="00A816E8" w:rsidRPr="000A039D" w:rsidRDefault="00A816E8" w:rsidP="00A816E8"/>
    <w:p w:rsidR="00A816E8" w:rsidRPr="005A7E25" w:rsidRDefault="00A816E8" w:rsidP="00A816E8">
      <w:r>
        <w:tab/>
      </w:r>
    </w:p>
    <w:p w:rsidR="00A816E8" w:rsidRPr="005A7E25" w:rsidRDefault="00A816E8" w:rsidP="00A816E8"/>
    <w:p w:rsidR="00A816E8" w:rsidRPr="005A7E25" w:rsidRDefault="00F96016" w:rsidP="00A816E8">
      <w:r>
        <w:rPr>
          <w:lang w:val="en-US" w:eastAsia="en-US" w:bidi="en-US"/>
        </w:rPr>
        <w:pict>
          <v:group id="_x0000_s1032" style="position:absolute;margin-left:30.85pt;margin-top:.7pt;width:435.25pt;height:222.9pt;z-index:251668480" coordorigin="2508,5647" coordsize="6840,625" o:allowincell="f">
            <v:shape id="_x0000_s1033" type="#_x0000_t202" style="position:absolute;left:2519;top:5996;width:6817;height:276" stroked="f">
              <v:textbox style="mso-next-textbox:#_x0000_s1033" inset="0,0,0,0">
                <w:txbxContent>
                  <w:p w:rsidR="008855AD" w:rsidRPr="00863A4F" w:rsidRDefault="008855AD" w:rsidP="00A816E8">
                    <w:pPr>
                      <w:spacing w:before="60"/>
                      <w:rPr>
                        <w:lang w:val="uk-UA"/>
                      </w:rPr>
                    </w:pPr>
                  </w:p>
                </w:txbxContent>
              </v:textbox>
            </v:shape>
            <v:group id="_x0000_s1034" style="position:absolute;left:2508;top:5647;width:6840;height:383" coordorigin="2508,5647" coordsize="6840,383">
              <v:shape id="_x0000_s1035" type="#_x0000_t202" style="position:absolute;left:2508;top:5647;width:6840;height:383" stroked="f">
                <v:textbox style="mso-next-textbox:#_x0000_s1035" inset="0,0,0,0">
                  <w:txbxContent>
                    <w:p w:rsidR="008855AD" w:rsidRDefault="008855AD" w:rsidP="00A816E8">
                      <w:pPr>
                        <w:ind w:left="1416"/>
                        <w:rPr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sz w:val="32"/>
                          <w:szCs w:val="32"/>
                          <w:lang w:val="uk-UA"/>
                        </w:rPr>
                        <w:t xml:space="preserve">        КЕРІВНИЦТВО КОРИСТУВАЧА</w:t>
                      </w:r>
                    </w:p>
                    <w:p w:rsidR="008855AD" w:rsidRDefault="008855AD" w:rsidP="00A816E8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</w:p>
                    <w:p w:rsidR="008855AD" w:rsidRPr="000A039D" w:rsidRDefault="008855AD" w:rsidP="00A816E8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8855AD" w:rsidRDefault="008855AD" w:rsidP="00A816E8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Розрахунково – графічної роботи</w:t>
                      </w:r>
                    </w:p>
                    <w:p w:rsidR="008855AD" w:rsidRPr="00463F18" w:rsidRDefault="008855AD" w:rsidP="00A816E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8855AD" w:rsidRPr="00863A4F" w:rsidRDefault="008855AD" w:rsidP="00A816E8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 теми: «Розв’язання диференційних рівнянь</w:t>
                      </w:r>
                      <w:r w:rsidRPr="00863A4F">
                        <w:rPr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</v:shape>
              <v:line id="_x0000_s1036" style="position:absolute" from="2508,5990" to="9348,5990"/>
            </v:group>
          </v:group>
        </w:pict>
      </w:r>
    </w:p>
    <w:p w:rsidR="00A816E8" w:rsidRPr="005A7E25" w:rsidRDefault="00A816E8" w:rsidP="00A816E8"/>
    <w:p w:rsidR="00A816E8" w:rsidRPr="005A7E25" w:rsidRDefault="00A816E8" w:rsidP="00A816E8"/>
    <w:p w:rsidR="00A816E8" w:rsidRPr="005A7E25" w:rsidRDefault="00A816E8" w:rsidP="00A816E8"/>
    <w:p w:rsidR="00A816E8" w:rsidRPr="005A7E25" w:rsidRDefault="00A816E8" w:rsidP="00A816E8"/>
    <w:p w:rsidR="00A816E8" w:rsidRPr="005A7E25" w:rsidRDefault="00A816E8" w:rsidP="00A816E8"/>
    <w:p w:rsidR="00A816E8" w:rsidRPr="005A7E25" w:rsidRDefault="00A816E8" w:rsidP="00A816E8"/>
    <w:p w:rsidR="00A816E8" w:rsidRPr="005A7E25" w:rsidRDefault="00A816E8" w:rsidP="00A816E8"/>
    <w:p w:rsidR="00A816E8" w:rsidRPr="005A7E25" w:rsidRDefault="00A816E8" w:rsidP="00A816E8"/>
    <w:p w:rsidR="00A816E8" w:rsidRPr="005A7E25" w:rsidRDefault="00F96016" w:rsidP="00A816E8">
      <w:r>
        <w:rPr>
          <w:lang w:val="en-US" w:eastAsia="en-US" w:bidi="en-US"/>
        </w:rPr>
        <w:pict>
          <v:group id="_x0000_s1037" style="position:absolute;margin-left:117.15pt;margin-top:9.3pt;width:247.85pt;height:44.15pt;z-index:251669504" coordorigin="2508,5647" coordsize="6840,625" o:allowincell="f">
            <v:shape id="_x0000_s1038" type="#_x0000_t202" style="position:absolute;left:2519;top:5996;width:6817;height:276" stroked="f">
              <v:textbox style="mso-next-textbox:#_x0000_s1038" inset="0,0,0,0">
                <w:txbxContent>
                  <w:p w:rsidR="008855AD" w:rsidRDefault="008855AD" w:rsidP="00A816E8">
                    <w:pPr>
                      <w:jc w:val="center"/>
                    </w:pPr>
                    <w:r>
                      <w:t>(</w:t>
                    </w:r>
                    <w:r>
                      <w:rPr>
                        <w:lang w:val="uk-UA"/>
                      </w:rPr>
                      <w:t>Вид носія даних</w:t>
                    </w:r>
                    <w:r>
                      <w:t>)</w:t>
                    </w:r>
                  </w:p>
                </w:txbxContent>
              </v:textbox>
            </v:shape>
            <v:group id="_x0000_s1039" style="position:absolute;left:2508;top:5647;width:6840;height:383" coordorigin="2508,5647" coordsize="6840,383">
              <v:shape id="_x0000_s1040" type="#_x0000_t202" style="position:absolute;left:2508;top:5647;width:6840;height:383" stroked="f">
                <v:textbox style="mso-next-textbox:#_x0000_s1040" inset="0,0,0,0">
                  <w:txbxContent>
                    <w:p w:rsidR="008855AD" w:rsidRPr="00863A4F" w:rsidRDefault="008855AD" w:rsidP="00A816E8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lang w:val="uk-UA"/>
                        </w:rPr>
                        <w:t>CD-R диск</w:t>
                      </w:r>
                    </w:p>
                  </w:txbxContent>
                </v:textbox>
              </v:shape>
              <v:line id="_x0000_s1041" style="position:absolute" from="2508,5990" to="9348,5990"/>
            </v:group>
          </v:group>
        </w:pict>
      </w:r>
    </w:p>
    <w:p w:rsidR="00A816E8" w:rsidRPr="005A7E25" w:rsidRDefault="00A816E8" w:rsidP="00A816E8"/>
    <w:p w:rsidR="00A816E8" w:rsidRPr="005A7E25" w:rsidRDefault="00A816E8" w:rsidP="00A816E8"/>
    <w:p w:rsidR="00A816E8" w:rsidRPr="005A7E25" w:rsidRDefault="00A816E8" w:rsidP="00A816E8"/>
    <w:p w:rsidR="00A816E8" w:rsidRPr="005A7E25" w:rsidRDefault="00F96016" w:rsidP="00A816E8">
      <w:r>
        <w:rPr>
          <w:lang w:val="en-US" w:eastAsia="en-US" w:bidi="en-US"/>
        </w:rPr>
        <w:pict>
          <v:group id="_x0000_s1042" style="position:absolute;margin-left:89.15pt;margin-top:7.65pt;width:299.15pt;height:45.65pt;z-index:251670528" coordorigin="2508,5647" coordsize="6840,625" o:allowincell="f">
            <v:shape id="_x0000_s1043" type="#_x0000_t202" style="position:absolute;left:2519;top:5996;width:6817;height:276" stroked="f">
              <v:textbox style="mso-next-textbox:#_x0000_s1043" inset="0,0,0,0">
                <w:txbxContent>
                  <w:p w:rsidR="008855AD" w:rsidRDefault="008855AD" w:rsidP="00A816E8">
                    <w:pPr>
                      <w:jc w:val="center"/>
                    </w:pPr>
                    <w:r>
                      <w:t>(</w:t>
                    </w:r>
                    <w:r>
                      <w:rPr>
                        <w:lang w:val="uk-UA"/>
                      </w:rPr>
                      <w:t xml:space="preserve">Обсяг програми, </w:t>
                    </w:r>
                    <w:r>
                      <w:t>М</w:t>
                    </w:r>
                    <w:r w:rsidRPr="001F17B5">
                      <w:t>б</w:t>
                    </w:r>
                    <w:r>
                      <w:t>)</w:t>
                    </w:r>
                  </w:p>
                </w:txbxContent>
              </v:textbox>
            </v:shape>
            <v:group id="_x0000_s1044" style="position:absolute;left:2508;top:5647;width:6840;height:383" coordorigin="2508,5647" coordsize="6840,383">
              <v:shape id="_x0000_s1045" type="#_x0000_t202" style="position:absolute;left:2508;top:5647;width:6840;height:383" stroked="f">
                <v:textbox style="mso-next-textbox:#_x0000_s1045" inset="0,0,0,0">
                  <w:txbxContent>
                    <w:p w:rsidR="008855AD" w:rsidRPr="00863A4F" w:rsidRDefault="008855AD" w:rsidP="00A816E8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lang w:val="uk-UA"/>
                        </w:rPr>
                        <w:t>10,6</w:t>
                      </w:r>
                    </w:p>
                  </w:txbxContent>
                </v:textbox>
              </v:shape>
              <v:line id="_x0000_s1046" style="position:absolute" from="2508,5990" to="9348,5990"/>
            </v:group>
          </v:group>
        </w:pict>
      </w:r>
    </w:p>
    <w:p w:rsidR="00A816E8" w:rsidRPr="000A039D" w:rsidRDefault="00A816E8" w:rsidP="00A816E8">
      <w:pPr>
        <w:tabs>
          <w:tab w:val="left" w:pos="3319"/>
        </w:tabs>
      </w:pPr>
    </w:p>
    <w:p w:rsidR="00A816E8" w:rsidRPr="000A039D" w:rsidRDefault="00A816E8" w:rsidP="00A816E8">
      <w:pPr>
        <w:tabs>
          <w:tab w:val="left" w:pos="2441"/>
        </w:tabs>
      </w:pPr>
      <w:r>
        <w:tab/>
      </w:r>
    </w:p>
    <w:p w:rsidR="00A816E8" w:rsidRPr="002C37B9" w:rsidRDefault="00A816E8" w:rsidP="00A816E8">
      <w:pPr>
        <w:pStyle w:val="Normal1"/>
        <w:rPr>
          <w:color w:val="000000" w:themeColor="text1"/>
          <w:lang w:val="uk-UA"/>
        </w:rPr>
      </w:pPr>
    </w:p>
    <w:p w:rsidR="00A816E8" w:rsidRPr="00B8694E" w:rsidRDefault="00A816E8" w:rsidP="00A816E8">
      <w:pPr>
        <w:pStyle w:val="Normal1"/>
        <w:jc w:val="center"/>
        <w:rPr>
          <w:color w:val="000000" w:themeColor="text1"/>
          <w:sz w:val="24"/>
          <w:lang w:val="ru-RU"/>
        </w:rPr>
      </w:pPr>
    </w:p>
    <w:p w:rsidR="00A816E8" w:rsidRPr="00B8694E" w:rsidRDefault="00F96016" w:rsidP="00A816E8">
      <w:pPr>
        <w:pStyle w:val="Normal1"/>
        <w:jc w:val="center"/>
        <w:rPr>
          <w:color w:val="000000" w:themeColor="text1"/>
          <w:sz w:val="24"/>
          <w:lang w:val="ru-RU"/>
        </w:rPr>
      </w:pPr>
      <w:r>
        <w:pict>
          <v:shape id="_x0000_s1064" type="#_x0000_t202" style="position:absolute;left:0;text-align:left;margin-left:128.8pt;margin-top:.4pt;width:225.5pt;height:57.6pt;z-index:251680768" o:allowincell="f" stroked="f">
            <v:textbox style="mso-next-textbox:#_x0000_s1064" inset="0,0,0,0">
              <w:txbxContent>
                <w:p w:rsidR="008855AD" w:rsidRDefault="008855AD" w:rsidP="00A816E8">
                  <w:pPr>
                    <w:jc w:val="center"/>
                    <w:rPr>
                      <w:rFonts w:ascii="Arial" w:hAnsi="Arial"/>
                      <w:i/>
                      <w:sz w:val="28"/>
                      <w:lang w:val="uk-UA"/>
                    </w:rPr>
                  </w:pPr>
                  <w:r w:rsidRPr="00463F18">
                    <w:rPr>
                      <w:rFonts w:ascii="Arial" w:hAnsi="Arial"/>
                      <w:i/>
                      <w:sz w:val="28"/>
                    </w:rPr>
                    <w:t>студента групи ІС-</w:t>
                  </w:r>
                  <w:r>
                    <w:rPr>
                      <w:rFonts w:ascii="Arial" w:hAnsi="Arial"/>
                      <w:i/>
                      <w:sz w:val="28"/>
                      <w:lang w:val="uk-UA"/>
                    </w:rPr>
                    <w:t>51</w:t>
                  </w:r>
                  <w:r w:rsidRPr="00463F18">
                    <w:rPr>
                      <w:rFonts w:ascii="Arial" w:hAnsi="Arial"/>
                      <w:i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8"/>
                    </w:rPr>
                    <w:t>I</w:t>
                  </w:r>
                  <w:r w:rsidRPr="00463F18">
                    <w:rPr>
                      <w:rFonts w:ascii="Arial" w:hAnsi="Arial"/>
                      <w:i/>
                      <w:sz w:val="28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sz w:val="28"/>
                      <w:lang w:val="uk-UA"/>
                    </w:rPr>
                    <w:t>курсу</w:t>
                  </w:r>
                </w:p>
                <w:p w:rsidR="008855AD" w:rsidRPr="00863A4F" w:rsidRDefault="008855AD" w:rsidP="00A816E8">
                  <w:pPr>
                    <w:spacing w:before="60"/>
                    <w:jc w:val="center"/>
                    <w:rPr>
                      <w:sz w:val="28"/>
                      <w:lang w:val="uk-UA"/>
                    </w:rPr>
                  </w:pPr>
                  <w:r>
                    <w:rPr>
                      <w:rFonts w:ascii="Arial" w:hAnsi="Arial"/>
                      <w:i/>
                      <w:sz w:val="28"/>
                      <w:lang w:val="uk-UA"/>
                    </w:rPr>
                    <w:t>Степового Т.О.</w:t>
                  </w:r>
                </w:p>
                <w:p w:rsidR="008855AD" w:rsidRPr="000A039D" w:rsidRDefault="008855AD" w:rsidP="00A816E8">
                  <w:pPr>
                    <w:rPr>
                      <w:lang w:val="uk-UA"/>
                    </w:rPr>
                  </w:pPr>
                </w:p>
              </w:txbxContent>
            </v:textbox>
            <w10:wrap type="square"/>
          </v:shape>
        </w:pict>
      </w:r>
    </w:p>
    <w:p w:rsidR="00A816E8" w:rsidRPr="002C37B9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A816E8" w:rsidRPr="002C37B9" w:rsidRDefault="00A816E8" w:rsidP="00A816E8">
      <w:pPr>
        <w:pStyle w:val="Normal1"/>
        <w:jc w:val="center"/>
        <w:rPr>
          <w:color w:val="000000" w:themeColor="text1"/>
          <w:sz w:val="24"/>
          <w:lang w:val="uk-UA"/>
        </w:rPr>
      </w:pPr>
    </w:p>
    <w:p w:rsidR="00C712AA" w:rsidRPr="008855AD" w:rsidRDefault="00C712AA" w:rsidP="00A816E8">
      <w:pPr>
        <w:pStyle w:val="Normal1"/>
        <w:jc w:val="center"/>
        <w:rPr>
          <w:color w:val="000000" w:themeColor="text1"/>
          <w:lang w:val="ru-RU"/>
        </w:rPr>
      </w:pPr>
    </w:p>
    <w:p w:rsidR="00C712AA" w:rsidRPr="008855AD" w:rsidRDefault="00C712AA" w:rsidP="00A816E8">
      <w:pPr>
        <w:pStyle w:val="Normal1"/>
        <w:jc w:val="center"/>
        <w:rPr>
          <w:color w:val="000000" w:themeColor="text1"/>
          <w:lang w:val="ru-RU"/>
        </w:rPr>
      </w:pPr>
    </w:p>
    <w:p w:rsidR="00C712AA" w:rsidRPr="008855AD" w:rsidRDefault="00C712AA" w:rsidP="00A816E8">
      <w:pPr>
        <w:pStyle w:val="Normal1"/>
        <w:jc w:val="center"/>
        <w:rPr>
          <w:color w:val="000000" w:themeColor="text1"/>
          <w:lang w:val="ru-RU"/>
        </w:rPr>
      </w:pPr>
    </w:p>
    <w:p w:rsidR="00C712AA" w:rsidRPr="008855AD" w:rsidRDefault="00C712AA" w:rsidP="00A816E8">
      <w:pPr>
        <w:pStyle w:val="Normal1"/>
        <w:jc w:val="center"/>
        <w:rPr>
          <w:color w:val="000000" w:themeColor="text1"/>
          <w:lang w:val="ru-RU"/>
        </w:rPr>
      </w:pPr>
    </w:p>
    <w:p w:rsidR="00A816E8" w:rsidRDefault="00A816E8" w:rsidP="00A816E8">
      <w:pPr>
        <w:pStyle w:val="Normal1"/>
        <w:jc w:val="center"/>
        <w:rPr>
          <w:color w:val="000000" w:themeColor="text1"/>
          <w:lang w:val="uk-UA"/>
        </w:rPr>
      </w:pPr>
      <w:r w:rsidRPr="0039748B">
        <w:rPr>
          <w:color w:val="000000" w:themeColor="text1"/>
          <w:lang w:val="ru-RU"/>
        </w:rPr>
        <w:t>Київ 201</w:t>
      </w:r>
      <w:r w:rsidR="008855AD">
        <w:rPr>
          <w:color w:val="000000" w:themeColor="text1"/>
          <w:lang w:val="uk-UA"/>
        </w:rPr>
        <w:t>6</w:t>
      </w:r>
    </w:p>
    <w:p w:rsidR="00640E31" w:rsidRDefault="00640E31" w:rsidP="00A816E8">
      <w:pPr>
        <w:pStyle w:val="Normal1"/>
        <w:jc w:val="center"/>
        <w:rPr>
          <w:color w:val="000000" w:themeColor="text1"/>
          <w:lang w:val="uk-UA"/>
        </w:rPr>
      </w:pPr>
    </w:p>
    <w:p w:rsidR="00640E31" w:rsidRDefault="00640E31" w:rsidP="00A816E8">
      <w:pPr>
        <w:pStyle w:val="Normal1"/>
        <w:jc w:val="center"/>
        <w:rPr>
          <w:color w:val="000000" w:themeColor="text1"/>
          <w:lang w:val="uk-UA"/>
        </w:rPr>
      </w:pPr>
    </w:p>
    <w:p w:rsidR="00A816E8" w:rsidRPr="002C37B9" w:rsidRDefault="00A816E8" w:rsidP="00A816E8">
      <w:pPr>
        <w:pStyle w:val="1"/>
        <w:rPr>
          <w:color w:val="000000" w:themeColor="text1"/>
        </w:rPr>
      </w:pPr>
      <w:bookmarkStart w:id="530" w:name="__RefHeading__2845_2037067937"/>
      <w:bookmarkStart w:id="531" w:name="_Toc389435242"/>
      <w:bookmarkStart w:id="532" w:name="_Toc359228217"/>
      <w:bookmarkStart w:id="533" w:name="_Toc295465146"/>
      <w:bookmarkEnd w:id="528"/>
      <w:bookmarkEnd w:id="529"/>
      <w:bookmarkEnd w:id="530"/>
      <w:r>
        <w:rPr>
          <w:color w:val="000000" w:themeColor="text1"/>
          <w:lang w:val="ru-RU"/>
        </w:rPr>
        <w:lastRenderedPageBreak/>
        <w:t xml:space="preserve">   </w:t>
      </w:r>
      <w:bookmarkStart w:id="534" w:name="_Toc452769226"/>
      <w:r w:rsidRPr="0039748B">
        <w:rPr>
          <w:color w:val="000000" w:themeColor="text1"/>
          <w:lang w:val="ru-RU"/>
        </w:rPr>
        <w:t>5. Порадник користувача</w:t>
      </w:r>
      <w:bookmarkEnd w:id="531"/>
      <w:bookmarkEnd w:id="534"/>
    </w:p>
    <w:p w:rsidR="00C712AA" w:rsidRDefault="00C712AA" w:rsidP="00A816E8">
      <w:pPr>
        <w:pStyle w:val="2"/>
        <w:rPr>
          <w:color w:val="000000" w:themeColor="text1"/>
          <w:lang w:val="ru-RU"/>
        </w:rPr>
      </w:pPr>
      <w:bookmarkStart w:id="535" w:name="_Toc452769227"/>
      <w:bookmarkStart w:id="536" w:name="_Toc389435243"/>
      <w:r>
        <w:rPr>
          <w:color w:val="000000" w:themeColor="text1"/>
          <w:lang w:val="ru-RU"/>
        </w:rPr>
        <w:t>5.1 Призначення програми</w:t>
      </w:r>
      <w:bookmarkEnd w:id="535"/>
    </w:p>
    <w:p w:rsidR="00C712AA" w:rsidRPr="00C712AA" w:rsidRDefault="00C712AA" w:rsidP="00C712AA">
      <w:pPr>
        <w:rPr>
          <w:lang w:val="uk-UA"/>
        </w:rPr>
      </w:pPr>
      <w:r w:rsidRPr="00C712AA">
        <w:t xml:space="preserve">Передусім призначенням програми </w:t>
      </w:r>
      <w:r>
        <w:rPr>
          <w:lang w:val="uk-UA"/>
        </w:rPr>
        <w:t>є реалізація мовою С++ алгоритмів розв’язку диференційних рівнянь. Був застосований алгоритм Рунге-Кутта ввиду його легкості та факту, що він підходить для будь-яких рівнянь першого порядку(включаючи однорідні). Ще одним призначенням є безпосереднє розв’язання диф. рівнянь та отримання проміжних результатів.</w:t>
      </w:r>
    </w:p>
    <w:p w:rsidR="00A816E8" w:rsidRPr="002C37B9" w:rsidRDefault="00C712AA" w:rsidP="00A816E8">
      <w:pPr>
        <w:pStyle w:val="2"/>
        <w:rPr>
          <w:color w:val="000000" w:themeColor="text1"/>
          <w:lang w:val="ru-RU"/>
        </w:rPr>
      </w:pPr>
      <w:bookmarkStart w:id="537" w:name="_Toc452769228"/>
      <w:r>
        <w:rPr>
          <w:color w:val="000000" w:themeColor="text1"/>
          <w:lang w:val="ru-RU"/>
        </w:rPr>
        <w:t>5.2</w:t>
      </w:r>
      <w:r w:rsidR="00A816E8" w:rsidRPr="002C37B9">
        <w:rPr>
          <w:color w:val="000000" w:themeColor="text1"/>
          <w:lang w:val="ru-RU"/>
        </w:rPr>
        <w:t xml:space="preserve"> Область використання,</w:t>
      </w:r>
      <w:r>
        <w:rPr>
          <w:color w:val="000000" w:themeColor="text1"/>
          <w:lang w:val="ru-RU"/>
        </w:rPr>
        <w:t xml:space="preserve"> повідомлення оператору,</w:t>
      </w:r>
      <w:r w:rsidR="00A816E8" w:rsidRPr="002C37B9">
        <w:rPr>
          <w:color w:val="000000" w:themeColor="text1"/>
          <w:lang w:val="ru-RU"/>
        </w:rPr>
        <w:t xml:space="preserve"> рівень підготовки користувача.</w:t>
      </w:r>
      <w:bookmarkEnd w:id="532"/>
      <w:bookmarkEnd w:id="533"/>
      <w:bookmarkEnd w:id="536"/>
      <w:bookmarkEnd w:id="537"/>
    </w:p>
    <w:p w:rsidR="00A816E8" w:rsidRPr="00C712AA" w:rsidRDefault="00A816E8" w:rsidP="00C712AA">
      <w:pPr>
        <w:autoSpaceDE w:val="0"/>
        <w:autoSpaceDN w:val="0"/>
        <w:adjustRightInd w:val="0"/>
        <w:rPr>
          <w:rFonts w:eastAsiaTheme="minorHAnsi"/>
          <w:color w:val="000000"/>
          <w:szCs w:val="24"/>
          <w:lang w:val="uk-UA"/>
        </w:rPr>
      </w:pPr>
      <w:r>
        <w:rPr>
          <w:color w:val="000000" w:themeColor="text1"/>
        </w:rPr>
        <w:t xml:space="preserve">Даний проект може бути використаний в навчальних цілях, з метою ознайомлення </w:t>
      </w:r>
      <w:r w:rsidR="00C712AA">
        <w:rPr>
          <w:color w:val="000000" w:themeColor="text1"/>
          <w:lang w:val="uk-UA"/>
        </w:rPr>
        <w:t xml:space="preserve">із алгоритмом Рунге-Кутта. За необхідності вид диф. рівняння можна змінити виключно в коді програми в функціях під назвою </w:t>
      </w:r>
      <w:r w:rsidR="00C712AA" w:rsidRPr="009A2C2A">
        <w:rPr>
          <w:rFonts w:eastAsiaTheme="minorHAnsi"/>
          <w:color w:val="000000"/>
          <w:szCs w:val="24"/>
          <w:lang w:val="en-US"/>
        </w:rPr>
        <w:t>f</w:t>
      </w:r>
      <w:r w:rsidR="00C712AA" w:rsidRPr="009A2C2A">
        <w:rPr>
          <w:rFonts w:eastAsiaTheme="minorHAnsi"/>
          <w:color w:val="000000"/>
          <w:szCs w:val="24"/>
        </w:rPr>
        <w:t>1</w:t>
      </w:r>
      <w:r w:rsidR="00C712AA" w:rsidRPr="00C712AA">
        <w:rPr>
          <w:rFonts w:eastAsiaTheme="minorHAnsi"/>
          <w:color w:val="000000"/>
          <w:szCs w:val="24"/>
        </w:rPr>
        <w:t xml:space="preserve">, </w:t>
      </w:r>
      <w:r w:rsidR="00C712AA" w:rsidRPr="009A2C2A">
        <w:rPr>
          <w:rFonts w:eastAsiaTheme="minorHAnsi"/>
          <w:color w:val="000000"/>
          <w:szCs w:val="24"/>
          <w:lang w:val="en-US"/>
        </w:rPr>
        <w:t>f</w:t>
      </w:r>
      <w:r w:rsidR="00C712AA" w:rsidRPr="00C712AA">
        <w:rPr>
          <w:rFonts w:eastAsiaTheme="minorHAnsi"/>
          <w:color w:val="000000"/>
          <w:szCs w:val="24"/>
        </w:rPr>
        <w:t xml:space="preserve">2, …, </w:t>
      </w:r>
      <w:r w:rsidR="00C712AA" w:rsidRPr="009A2C2A">
        <w:rPr>
          <w:rFonts w:eastAsiaTheme="minorHAnsi"/>
          <w:color w:val="000000"/>
          <w:szCs w:val="24"/>
          <w:lang w:val="en-US"/>
        </w:rPr>
        <w:t>f</w:t>
      </w:r>
      <w:r w:rsidR="00C712AA" w:rsidRPr="00C712AA">
        <w:rPr>
          <w:rFonts w:eastAsiaTheme="minorHAnsi"/>
          <w:color w:val="000000"/>
          <w:szCs w:val="24"/>
        </w:rPr>
        <w:t>6</w:t>
      </w:r>
      <w:r w:rsidR="00C712AA">
        <w:rPr>
          <w:rFonts w:eastAsiaTheme="minorHAnsi"/>
          <w:color w:val="000000"/>
          <w:szCs w:val="24"/>
          <w:lang w:val="uk-UA"/>
        </w:rPr>
        <w:t>.</w:t>
      </w:r>
    </w:p>
    <w:p w:rsidR="00A816E8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</w:rPr>
        <w:t>Для користування програмою необхідн</w:t>
      </w:r>
      <w:r w:rsidR="008F2AFA">
        <w:rPr>
          <w:color w:val="000000" w:themeColor="text1"/>
          <w:lang w:val="uk-UA"/>
        </w:rPr>
        <w:t>і</w:t>
      </w:r>
      <w:r w:rsidRPr="002C37B9">
        <w:rPr>
          <w:color w:val="000000" w:themeColor="text1"/>
        </w:rPr>
        <w:t xml:space="preserve"> </w:t>
      </w:r>
      <w:r w:rsidR="008F2AFA">
        <w:rPr>
          <w:color w:val="000000" w:themeColor="text1"/>
          <w:lang w:val="uk-UA"/>
        </w:rPr>
        <w:t>базові навички користувача</w:t>
      </w:r>
      <w:r w:rsidRPr="002C37B9">
        <w:rPr>
          <w:color w:val="000000" w:themeColor="text1"/>
        </w:rPr>
        <w:t xml:space="preserve"> ПК.</w:t>
      </w:r>
      <w:bookmarkStart w:id="538" w:name="__RefHeading__2847_2037067937"/>
      <w:bookmarkStart w:id="539" w:name="_Toc359228218"/>
      <w:bookmarkStart w:id="540" w:name="_Toc295465147"/>
      <w:bookmarkEnd w:id="538"/>
    </w:p>
    <w:p w:rsidR="00A816E8" w:rsidRPr="002C37B9" w:rsidRDefault="00A816E8" w:rsidP="00A816E8">
      <w:pPr>
        <w:rPr>
          <w:color w:val="000000" w:themeColor="text1"/>
        </w:rPr>
      </w:pPr>
    </w:p>
    <w:p w:rsidR="00A816E8" w:rsidRPr="002C37B9" w:rsidRDefault="008F2AFA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color w:val="000000" w:themeColor="text1"/>
          <w:lang w:val="ru-RU"/>
        </w:rPr>
      </w:pPr>
      <w:bookmarkStart w:id="541" w:name="_Toc389435244"/>
      <w:bookmarkStart w:id="542" w:name="_Toc452769229"/>
      <w:r>
        <w:rPr>
          <w:color w:val="000000" w:themeColor="text1"/>
          <w:lang w:val="ru-RU"/>
        </w:rPr>
        <w:t>5.3</w:t>
      </w:r>
      <w:r w:rsidR="00A816E8" w:rsidRPr="002C37B9">
        <w:rPr>
          <w:color w:val="000000" w:themeColor="text1"/>
          <w:lang w:val="ru-RU"/>
        </w:rPr>
        <w:t xml:space="preserve"> Рекомендації по інсталяції програми</w:t>
      </w:r>
      <w:bookmarkEnd w:id="539"/>
      <w:bookmarkEnd w:id="540"/>
      <w:bookmarkEnd w:id="541"/>
      <w:bookmarkEnd w:id="542"/>
      <w:r w:rsidR="00A816E8" w:rsidRPr="002C37B9">
        <w:rPr>
          <w:color w:val="000000" w:themeColor="text1"/>
          <w:lang w:val="ru-RU"/>
        </w:rPr>
        <w:t xml:space="preserve"> </w:t>
      </w:r>
    </w:p>
    <w:p w:rsidR="00A816E8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</w:rPr>
        <w:t>Для інсталяції програми достатньо скопіювати папку «</w:t>
      </w:r>
      <w:r w:rsidR="008F2AFA" w:rsidRPr="008F2AFA">
        <w:rPr>
          <w:color w:val="000000" w:themeColor="text1"/>
          <w:lang w:val="uk-UA"/>
        </w:rPr>
        <w:t>rgr Stepovyi T. IS-51</w:t>
      </w:r>
      <w:r w:rsidRPr="002C37B9">
        <w:rPr>
          <w:color w:val="000000" w:themeColor="text1"/>
        </w:rPr>
        <w:t>» з CD- диску в необхідну директорію на жорсткому диску користувача.</w:t>
      </w:r>
    </w:p>
    <w:p w:rsidR="00A816E8" w:rsidRPr="002C37B9" w:rsidRDefault="00A816E8" w:rsidP="00A816E8">
      <w:pPr>
        <w:rPr>
          <w:color w:val="000000" w:themeColor="text1"/>
        </w:rPr>
      </w:pPr>
    </w:p>
    <w:p w:rsidR="00A816E8" w:rsidRPr="001F782C" w:rsidRDefault="008F2AFA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color w:val="000000" w:themeColor="text1"/>
          <w:lang w:val="ru-RU"/>
        </w:rPr>
      </w:pPr>
      <w:bookmarkStart w:id="543" w:name="__RefHeading__2849_2037067937"/>
      <w:bookmarkStart w:id="544" w:name="_Toc359228219"/>
      <w:bookmarkStart w:id="545" w:name="_Toc295465148"/>
      <w:bookmarkStart w:id="546" w:name="_Toc389435245"/>
      <w:bookmarkStart w:id="547" w:name="_Toc452769230"/>
      <w:bookmarkEnd w:id="543"/>
      <w:r>
        <w:rPr>
          <w:color w:val="000000" w:themeColor="text1"/>
          <w:lang w:val="ru-RU"/>
        </w:rPr>
        <w:t>5.4</w:t>
      </w:r>
      <w:r w:rsidR="00A816E8" w:rsidRPr="002C37B9">
        <w:rPr>
          <w:color w:val="000000" w:themeColor="text1"/>
          <w:lang w:val="ru-RU"/>
        </w:rPr>
        <w:t xml:space="preserve"> Аварійні ситуації під час роботи програми</w:t>
      </w:r>
      <w:bookmarkEnd w:id="544"/>
      <w:bookmarkEnd w:id="545"/>
      <w:bookmarkEnd w:id="546"/>
      <w:bookmarkEnd w:id="547"/>
    </w:p>
    <w:p w:rsidR="00A816E8" w:rsidRPr="008F2AFA" w:rsidRDefault="00A816E8" w:rsidP="00A816E8">
      <w:pPr>
        <w:rPr>
          <w:color w:val="000000" w:themeColor="text1"/>
          <w:lang w:val="uk-UA"/>
        </w:rPr>
      </w:pPr>
      <w:r>
        <w:rPr>
          <w:color w:val="000000" w:themeColor="text1"/>
        </w:rPr>
        <w:t>Під час тестування програми аварійні ситуації не виникали.</w:t>
      </w:r>
      <w:r w:rsidR="008F2AFA">
        <w:rPr>
          <w:color w:val="000000" w:themeColor="text1"/>
          <w:lang w:val="uk-UA"/>
        </w:rPr>
        <w:t xml:space="preserve"> Можливі аварійні ситуації при зміні початкового коду як описано в п.5.2, при некоректних змінах коду в місцях поза функцій з назвами</w:t>
      </w:r>
      <w:r w:rsidR="008F2AFA" w:rsidRPr="008F2AFA">
        <w:rPr>
          <w:rFonts w:eastAsiaTheme="minorHAnsi"/>
          <w:color w:val="000000"/>
          <w:szCs w:val="24"/>
        </w:rPr>
        <w:t xml:space="preserve"> </w:t>
      </w:r>
      <w:r w:rsidR="008F2AFA" w:rsidRPr="009A2C2A">
        <w:rPr>
          <w:rFonts w:eastAsiaTheme="minorHAnsi"/>
          <w:color w:val="000000"/>
          <w:szCs w:val="24"/>
          <w:lang w:val="en-US"/>
        </w:rPr>
        <w:t>f</w:t>
      </w:r>
      <w:r w:rsidR="008F2AFA" w:rsidRPr="009A2C2A">
        <w:rPr>
          <w:rFonts w:eastAsiaTheme="minorHAnsi"/>
          <w:color w:val="000000"/>
          <w:szCs w:val="24"/>
        </w:rPr>
        <w:t>1</w:t>
      </w:r>
      <w:r w:rsidR="008F2AFA" w:rsidRPr="00C712AA">
        <w:rPr>
          <w:rFonts w:eastAsiaTheme="minorHAnsi"/>
          <w:color w:val="000000"/>
          <w:szCs w:val="24"/>
        </w:rPr>
        <w:t xml:space="preserve">, </w:t>
      </w:r>
      <w:r w:rsidR="008F2AFA" w:rsidRPr="009A2C2A">
        <w:rPr>
          <w:rFonts w:eastAsiaTheme="minorHAnsi"/>
          <w:color w:val="000000"/>
          <w:szCs w:val="24"/>
          <w:lang w:val="en-US"/>
        </w:rPr>
        <w:t>f</w:t>
      </w:r>
      <w:r w:rsidR="008F2AFA" w:rsidRPr="00C712AA">
        <w:rPr>
          <w:rFonts w:eastAsiaTheme="minorHAnsi"/>
          <w:color w:val="000000"/>
          <w:szCs w:val="24"/>
        </w:rPr>
        <w:t xml:space="preserve">2, …, </w:t>
      </w:r>
      <w:r w:rsidR="008F2AFA" w:rsidRPr="009A2C2A">
        <w:rPr>
          <w:rFonts w:eastAsiaTheme="minorHAnsi"/>
          <w:color w:val="000000"/>
          <w:szCs w:val="24"/>
          <w:lang w:val="en-US"/>
        </w:rPr>
        <w:t>f</w:t>
      </w:r>
      <w:r w:rsidR="008F2AFA" w:rsidRPr="00C712AA">
        <w:rPr>
          <w:rFonts w:eastAsiaTheme="minorHAnsi"/>
          <w:color w:val="000000"/>
          <w:szCs w:val="24"/>
        </w:rPr>
        <w:t>6</w:t>
      </w:r>
      <w:r w:rsidR="008F2AFA">
        <w:rPr>
          <w:rFonts w:eastAsiaTheme="minorHAnsi"/>
          <w:color w:val="000000"/>
          <w:szCs w:val="24"/>
          <w:lang w:val="uk-UA"/>
        </w:rPr>
        <w:t>. В самих функціях можливі виключно математичні зміни з збереженням початкових назв параметрів(x,y).</w:t>
      </w:r>
    </w:p>
    <w:p w:rsidR="00A816E8" w:rsidRPr="002C37B9" w:rsidRDefault="00A816E8" w:rsidP="00A816E8">
      <w:pPr>
        <w:rPr>
          <w:color w:val="000000" w:themeColor="text1"/>
        </w:rPr>
      </w:pPr>
    </w:p>
    <w:p w:rsidR="00A816E8" w:rsidRPr="001F782C" w:rsidRDefault="008F2AFA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color w:val="000000" w:themeColor="text1"/>
          <w:lang w:val="ru-RU"/>
        </w:rPr>
      </w:pPr>
      <w:bookmarkStart w:id="548" w:name="__RefHeading__2851_2037067937"/>
      <w:bookmarkStart w:id="549" w:name="_Toc359228220"/>
      <w:bookmarkStart w:id="550" w:name="_Toc295817282"/>
      <w:bookmarkStart w:id="551" w:name="_Toc295816708"/>
      <w:bookmarkStart w:id="552" w:name="_Toc295465149"/>
      <w:bookmarkStart w:id="553" w:name="_Toc389435246"/>
      <w:bookmarkStart w:id="554" w:name="_Toc452769231"/>
      <w:bookmarkEnd w:id="548"/>
      <w:r>
        <w:rPr>
          <w:color w:val="000000" w:themeColor="text1"/>
          <w:lang w:val="ru-RU"/>
        </w:rPr>
        <w:t>5.5</w:t>
      </w:r>
      <w:r w:rsidR="00A816E8" w:rsidRPr="002C37B9">
        <w:rPr>
          <w:color w:val="000000" w:themeColor="text1"/>
          <w:lang w:val="ru-RU"/>
        </w:rPr>
        <w:t xml:space="preserve"> Технологія користування програмою</w:t>
      </w:r>
      <w:bookmarkEnd w:id="549"/>
      <w:bookmarkEnd w:id="550"/>
      <w:bookmarkEnd w:id="551"/>
      <w:bookmarkEnd w:id="552"/>
      <w:bookmarkEnd w:id="553"/>
      <w:bookmarkEnd w:id="554"/>
      <w:r w:rsidR="00A816E8" w:rsidRPr="002C37B9">
        <w:rPr>
          <w:color w:val="000000" w:themeColor="text1"/>
          <w:lang w:val="ru-RU"/>
        </w:rPr>
        <w:t xml:space="preserve"> </w:t>
      </w:r>
    </w:p>
    <w:p w:rsidR="00B57AF5" w:rsidRDefault="00A816E8" w:rsidP="00A816E8">
      <w:pPr>
        <w:ind w:firstLine="709"/>
        <w:rPr>
          <w:color w:val="000000" w:themeColor="text1"/>
          <w:lang w:val="uk-UA"/>
        </w:rPr>
      </w:pPr>
      <w:r w:rsidRPr="002C37B9">
        <w:rPr>
          <w:color w:val="000000" w:themeColor="text1"/>
        </w:rPr>
        <w:t xml:space="preserve">Щоб запустити програму необхідно в головній папці програми запустити файл </w:t>
      </w:r>
    </w:p>
    <w:p w:rsidR="00A816E8" w:rsidRPr="00B57AF5" w:rsidRDefault="00A816E8" w:rsidP="00A816E8">
      <w:pPr>
        <w:ind w:firstLine="709"/>
        <w:rPr>
          <w:color w:val="000000" w:themeColor="text1"/>
          <w:lang w:val="en-US"/>
        </w:rPr>
      </w:pPr>
      <w:r w:rsidRPr="00B57AF5">
        <w:rPr>
          <w:color w:val="000000" w:themeColor="text1"/>
          <w:lang w:val="en-US"/>
        </w:rPr>
        <w:t>«</w:t>
      </w:r>
      <w:r w:rsidR="00B57AF5" w:rsidRPr="00B57AF5">
        <w:rPr>
          <w:color w:val="000000" w:themeColor="text1"/>
          <w:lang w:val="en-US"/>
        </w:rPr>
        <w:t>rgr Stepovyi T. IS-51.exe</w:t>
      </w:r>
      <w:r w:rsidRPr="00B57AF5">
        <w:rPr>
          <w:color w:val="000000" w:themeColor="text1"/>
          <w:lang w:val="en-US"/>
        </w:rPr>
        <w:t xml:space="preserve">»  </w:t>
      </w:r>
    </w:p>
    <w:p w:rsidR="00A816E8" w:rsidRPr="00B57AF5" w:rsidRDefault="00A816E8" w:rsidP="00A816E8">
      <w:pPr>
        <w:ind w:firstLine="709"/>
        <w:rPr>
          <w:color w:val="000000" w:themeColor="text1"/>
          <w:lang w:val="en-US"/>
        </w:rPr>
      </w:pPr>
    </w:p>
    <w:p w:rsidR="00A816E8" w:rsidRDefault="00B57AF5" w:rsidP="00B57AF5">
      <w:pPr>
        <w:jc w:val="center"/>
        <w:rPr>
          <w:color w:val="000000" w:themeColor="text1"/>
          <w:lang w:val="uk-UA"/>
        </w:rPr>
      </w:pPr>
      <w:bookmarkStart w:id="555" w:name="__RefHeading__2853_2037067937"/>
      <w:bookmarkStart w:id="556" w:name="_Toc359228221"/>
      <w:bookmarkStart w:id="557" w:name="_Toc295465150"/>
      <w:bookmarkEnd w:id="555"/>
      <w:r>
        <w:rPr>
          <w:noProof/>
          <w:color w:val="000000" w:themeColor="text1"/>
        </w:rPr>
        <w:drawing>
          <wp:inline distT="0" distB="0" distL="0" distR="0">
            <wp:extent cx="2299034" cy="1655948"/>
            <wp:effectExtent l="19050" t="0" r="6016" b="0"/>
            <wp:docPr id="35" name="Рисунок 3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9355" cy="16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F5" w:rsidRDefault="00B57AF5" w:rsidP="00B57AF5">
      <w:pPr>
        <w:jc w:val="center"/>
        <w:rPr>
          <w:i/>
          <w:lang w:val="uk-UA"/>
        </w:rPr>
      </w:pPr>
      <w:r w:rsidRPr="002B6405">
        <w:rPr>
          <w:i/>
          <w:lang w:val="uk-UA"/>
        </w:rPr>
        <w:t>Рис.</w:t>
      </w:r>
      <w:r>
        <w:rPr>
          <w:i/>
          <w:lang w:val="uk-UA"/>
        </w:rPr>
        <w:t>12</w:t>
      </w:r>
      <w:r w:rsidRPr="002B6405">
        <w:rPr>
          <w:i/>
          <w:lang w:val="uk-UA"/>
        </w:rPr>
        <w:t xml:space="preserve"> </w:t>
      </w:r>
      <w:r>
        <w:rPr>
          <w:i/>
          <w:lang w:val="uk-UA"/>
        </w:rPr>
        <w:t>Головне меню</w:t>
      </w:r>
    </w:p>
    <w:p w:rsidR="00A816E8" w:rsidRDefault="00B57AF5" w:rsidP="00B57AF5">
      <w:pPr>
        <w:jc w:val="center"/>
        <w:rPr>
          <w:color w:val="000000" w:themeColor="text1"/>
          <w:lang w:val="uk-UA"/>
        </w:rPr>
      </w:pPr>
      <w:r>
        <w:rPr>
          <w:noProof/>
          <w:color w:val="000000" w:themeColor="text1"/>
        </w:rPr>
        <w:drawing>
          <wp:inline distT="0" distB="0" distL="0" distR="0">
            <wp:extent cx="5413746" cy="1395663"/>
            <wp:effectExtent l="19050" t="0" r="0" b="0"/>
            <wp:docPr id="36" name="Рисунок 3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4304" cy="14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F5" w:rsidRDefault="00B57AF5" w:rsidP="00B57AF5">
      <w:pPr>
        <w:jc w:val="center"/>
        <w:rPr>
          <w:i/>
          <w:lang w:val="uk-UA"/>
        </w:rPr>
      </w:pPr>
      <w:r w:rsidRPr="002B6405">
        <w:rPr>
          <w:i/>
          <w:lang w:val="uk-UA"/>
        </w:rPr>
        <w:t>Рис.</w:t>
      </w:r>
      <w:r>
        <w:rPr>
          <w:i/>
          <w:lang w:val="uk-UA"/>
        </w:rPr>
        <w:t>13</w:t>
      </w:r>
      <w:r w:rsidRPr="002B6405">
        <w:rPr>
          <w:i/>
          <w:lang w:val="uk-UA"/>
        </w:rPr>
        <w:t xml:space="preserve"> </w:t>
      </w:r>
      <w:r>
        <w:rPr>
          <w:i/>
          <w:lang w:val="uk-UA"/>
        </w:rPr>
        <w:t>Інформація про автора</w:t>
      </w:r>
    </w:p>
    <w:p w:rsidR="00B57AF5" w:rsidRPr="00B57AF5" w:rsidRDefault="00B57AF5" w:rsidP="00B57AF5">
      <w:pPr>
        <w:rPr>
          <w:lang w:val="uk-UA"/>
        </w:rPr>
      </w:pPr>
      <w:r>
        <w:rPr>
          <w:lang w:val="uk-UA"/>
        </w:rPr>
        <w:t>Для інформації по іншим пунктам меню див. п. 4.4. та 4.5.</w:t>
      </w:r>
    </w:p>
    <w:p w:rsidR="00A816E8" w:rsidRDefault="00A816E8" w:rsidP="00A816E8">
      <w:pPr>
        <w:rPr>
          <w:color w:val="000000" w:themeColor="text1"/>
          <w:lang w:val="uk-UA"/>
        </w:rPr>
      </w:pPr>
    </w:p>
    <w:p w:rsidR="00B57AF5" w:rsidRDefault="00B57AF5" w:rsidP="00A816E8">
      <w:pPr>
        <w:rPr>
          <w:color w:val="000000" w:themeColor="text1"/>
          <w:lang w:val="uk-UA"/>
        </w:rPr>
      </w:pPr>
    </w:p>
    <w:p w:rsidR="00B57AF5" w:rsidRDefault="00B57AF5" w:rsidP="00A816E8">
      <w:pPr>
        <w:rPr>
          <w:color w:val="000000" w:themeColor="text1"/>
          <w:lang w:val="uk-UA"/>
        </w:rPr>
      </w:pPr>
    </w:p>
    <w:p w:rsidR="00B57AF5" w:rsidRDefault="00B57AF5" w:rsidP="00A816E8">
      <w:pPr>
        <w:rPr>
          <w:color w:val="000000" w:themeColor="text1"/>
          <w:lang w:val="uk-UA"/>
        </w:rPr>
      </w:pPr>
    </w:p>
    <w:p w:rsidR="00B57AF5" w:rsidRDefault="00B57AF5" w:rsidP="00A816E8">
      <w:pPr>
        <w:rPr>
          <w:color w:val="000000" w:themeColor="text1"/>
          <w:lang w:val="uk-UA"/>
        </w:rPr>
      </w:pPr>
    </w:p>
    <w:p w:rsidR="00A816E8" w:rsidRPr="002C37B9" w:rsidRDefault="00A816E8" w:rsidP="00A816E8">
      <w:pPr>
        <w:pStyle w:val="1"/>
        <w:rPr>
          <w:bCs w:val="0"/>
          <w:color w:val="000000" w:themeColor="text1"/>
        </w:rPr>
      </w:pPr>
    </w:p>
    <w:p w:rsidR="00A816E8" w:rsidRDefault="00A816E8" w:rsidP="00A816E8">
      <w:pPr>
        <w:pStyle w:val="1"/>
        <w:rPr>
          <w:color w:val="000000" w:themeColor="text1"/>
          <w:lang w:val="ru-RU"/>
        </w:rPr>
      </w:pPr>
      <w:bookmarkStart w:id="558" w:name="_Toc389435247"/>
      <w:bookmarkStart w:id="559" w:name="_Toc452769232"/>
      <w:r w:rsidRPr="002C37B9">
        <w:rPr>
          <w:bCs w:val="0"/>
          <w:color w:val="000000" w:themeColor="text1"/>
          <w:lang w:val="ru-RU"/>
        </w:rPr>
        <w:t>6</w:t>
      </w:r>
      <w:r w:rsidRPr="002C37B9">
        <w:rPr>
          <w:b w:val="0"/>
          <w:bCs w:val="0"/>
          <w:color w:val="000000" w:themeColor="text1"/>
          <w:lang w:val="ru-RU"/>
        </w:rPr>
        <w:t>.</w:t>
      </w:r>
      <w:r w:rsidRPr="002C37B9">
        <w:rPr>
          <w:color w:val="000000" w:themeColor="text1"/>
          <w:lang w:val="ru-RU"/>
        </w:rPr>
        <w:t xml:space="preserve"> Висновок.</w:t>
      </w:r>
      <w:bookmarkEnd w:id="556"/>
      <w:bookmarkEnd w:id="557"/>
      <w:bookmarkEnd w:id="558"/>
      <w:bookmarkEnd w:id="559"/>
    </w:p>
    <w:p w:rsidR="00A816E8" w:rsidRPr="00495D99" w:rsidRDefault="00A816E8" w:rsidP="00A816E8"/>
    <w:p w:rsidR="00A816E8" w:rsidRPr="001F782C" w:rsidRDefault="00A816E8" w:rsidP="00B57AF5">
      <w:pPr>
        <w:pStyle w:val="2"/>
      </w:pPr>
      <w:bookmarkStart w:id="560" w:name="_Toc389435248"/>
      <w:bookmarkStart w:id="561" w:name="_Toc452769233"/>
      <w:r w:rsidRPr="001F782C">
        <w:rPr>
          <w:color w:val="000000" w:themeColor="text1"/>
        </w:rPr>
        <w:t>6.1</w:t>
      </w:r>
      <w:r w:rsidRPr="001F782C">
        <w:t xml:space="preserve"> Перелік отриманих результатів</w:t>
      </w:r>
      <w:bookmarkEnd w:id="560"/>
      <w:bookmarkEnd w:id="561"/>
    </w:p>
    <w:p w:rsidR="00A816E8" w:rsidRPr="002C37B9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</w:rPr>
        <w:t>Результатом даної розрахунково-графічної роботи є :</w:t>
      </w:r>
    </w:p>
    <w:p w:rsidR="00A816E8" w:rsidRDefault="00A816E8" w:rsidP="00A816E8">
      <w:pPr>
        <w:pStyle w:val="13"/>
        <w:numPr>
          <w:ilvl w:val="0"/>
          <w:numId w:val="1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Теоретичні відомості про розглянуті динамічні структури</w:t>
      </w:r>
    </w:p>
    <w:p w:rsidR="00A816E8" w:rsidRDefault="00A816E8" w:rsidP="00A816E8">
      <w:pPr>
        <w:pStyle w:val="13"/>
        <w:numPr>
          <w:ilvl w:val="0"/>
          <w:numId w:val="1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Код реалізації описаних структур та спосіб роботи з ними</w:t>
      </w:r>
    </w:p>
    <w:p w:rsidR="00A816E8" w:rsidRPr="002C37B9" w:rsidRDefault="00A816E8" w:rsidP="00A816E8">
      <w:pPr>
        <w:pStyle w:val="13"/>
        <w:numPr>
          <w:ilvl w:val="0"/>
          <w:numId w:val="1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Ряд прикладних задач, що дозволяють на конкретних прикладах зрозуміти спектр застосування дерев у створенні програмних продуктів.</w:t>
      </w:r>
    </w:p>
    <w:p w:rsidR="00A816E8" w:rsidRPr="001F782C" w:rsidRDefault="00A816E8" w:rsidP="00B57AF5">
      <w:pPr>
        <w:pStyle w:val="2"/>
      </w:pPr>
      <w:bookmarkStart w:id="562" w:name="_Toc389435249"/>
      <w:bookmarkStart w:id="563" w:name="_Toc452769234"/>
      <w:r w:rsidRPr="001F782C">
        <w:t>6.2 Перелік недоліків</w:t>
      </w:r>
      <w:bookmarkEnd w:id="562"/>
      <w:bookmarkEnd w:id="563"/>
    </w:p>
    <w:p w:rsidR="00A816E8" w:rsidRPr="002C37B9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</w:rPr>
        <w:t>Недоліками даної розрахунково-графічної роботи є:</w:t>
      </w:r>
    </w:p>
    <w:p w:rsidR="00A816E8" w:rsidRDefault="00A816E8" w:rsidP="00A816E8">
      <w:pPr>
        <w:pStyle w:val="13"/>
        <w:numPr>
          <w:ilvl w:val="0"/>
          <w:numId w:val="2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Важка для розуміння графічна реалізація. пов'язіна із використанням консолі для діалогу з користувачем.</w:t>
      </w:r>
    </w:p>
    <w:p w:rsidR="00A816E8" w:rsidRPr="00495D99" w:rsidRDefault="00A816E8" w:rsidP="00A816E8">
      <w:pPr>
        <w:pStyle w:val="13"/>
        <w:numPr>
          <w:ilvl w:val="0"/>
          <w:numId w:val="2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Недостаньо досконала реалізація прикладних задач для реального застосування у цих сферах.</w:t>
      </w:r>
    </w:p>
    <w:p w:rsidR="00A816E8" w:rsidRDefault="00A816E8" w:rsidP="00A816E8">
      <w:pPr>
        <w:pStyle w:val="13"/>
        <w:numPr>
          <w:ilvl w:val="0"/>
          <w:numId w:val="2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Переважно навчальний характер програми</w:t>
      </w:r>
    </w:p>
    <w:p w:rsidR="00A816E8" w:rsidRPr="001F782C" w:rsidRDefault="00A816E8" w:rsidP="00B57AF5">
      <w:pPr>
        <w:pStyle w:val="2"/>
      </w:pPr>
      <w:bookmarkStart w:id="564" w:name="_Toc389435250"/>
      <w:bookmarkStart w:id="565" w:name="_Toc452769235"/>
      <w:r w:rsidRPr="001F782C">
        <w:t>6.3 Перспективи розвитку програми та досліджень</w:t>
      </w:r>
      <w:bookmarkEnd w:id="564"/>
      <w:bookmarkEnd w:id="565"/>
    </w:p>
    <w:p w:rsidR="00A816E8" w:rsidRPr="002C37B9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</w:rPr>
        <w:t>Перспективами розвитку даної розрахунково-графічної роботи та досліджень є:</w:t>
      </w:r>
    </w:p>
    <w:p w:rsidR="00A816E8" w:rsidRPr="002C37B9" w:rsidRDefault="00A816E8" w:rsidP="00A816E8">
      <w:pPr>
        <w:pStyle w:val="13"/>
        <w:numPr>
          <w:ilvl w:val="0"/>
          <w:numId w:val="3"/>
        </w:numPr>
        <w:spacing w:after="0" w:line="240" w:lineRule="auto"/>
        <w:ind w:left="720" w:firstLine="414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Вдосконалювати реалізацію усіх початкових алгоритмів</w:t>
      </w:r>
    </w:p>
    <w:p w:rsidR="00A816E8" w:rsidRPr="002C37B9" w:rsidRDefault="00A816E8" w:rsidP="00A816E8">
      <w:pPr>
        <w:pStyle w:val="13"/>
        <w:numPr>
          <w:ilvl w:val="0"/>
          <w:numId w:val="3"/>
        </w:numPr>
        <w:spacing w:after="0" w:line="240" w:lineRule="auto"/>
        <w:ind w:left="720" w:firstLine="414"/>
        <w:rPr>
          <w:rFonts w:cs="Times New Roman"/>
          <w:color w:val="000000" w:themeColor="text1"/>
          <w:lang w:val="uk-UA"/>
        </w:rPr>
      </w:pPr>
      <w:r w:rsidRPr="002C37B9">
        <w:rPr>
          <w:rFonts w:cs="Times New Roman"/>
          <w:color w:val="000000" w:themeColor="text1"/>
          <w:lang w:val="uk-UA"/>
        </w:rPr>
        <w:t xml:space="preserve">Покращити графічну візуалізацію </w:t>
      </w:r>
      <w:r>
        <w:rPr>
          <w:rFonts w:cs="Times New Roman"/>
          <w:color w:val="000000" w:themeColor="text1"/>
          <w:lang w:val="uk-UA"/>
        </w:rPr>
        <w:t>роботипрограми</w:t>
      </w:r>
    </w:p>
    <w:p w:rsidR="00A816E8" w:rsidRPr="002C37B9" w:rsidRDefault="00A816E8" w:rsidP="00A816E8">
      <w:pPr>
        <w:pStyle w:val="13"/>
        <w:numPr>
          <w:ilvl w:val="0"/>
          <w:numId w:val="3"/>
        </w:numPr>
        <w:spacing w:after="0" w:line="240" w:lineRule="auto"/>
        <w:ind w:left="720" w:firstLine="414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Збільшити кількість та вдосконалити якість виконання усіх прикладних задач</w:t>
      </w:r>
    </w:p>
    <w:p w:rsidR="00A816E8" w:rsidRPr="002C37B9" w:rsidRDefault="00A816E8" w:rsidP="00B57AF5">
      <w:pPr>
        <w:pStyle w:val="1"/>
        <w:ind w:left="0"/>
        <w:rPr>
          <w:color w:val="000000" w:themeColor="text1"/>
        </w:rPr>
      </w:pPr>
      <w:bookmarkStart w:id="566" w:name="__RefHeading__2855_2037067937"/>
      <w:bookmarkStart w:id="567" w:name="_Toc359228222"/>
      <w:bookmarkStart w:id="568" w:name="_Toc295465151"/>
      <w:bookmarkStart w:id="569" w:name="_Toc389435251"/>
      <w:bookmarkStart w:id="570" w:name="_Toc452769236"/>
      <w:bookmarkEnd w:id="566"/>
      <w:r w:rsidRPr="00B249F5">
        <w:rPr>
          <w:bCs w:val="0"/>
          <w:color w:val="000000" w:themeColor="text1"/>
        </w:rPr>
        <w:t>7.</w:t>
      </w:r>
      <w:r w:rsidRPr="002C37B9">
        <w:rPr>
          <w:color w:val="000000" w:themeColor="text1"/>
        </w:rPr>
        <w:t xml:space="preserve"> Список використаної літератури.</w:t>
      </w:r>
      <w:bookmarkEnd w:id="567"/>
      <w:bookmarkEnd w:id="568"/>
      <w:bookmarkEnd w:id="569"/>
      <w:bookmarkEnd w:id="570"/>
    </w:p>
    <w:p w:rsidR="00A816E8" w:rsidRPr="00A40288" w:rsidRDefault="00A816E8" w:rsidP="00210577">
      <w:pPr>
        <w:pStyle w:val="13"/>
        <w:numPr>
          <w:ilvl w:val="0"/>
          <w:numId w:val="4"/>
        </w:numPr>
        <w:shd w:val="clear" w:color="auto" w:fill="FFFFFF"/>
        <w:tabs>
          <w:tab w:val="clear" w:pos="414"/>
          <w:tab w:val="num" w:pos="709"/>
        </w:tabs>
        <w:spacing w:after="0" w:line="240" w:lineRule="auto"/>
        <w:ind w:left="851" w:hanging="425"/>
        <w:rPr>
          <w:rFonts w:cs="Times New Roman"/>
          <w:color w:val="000000" w:themeColor="text1"/>
          <w:lang w:val="uk-UA"/>
        </w:rPr>
      </w:pPr>
      <w:bookmarkStart w:id="571" w:name="_Toc295465152"/>
      <w:r w:rsidRPr="00A40288">
        <w:rPr>
          <w:rFonts w:cs="Times New Roman"/>
          <w:color w:val="000000" w:themeColor="text1"/>
          <w:lang w:val="uk-UA"/>
        </w:rPr>
        <w:t>ГОСТ 19.201-78 – «Вимоги до змісту та оформлення технічного завдання»</w:t>
      </w:r>
    </w:p>
    <w:p w:rsidR="00A816E8" w:rsidRPr="00A40288" w:rsidRDefault="00A816E8" w:rsidP="00210577">
      <w:pPr>
        <w:pStyle w:val="13"/>
        <w:numPr>
          <w:ilvl w:val="0"/>
          <w:numId w:val="4"/>
        </w:numPr>
        <w:shd w:val="clear" w:color="auto" w:fill="FFFFFF"/>
        <w:tabs>
          <w:tab w:val="clear" w:pos="414"/>
          <w:tab w:val="num" w:pos="426"/>
          <w:tab w:val="num" w:pos="709"/>
        </w:tabs>
        <w:spacing w:after="0" w:line="240" w:lineRule="auto"/>
        <w:ind w:left="851" w:hanging="425"/>
        <w:rPr>
          <w:rFonts w:cs="Times New Roman"/>
          <w:color w:val="000000" w:themeColor="text1"/>
          <w:lang w:val="uk-UA"/>
        </w:rPr>
      </w:pPr>
      <w:r w:rsidRPr="00A40288">
        <w:rPr>
          <w:rFonts w:cs="Times New Roman"/>
          <w:color w:val="000000" w:themeColor="text1"/>
          <w:lang w:val="uk-UA"/>
        </w:rPr>
        <w:t>ГОСТ 19.106-78 – « Вимоги до програмних документів виконаних друкованим способом»</w:t>
      </w:r>
    </w:p>
    <w:p w:rsidR="00A816E8" w:rsidRPr="00A40288" w:rsidRDefault="00A816E8" w:rsidP="00210577">
      <w:pPr>
        <w:pStyle w:val="13"/>
        <w:numPr>
          <w:ilvl w:val="0"/>
          <w:numId w:val="4"/>
        </w:numPr>
        <w:shd w:val="clear" w:color="auto" w:fill="FFFFFF"/>
        <w:tabs>
          <w:tab w:val="clear" w:pos="414"/>
          <w:tab w:val="num" w:pos="709"/>
        </w:tabs>
        <w:spacing w:after="0" w:line="240" w:lineRule="auto"/>
        <w:ind w:left="709" w:hanging="283"/>
        <w:rPr>
          <w:rFonts w:cs="Times New Roman"/>
          <w:color w:val="000000" w:themeColor="text1"/>
          <w:lang w:val="uk-UA"/>
        </w:rPr>
      </w:pPr>
      <w:r w:rsidRPr="00A40288">
        <w:rPr>
          <w:rFonts w:cs="Times New Roman"/>
          <w:color w:val="000000" w:themeColor="text1"/>
          <w:lang w:val="uk-UA"/>
        </w:rPr>
        <w:t>ГОСТ 19.105-78 – «Загальні вимоги до програмних документів»</w:t>
      </w:r>
    </w:p>
    <w:p w:rsidR="00A816E8" w:rsidRPr="00A40288" w:rsidRDefault="00A816E8" w:rsidP="00210577">
      <w:pPr>
        <w:pStyle w:val="13"/>
        <w:numPr>
          <w:ilvl w:val="0"/>
          <w:numId w:val="4"/>
        </w:numPr>
        <w:shd w:val="clear" w:color="auto" w:fill="FFFFFF"/>
        <w:tabs>
          <w:tab w:val="clear" w:pos="414"/>
          <w:tab w:val="num" w:pos="709"/>
        </w:tabs>
        <w:spacing w:after="0" w:line="240" w:lineRule="auto"/>
        <w:ind w:left="709" w:hanging="283"/>
        <w:rPr>
          <w:rFonts w:cs="Times New Roman"/>
          <w:color w:val="000000" w:themeColor="text1"/>
          <w:lang w:val="uk-UA"/>
        </w:rPr>
      </w:pPr>
      <w:r w:rsidRPr="00A40288">
        <w:rPr>
          <w:rFonts w:cs="Times New Roman"/>
          <w:color w:val="000000" w:themeColor="text1"/>
          <w:lang w:val="uk-UA"/>
        </w:rPr>
        <w:t>ГОСТ 19.101-77 – «Види програм та програмних документів»</w:t>
      </w:r>
    </w:p>
    <w:p w:rsidR="00A816E8" w:rsidRPr="00A40288" w:rsidRDefault="00A816E8" w:rsidP="00210577">
      <w:pPr>
        <w:pStyle w:val="13"/>
        <w:numPr>
          <w:ilvl w:val="0"/>
          <w:numId w:val="4"/>
        </w:numPr>
        <w:shd w:val="clear" w:color="auto" w:fill="FFFFFF"/>
        <w:tabs>
          <w:tab w:val="clear" w:pos="414"/>
          <w:tab w:val="num" w:pos="709"/>
        </w:tabs>
        <w:spacing w:after="0" w:line="240" w:lineRule="auto"/>
        <w:ind w:left="709" w:hanging="283"/>
        <w:rPr>
          <w:rFonts w:cs="Times New Roman"/>
          <w:color w:val="000000" w:themeColor="text1"/>
          <w:lang w:val="uk-UA"/>
        </w:rPr>
      </w:pPr>
      <w:r w:rsidRPr="00A40288">
        <w:rPr>
          <w:rFonts w:cs="Times New Roman"/>
          <w:color w:val="000000" w:themeColor="text1"/>
          <w:lang w:val="uk-UA"/>
        </w:rPr>
        <w:t>ГОСТ РД 50-34.698-90 розділ 2.6 – «Опис постановки задачі»</w:t>
      </w:r>
    </w:p>
    <w:p w:rsidR="00A816E8" w:rsidRPr="009B4D93" w:rsidRDefault="00A816E8" w:rsidP="00210577">
      <w:pPr>
        <w:pStyle w:val="13"/>
        <w:numPr>
          <w:ilvl w:val="0"/>
          <w:numId w:val="4"/>
        </w:numPr>
        <w:shd w:val="clear" w:color="auto" w:fill="FFFFFF"/>
        <w:tabs>
          <w:tab w:val="clear" w:pos="414"/>
          <w:tab w:val="num" w:pos="709"/>
        </w:tabs>
        <w:spacing w:after="0" w:line="240" w:lineRule="auto"/>
        <w:ind w:left="709" w:hanging="283"/>
        <w:rPr>
          <w:rFonts w:cs="Times New Roman"/>
          <w:color w:val="000000" w:themeColor="text1"/>
          <w:shd w:val="clear" w:color="auto" w:fill="FFFFFF"/>
        </w:rPr>
      </w:pPr>
      <w:r w:rsidRPr="009B4D93">
        <w:rPr>
          <w:rFonts w:cs="Times New Roman"/>
          <w:color w:val="000000" w:themeColor="text1"/>
          <w:shd w:val="clear" w:color="auto" w:fill="FFFFFF"/>
        </w:rPr>
        <w:t>Кормен Т., Лейзерсон Ч., Ривест Р. Алгоритмы: построение и анализ, 2001</w:t>
      </w:r>
    </w:p>
    <w:p w:rsidR="00A816E8" w:rsidRPr="00523883" w:rsidRDefault="00A816E8" w:rsidP="00210577">
      <w:pPr>
        <w:pStyle w:val="13"/>
        <w:numPr>
          <w:ilvl w:val="0"/>
          <w:numId w:val="4"/>
        </w:numPr>
        <w:shd w:val="clear" w:color="auto" w:fill="FFFFFF"/>
        <w:tabs>
          <w:tab w:val="clear" w:pos="414"/>
          <w:tab w:val="num" w:pos="709"/>
        </w:tabs>
        <w:spacing w:after="0" w:line="240" w:lineRule="auto"/>
        <w:ind w:left="709" w:hanging="283"/>
        <w:rPr>
          <w:rFonts w:cs="Times New Roman"/>
          <w:color w:val="000000" w:themeColor="text1"/>
          <w:lang w:val="uk-UA"/>
        </w:rPr>
      </w:pPr>
      <w:r w:rsidRPr="009B4D93">
        <w:rPr>
          <w:rFonts w:cs="Times New Roman"/>
          <w:color w:val="000000" w:themeColor="text1"/>
          <w:shd w:val="clear" w:color="auto" w:fill="FFFFFF"/>
        </w:rPr>
        <w:t>Майника Э. Алгоритмы оптимизации на сетях и графах, - М.: Мир, 1981</w:t>
      </w:r>
      <w:r w:rsidRPr="00A40288">
        <w:rPr>
          <w:rFonts w:cs="Times New Roman"/>
          <w:color w:val="000000" w:themeColor="text1"/>
          <w:lang w:val="uk-UA"/>
        </w:rPr>
        <w:t xml:space="preserve"> </w:t>
      </w:r>
    </w:p>
    <w:p w:rsidR="00A816E8" w:rsidRPr="00523883" w:rsidRDefault="00A816E8" w:rsidP="00210577">
      <w:pPr>
        <w:pStyle w:val="13"/>
        <w:numPr>
          <w:ilvl w:val="0"/>
          <w:numId w:val="4"/>
        </w:numPr>
        <w:shd w:val="clear" w:color="auto" w:fill="FFFFFF"/>
        <w:tabs>
          <w:tab w:val="clear" w:pos="414"/>
          <w:tab w:val="num" w:pos="709"/>
        </w:tabs>
        <w:spacing w:after="0" w:line="240" w:lineRule="auto"/>
        <w:ind w:left="709" w:hanging="283"/>
        <w:rPr>
          <w:rFonts w:cs="Times New Roman"/>
          <w:color w:val="000000" w:themeColor="text1"/>
          <w:lang w:val="uk-UA"/>
        </w:rPr>
      </w:pPr>
      <w:r>
        <w:rPr>
          <w:lang w:val="uk-UA"/>
        </w:rPr>
        <w:t>Елл</w:t>
      </w:r>
      <w:r w:rsidRPr="00523883">
        <w:t xml:space="preserve">ектронний </w:t>
      </w:r>
      <w:r>
        <w:rPr>
          <w:lang w:val="uk-UA"/>
        </w:rPr>
        <w:t xml:space="preserve"> ресурс </w:t>
      </w:r>
      <w:r w:rsidRPr="00F370F1">
        <w:t>http://uk.wikipedia.org/wiki</w:t>
      </w:r>
      <w:r>
        <w:rPr>
          <w:lang w:val="uk-UA"/>
        </w:rPr>
        <w:t>/Алгоритм_Крускала</w:t>
      </w:r>
    </w:p>
    <w:p w:rsidR="00A816E8" w:rsidRPr="00523883" w:rsidRDefault="00A816E8" w:rsidP="00210577">
      <w:pPr>
        <w:pStyle w:val="13"/>
        <w:shd w:val="clear" w:color="auto" w:fill="FFFFFF"/>
        <w:tabs>
          <w:tab w:val="num" w:pos="709"/>
        </w:tabs>
        <w:spacing w:after="0" w:line="240" w:lineRule="auto"/>
        <w:ind w:left="709" w:hanging="283"/>
        <w:rPr>
          <w:rFonts w:cs="Times New Roman"/>
          <w:color w:val="000000" w:themeColor="text1"/>
          <w:lang w:val="uk-UA"/>
        </w:rPr>
      </w:pPr>
    </w:p>
    <w:p w:rsidR="00A816E8" w:rsidRPr="00523883" w:rsidRDefault="00A816E8" w:rsidP="00210577">
      <w:pPr>
        <w:shd w:val="clear" w:color="auto" w:fill="FFFFFF"/>
        <w:tabs>
          <w:tab w:val="num" w:pos="709"/>
        </w:tabs>
        <w:ind w:left="709" w:right="-166" w:hanging="283"/>
        <w:rPr>
          <w:color w:val="000000" w:themeColor="text1"/>
          <w:lang w:val="uk-UA"/>
        </w:rPr>
      </w:pPr>
    </w:p>
    <w:p w:rsidR="00A816E8" w:rsidRPr="002C37B9" w:rsidRDefault="00A816E8" w:rsidP="00A816E8">
      <w:pPr>
        <w:pStyle w:val="1"/>
        <w:rPr>
          <w:color w:val="000000" w:themeColor="text1"/>
          <w:lang w:val="ru-RU"/>
        </w:rPr>
      </w:pPr>
      <w:bookmarkStart w:id="572" w:name="__RefHeading__2857_2037067937"/>
      <w:bookmarkStart w:id="573" w:name="_Toc359228223"/>
      <w:bookmarkStart w:id="574" w:name="_Toc389435252"/>
      <w:bookmarkStart w:id="575" w:name="_Toc452769237"/>
      <w:bookmarkEnd w:id="572"/>
      <w:r w:rsidRPr="002C37B9">
        <w:rPr>
          <w:color w:val="000000" w:themeColor="text1"/>
          <w:lang w:val="ru-RU"/>
        </w:rPr>
        <w:t>8. Додаток 1</w:t>
      </w:r>
      <w:bookmarkEnd w:id="571"/>
      <w:bookmarkEnd w:id="573"/>
      <w:bookmarkEnd w:id="574"/>
      <w:bookmarkEnd w:id="575"/>
    </w:p>
    <w:p w:rsidR="00A816E8" w:rsidRPr="001F782C" w:rsidRDefault="00A816E8" w:rsidP="00A816E8">
      <w:pPr>
        <w:pStyle w:val="2"/>
        <w:numPr>
          <w:ilvl w:val="1"/>
          <w:numId w:val="0"/>
        </w:numPr>
        <w:tabs>
          <w:tab w:val="num" w:pos="576"/>
        </w:tabs>
        <w:suppressAutoHyphens/>
        <w:ind w:left="576" w:hanging="576"/>
        <w:rPr>
          <w:b w:val="0"/>
          <w:i/>
          <w:color w:val="000000" w:themeColor="text1"/>
          <w:lang w:val="ru-RU"/>
        </w:rPr>
      </w:pPr>
      <w:bookmarkStart w:id="576" w:name="__RefHeading__2859_2037067937"/>
      <w:bookmarkStart w:id="577" w:name="_Toc359228224"/>
      <w:bookmarkStart w:id="578" w:name="_Toc295465153"/>
      <w:bookmarkStart w:id="579" w:name="_Toc389435253"/>
      <w:bookmarkStart w:id="580" w:name="_Toc452769238"/>
      <w:bookmarkEnd w:id="576"/>
      <w:r w:rsidRPr="001F782C">
        <w:rPr>
          <w:b w:val="0"/>
          <w:i/>
          <w:color w:val="000000" w:themeColor="text1"/>
          <w:lang w:val="ru-RU"/>
        </w:rPr>
        <w:t xml:space="preserve">8.1 </w:t>
      </w:r>
      <w:r w:rsidRPr="001F782C">
        <w:rPr>
          <w:b w:val="0"/>
          <w:i/>
          <w:color w:val="000000" w:themeColor="text1"/>
        </w:rPr>
        <w:t>CD</w:t>
      </w:r>
      <w:r w:rsidRPr="001F782C">
        <w:rPr>
          <w:b w:val="0"/>
          <w:i/>
          <w:color w:val="000000" w:themeColor="text1"/>
          <w:lang w:val="ru-RU"/>
        </w:rPr>
        <w:t xml:space="preserve"> та опис його змісту</w:t>
      </w:r>
      <w:bookmarkEnd w:id="577"/>
      <w:bookmarkEnd w:id="578"/>
      <w:bookmarkEnd w:id="579"/>
      <w:bookmarkEnd w:id="580"/>
    </w:p>
    <w:p w:rsidR="00A816E8" w:rsidRPr="002C37B9" w:rsidRDefault="00A816E8" w:rsidP="00A816E8">
      <w:pPr>
        <w:rPr>
          <w:color w:val="000000" w:themeColor="text1"/>
        </w:rPr>
      </w:pPr>
      <w:r w:rsidRPr="002C37B9">
        <w:rPr>
          <w:color w:val="000000" w:themeColor="text1"/>
        </w:rPr>
        <w:t xml:space="preserve">CD-диск в додатку містить папку «РГР </w:t>
      </w:r>
      <w:r>
        <w:rPr>
          <w:color w:val="000000" w:themeColor="text1"/>
          <w:lang w:val="uk-UA"/>
        </w:rPr>
        <w:t>Покриття на графах та деревах</w:t>
      </w:r>
      <w:r w:rsidRPr="002C37B9">
        <w:rPr>
          <w:color w:val="000000" w:themeColor="text1"/>
        </w:rPr>
        <w:t>», що містить дану реалізовану розрахунково-графічну роботу, вона складається з таких елементів:</w:t>
      </w:r>
    </w:p>
    <w:p w:rsidR="00A816E8" w:rsidRPr="002C37B9" w:rsidRDefault="00A816E8" w:rsidP="00A816E8">
      <w:pPr>
        <w:pStyle w:val="13"/>
        <w:numPr>
          <w:ilvl w:val="0"/>
          <w:numId w:val="5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 w:rsidRPr="002C37B9">
        <w:rPr>
          <w:rFonts w:cs="Times New Roman"/>
          <w:color w:val="000000" w:themeColor="text1"/>
          <w:lang w:val="uk-UA"/>
        </w:rPr>
        <w:t>Папка «</w:t>
      </w:r>
      <w:r>
        <w:rPr>
          <w:rFonts w:cs="Times New Roman"/>
          <w:color w:val="000000" w:themeColor="text1"/>
          <w:lang w:val="uk-UA"/>
        </w:rPr>
        <w:t>Проект</w:t>
      </w:r>
      <w:r w:rsidRPr="002C37B9">
        <w:rPr>
          <w:rFonts w:cs="Times New Roman"/>
          <w:color w:val="000000" w:themeColor="text1"/>
          <w:lang w:val="uk-UA"/>
        </w:rPr>
        <w:t>», в якій знаходяться проекти Microsoft Visual Studio 2010 з реалізованими програмами даної РГР:</w:t>
      </w:r>
    </w:p>
    <w:p w:rsidR="00A816E8" w:rsidRPr="002C37B9" w:rsidRDefault="00A816E8" w:rsidP="00A816E8">
      <w:pPr>
        <w:pStyle w:val="13"/>
        <w:numPr>
          <w:ilvl w:val="0"/>
          <w:numId w:val="5"/>
        </w:numPr>
        <w:spacing w:after="0" w:line="240" w:lineRule="auto"/>
        <w:rPr>
          <w:rFonts w:cs="Times New Roman"/>
          <w:color w:val="000000" w:themeColor="text1"/>
          <w:lang w:val="uk-UA"/>
        </w:rPr>
      </w:pPr>
      <w:r w:rsidRPr="002C37B9">
        <w:rPr>
          <w:rFonts w:cs="Times New Roman"/>
          <w:color w:val="000000" w:themeColor="text1"/>
          <w:lang w:val="uk-UA"/>
        </w:rPr>
        <w:t>Папка «Документація», що містить технічне завдання та пояснювальну записку даної розрахунково-графічної роботи.</w:t>
      </w:r>
    </w:p>
    <w:p w:rsidR="00A816E8" w:rsidRDefault="00A816E8" w:rsidP="00A816E8">
      <w:pPr>
        <w:rPr>
          <w:i/>
          <w:color w:val="000000" w:themeColor="text1"/>
        </w:rPr>
      </w:pPr>
      <w:r w:rsidRPr="00634826">
        <w:rPr>
          <w:i/>
          <w:color w:val="000000" w:themeColor="text1"/>
          <w:lang w:val="uk-UA"/>
        </w:rPr>
        <w:t xml:space="preserve">8.2 Ніро </w:t>
      </w:r>
      <w:r>
        <w:rPr>
          <w:i/>
          <w:color w:val="000000" w:themeColor="text1"/>
          <w:lang w:val="uk-UA"/>
        </w:rPr>
        <w:t>–</w:t>
      </w:r>
      <w:r w:rsidRPr="00634826">
        <w:rPr>
          <w:i/>
          <w:color w:val="000000" w:themeColor="text1"/>
          <w:lang w:val="uk-UA"/>
        </w:rPr>
        <w:t xml:space="preserve"> діаграма</w:t>
      </w:r>
    </w:p>
    <w:p w:rsidR="00A816E8" w:rsidRDefault="00A816E8" w:rsidP="00A816E8">
      <w:pPr>
        <w:rPr>
          <w:i/>
          <w:color w:val="000000" w:themeColor="text1"/>
        </w:rPr>
      </w:pPr>
    </w:p>
    <w:p w:rsidR="00A816E8" w:rsidRPr="00094A9C" w:rsidRDefault="00A816E8" w:rsidP="00A816E8">
      <w:pPr>
        <w:rPr>
          <w:i/>
          <w:color w:val="000000" w:themeColor="text1"/>
        </w:rPr>
      </w:pPr>
    </w:p>
    <w:bookmarkStart w:id="581" w:name="_GoBack"/>
    <w:bookmarkEnd w:id="581"/>
    <w:p w:rsidR="00A816E8" w:rsidRPr="00A816E8" w:rsidRDefault="00A816E8" w:rsidP="00A816E8">
      <w:pPr>
        <w:rPr>
          <w:lang w:val="uk-UA"/>
        </w:rPr>
      </w:pPr>
      <w:r>
        <w:object w:dxaOrig="10586" w:dyaOrig="3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pt;height:182.45pt" o:ole="">
            <v:imagedata r:id="rId24" o:title=""/>
          </v:shape>
          <o:OLEObject Type="Embed" ProgID="Visio.Drawing.11" ShapeID="_x0000_i1025" DrawAspect="Content" ObjectID="_1555235782" r:id="rId25"/>
        </w:object>
      </w: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Default="005B36A7">
      <w:pPr>
        <w:rPr>
          <w:szCs w:val="24"/>
          <w:lang w:val="uk-UA"/>
        </w:rPr>
      </w:pPr>
    </w:p>
    <w:p w:rsidR="005B36A7" w:rsidRPr="00F66AF3" w:rsidRDefault="005B36A7">
      <w:pPr>
        <w:rPr>
          <w:szCs w:val="24"/>
          <w:lang w:val="uk-UA"/>
        </w:rPr>
      </w:pPr>
    </w:p>
    <w:sectPr w:rsidR="005B36A7" w:rsidRPr="00F66AF3" w:rsidSect="00B836A8">
      <w:footerReference w:type="even" r:id="rId26"/>
      <w:footerReference w:type="default" r:id="rId27"/>
      <w:pgSz w:w="11906" w:h="16838"/>
      <w:pgMar w:top="851" w:right="567" w:bottom="851" w:left="1134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016" w:rsidRDefault="00F96016" w:rsidP="005B36A7">
      <w:r>
        <w:separator/>
      </w:r>
    </w:p>
  </w:endnote>
  <w:endnote w:type="continuationSeparator" w:id="0">
    <w:p w:rsidR="00F96016" w:rsidRDefault="00F96016" w:rsidP="005B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ohit Hindi">
    <w:altName w:val="MS Mincho"/>
    <w:charset w:val="80"/>
    <w:family w:val="auto"/>
    <w:pitch w:val="variable"/>
  </w:font>
  <w:font w:name="font400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5AD" w:rsidRPr="005B36A7" w:rsidRDefault="008855AD" w:rsidP="005B36A7">
    <w:pPr>
      <w:pStyle w:val="a3"/>
      <w:rPr>
        <w:lang w:val="uk-UA"/>
      </w:rPr>
    </w:pPr>
    <w:r>
      <w:rPr>
        <w:lang w:val="uk-UA"/>
      </w:rPr>
      <w:t xml:space="preserve">                                                                                                                                                                                             </w:t>
    </w:r>
    <w:r>
      <w:rPr>
        <w:lang w:val="uk-UA"/>
      </w:rPr>
      <w:ptab w:relativeTo="margin" w:alignment="right" w:leader="none"/>
    </w:r>
    <w:r w:rsidRPr="002A5410">
      <w:rPr>
        <w:szCs w:val="24"/>
        <w:lang w:val="uk-UA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5AD" w:rsidRPr="005B36A7" w:rsidRDefault="008855AD" w:rsidP="005B36A7">
    <w:pPr>
      <w:pStyle w:val="a3"/>
      <w:rPr>
        <w:lang w:val="uk-UA"/>
      </w:rPr>
    </w:pPr>
    <w:r>
      <w:rPr>
        <w:lang w:val="uk-UA"/>
      </w:rPr>
      <w:t xml:space="preserve">                                                                                                                                                                                             </w:t>
    </w:r>
    <w:r>
      <w:rPr>
        <w:lang w:val="uk-UA"/>
      </w:rPr>
      <w:ptab w:relativeTo="margin" w:alignment="right" w:leader="none"/>
    </w:r>
    <w:r>
      <w:rPr>
        <w:lang w:val="uk-UA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5AD" w:rsidRDefault="008855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8855AD" w:rsidRDefault="008855AD">
    <w:pPr>
      <w:pStyle w:val="a3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5AD" w:rsidRDefault="008855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7678E">
      <w:rPr>
        <w:rStyle w:val="a5"/>
        <w:noProof/>
      </w:rPr>
      <w:t>17</w:t>
    </w:r>
    <w:r>
      <w:rPr>
        <w:rStyle w:val="a5"/>
      </w:rPr>
      <w:fldChar w:fldCharType="end"/>
    </w:r>
  </w:p>
  <w:p w:rsidR="008855AD" w:rsidRDefault="008855AD" w:rsidP="00A816E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016" w:rsidRDefault="00F96016" w:rsidP="005B36A7">
      <w:r>
        <w:separator/>
      </w:r>
    </w:p>
  </w:footnote>
  <w:footnote w:type="continuationSeparator" w:id="0">
    <w:p w:rsidR="00F96016" w:rsidRDefault="00F96016" w:rsidP="005B3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C"/>
    <w:multiLevelType w:val="multilevel"/>
    <w:tmpl w:val="0000000C"/>
    <w:name w:val="WWNum1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D"/>
    <w:multiLevelType w:val="multilevel"/>
    <w:tmpl w:val="0000000D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149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5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93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5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75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09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81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535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255" w:hanging="180"/>
      </w:pPr>
    </w:lvl>
  </w:abstractNum>
  <w:abstractNum w:abstractNumId="3" w15:restartNumberingAfterBreak="0">
    <w:nsid w:val="0000000E"/>
    <w:multiLevelType w:val="multilevel"/>
    <w:tmpl w:val="0000000E"/>
    <w:name w:val="WWNum16"/>
    <w:lvl w:ilvl="0">
      <w:start w:val="1"/>
      <w:numFmt w:val="decimal"/>
      <w:lvlText w:val="%1."/>
      <w:lvlJc w:val="left"/>
      <w:pPr>
        <w:tabs>
          <w:tab w:val="num" w:pos="414"/>
        </w:tabs>
        <w:ind w:left="1494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20"/>
        </w:tabs>
        <w:ind w:left="192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40" w:hanging="180"/>
      </w:pPr>
    </w:lvl>
  </w:abstractNum>
  <w:abstractNum w:abstractNumId="4" w15:restartNumberingAfterBreak="0">
    <w:nsid w:val="0000000F"/>
    <w:multiLevelType w:val="multilevel"/>
    <w:tmpl w:val="0000000F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00000015"/>
    <w:multiLevelType w:val="multilevel"/>
    <w:tmpl w:val="00000015"/>
    <w:name w:val="WWNum24"/>
    <w:lvl w:ilvl="0">
      <w:start w:val="1"/>
      <w:numFmt w:val="decimal"/>
      <w:lvlText w:val="%1."/>
      <w:lvlJc w:val="left"/>
      <w:pPr>
        <w:tabs>
          <w:tab w:val="num" w:pos="0"/>
        </w:tabs>
        <w:ind w:left="1152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12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232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92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92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52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72" w:hanging="1800"/>
      </w:pPr>
    </w:lvl>
  </w:abstractNum>
  <w:abstractNum w:abstractNumId="6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191"/>
        </w:tabs>
        <w:ind w:left="126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</w:lvl>
  </w:abstractNum>
  <w:abstractNum w:abstractNumId="7" w15:restartNumberingAfterBreak="0">
    <w:nsid w:val="04C9388D"/>
    <w:multiLevelType w:val="hybridMultilevel"/>
    <w:tmpl w:val="791CCCE4"/>
    <w:lvl w:ilvl="0" w:tplc="A21E02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44018"/>
    <w:multiLevelType w:val="multilevel"/>
    <w:tmpl w:val="3F46C140"/>
    <w:lvl w:ilvl="0"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9" w15:restartNumberingAfterBreak="0">
    <w:nsid w:val="14FB0B55"/>
    <w:multiLevelType w:val="hybridMultilevel"/>
    <w:tmpl w:val="E55EFB3A"/>
    <w:lvl w:ilvl="0" w:tplc="A21E02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B14DF"/>
    <w:multiLevelType w:val="multilevel"/>
    <w:tmpl w:val="AA42579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45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1" w15:restartNumberingAfterBreak="0">
    <w:nsid w:val="3BD638B6"/>
    <w:multiLevelType w:val="hybridMultilevel"/>
    <w:tmpl w:val="CB32CEFA"/>
    <w:lvl w:ilvl="0" w:tplc="A21E029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E6D4D"/>
    <w:multiLevelType w:val="multilevel"/>
    <w:tmpl w:val="0CE89B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Droid Sans Fallback" w:hAnsi="Times New Roman" w:cs="Times New Roman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13" w15:restartNumberingAfterBreak="0">
    <w:nsid w:val="5E55398D"/>
    <w:multiLevelType w:val="hybridMultilevel"/>
    <w:tmpl w:val="415268C8"/>
    <w:lvl w:ilvl="0" w:tplc="A21E0298">
      <w:start w:val="1"/>
      <w:numFmt w:val="bullet"/>
      <w:lvlText w:val="-"/>
      <w:lvlJc w:val="left"/>
      <w:pPr>
        <w:ind w:left="1429" w:hanging="360"/>
      </w:pPr>
      <w:rPr>
        <w:rFonts w:ascii="Calibri" w:eastAsia="Times New Roman" w:hAnsi="Calibri" w:cs="Calibri" w:hint="default"/>
        <w:b w:val="0"/>
        <w:sz w:val="2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761A3A"/>
    <w:multiLevelType w:val="hybridMultilevel"/>
    <w:tmpl w:val="C800223C"/>
    <w:lvl w:ilvl="0" w:tplc="81644D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C47FD"/>
    <w:multiLevelType w:val="hybridMultilevel"/>
    <w:tmpl w:val="D12AC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975F3C"/>
    <w:multiLevelType w:val="multilevel"/>
    <w:tmpl w:val="76D2F2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2B2130"/>
    <w:multiLevelType w:val="multilevel"/>
    <w:tmpl w:val="F028BAD2"/>
    <w:lvl w:ilvl="0">
      <w:start w:val="4"/>
      <w:numFmt w:val="bullet"/>
      <w:lvlText w:val="-"/>
      <w:lvlJc w:val="left"/>
      <w:pPr>
        <w:tabs>
          <w:tab w:val="num" w:pos="0"/>
        </w:tabs>
        <w:ind w:left="14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30" w:hanging="360"/>
      </w:pPr>
      <w:rPr>
        <w:rFonts w:ascii="Wingdings" w:hAnsi="Wingdings"/>
      </w:rPr>
    </w:lvl>
  </w:abstractNum>
  <w:abstractNum w:abstractNumId="18" w15:restartNumberingAfterBreak="0">
    <w:nsid w:val="7DD358E6"/>
    <w:multiLevelType w:val="hybridMultilevel"/>
    <w:tmpl w:val="5CE07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8"/>
  </w:num>
  <w:num w:numId="9">
    <w:abstractNumId w:val="17"/>
  </w:num>
  <w:num w:numId="10">
    <w:abstractNumId w:val="8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  <w:num w:numId="16">
    <w:abstractNumId w:val="9"/>
  </w:num>
  <w:num w:numId="17">
    <w:abstractNumId w:val="1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AF3"/>
    <w:rsid w:val="000C3FBF"/>
    <w:rsid w:val="0017678E"/>
    <w:rsid w:val="00197F27"/>
    <w:rsid w:val="001A372A"/>
    <w:rsid w:val="001E6322"/>
    <w:rsid w:val="00205761"/>
    <w:rsid w:val="00210577"/>
    <w:rsid w:val="002A5410"/>
    <w:rsid w:val="002B6405"/>
    <w:rsid w:val="00372135"/>
    <w:rsid w:val="003A7EAC"/>
    <w:rsid w:val="004F7DF4"/>
    <w:rsid w:val="005369A1"/>
    <w:rsid w:val="005A10C3"/>
    <w:rsid w:val="005B36A7"/>
    <w:rsid w:val="006160EF"/>
    <w:rsid w:val="006160F4"/>
    <w:rsid w:val="00620FBA"/>
    <w:rsid w:val="00640E31"/>
    <w:rsid w:val="006F18A3"/>
    <w:rsid w:val="0074445E"/>
    <w:rsid w:val="00746D59"/>
    <w:rsid w:val="0079063E"/>
    <w:rsid w:val="007B1192"/>
    <w:rsid w:val="00836665"/>
    <w:rsid w:val="008855AD"/>
    <w:rsid w:val="00894497"/>
    <w:rsid w:val="008A6BE4"/>
    <w:rsid w:val="008F2AFA"/>
    <w:rsid w:val="0090447C"/>
    <w:rsid w:val="0094565A"/>
    <w:rsid w:val="00960674"/>
    <w:rsid w:val="009905A5"/>
    <w:rsid w:val="009A2C2A"/>
    <w:rsid w:val="009E0BE5"/>
    <w:rsid w:val="00A6787F"/>
    <w:rsid w:val="00A816E8"/>
    <w:rsid w:val="00B57AF5"/>
    <w:rsid w:val="00B77B24"/>
    <w:rsid w:val="00B836A8"/>
    <w:rsid w:val="00BB60D9"/>
    <w:rsid w:val="00C15DEE"/>
    <w:rsid w:val="00C712AA"/>
    <w:rsid w:val="00CA7201"/>
    <w:rsid w:val="00D13025"/>
    <w:rsid w:val="00D7144A"/>
    <w:rsid w:val="00EA56D9"/>
    <w:rsid w:val="00EB31B6"/>
    <w:rsid w:val="00ED19F8"/>
    <w:rsid w:val="00ED5005"/>
    <w:rsid w:val="00F66AF3"/>
    <w:rsid w:val="00F9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6DE6A2A0"/>
  <w15:docId w15:val="{7954E4D5-3F24-45CE-A602-ECA65EA5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6BE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816E8"/>
    <w:pPr>
      <w:keepNext/>
      <w:widowControl w:val="0"/>
      <w:shd w:val="clear" w:color="auto" w:fill="FFFFFF"/>
      <w:autoSpaceDE w:val="0"/>
      <w:autoSpaceDN w:val="0"/>
      <w:adjustRightInd w:val="0"/>
      <w:ind w:left="708"/>
      <w:outlineLvl w:val="0"/>
    </w:pPr>
    <w:rPr>
      <w:b/>
      <w:bCs/>
      <w:color w:val="000000"/>
      <w:spacing w:val="-10"/>
      <w:sz w:val="28"/>
      <w:szCs w:val="29"/>
      <w:lang w:val="uk-UA"/>
    </w:rPr>
  </w:style>
  <w:style w:type="paragraph" w:styleId="2">
    <w:name w:val="heading 2"/>
    <w:basedOn w:val="a"/>
    <w:next w:val="a"/>
    <w:link w:val="20"/>
    <w:qFormat/>
    <w:rsid w:val="008A6BE4"/>
    <w:pPr>
      <w:keepNext/>
      <w:widowControl w:val="0"/>
      <w:shd w:val="clear" w:color="auto" w:fill="FFFFFF"/>
      <w:autoSpaceDE w:val="0"/>
      <w:autoSpaceDN w:val="0"/>
      <w:adjustRightInd w:val="0"/>
      <w:outlineLvl w:val="1"/>
    </w:pPr>
    <w:rPr>
      <w:b/>
      <w:bCs/>
      <w:color w:val="000000"/>
      <w:spacing w:val="-7"/>
      <w:sz w:val="26"/>
      <w:szCs w:val="25"/>
      <w:lang w:val="uk-UA"/>
    </w:rPr>
  </w:style>
  <w:style w:type="paragraph" w:styleId="3">
    <w:name w:val="heading 3"/>
    <w:basedOn w:val="a"/>
    <w:next w:val="a"/>
    <w:link w:val="30"/>
    <w:unhideWhenUsed/>
    <w:qFormat/>
    <w:rsid w:val="001E6322"/>
    <w:pPr>
      <w:outlineLvl w:val="2"/>
    </w:pPr>
    <w:rPr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qFormat/>
    <w:rsid w:val="00F66AF3"/>
    <w:pPr>
      <w:keepNext/>
      <w:widowControl w:val="0"/>
      <w:shd w:val="clear" w:color="auto" w:fill="FFFFFF"/>
      <w:autoSpaceDE w:val="0"/>
      <w:autoSpaceDN w:val="0"/>
      <w:adjustRightInd w:val="0"/>
      <w:outlineLvl w:val="3"/>
    </w:pPr>
    <w:rPr>
      <w:color w:val="000000"/>
      <w:lang w:val="uk-UA"/>
    </w:rPr>
  </w:style>
  <w:style w:type="paragraph" w:styleId="5">
    <w:name w:val="heading 5"/>
    <w:basedOn w:val="a"/>
    <w:next w:val="a"/>
    <w:link w:val="50"/>
    <w:qFormat/>
    <w:rsid w:val="00F66AF3"/>
    <w:pPr>
      <w:keepNext/>
      <w:widowControl w:val="0"/>
      <w:shd w:val="clear" w:color="auto" w:fill="FFFFFF"/>
      <w:autoSpaceDE w:val="0"/>
      <w:autoSpaceDN w:val="0"/>
      <w:adjustRightInd w:val="0"/>
      <w:outlineLvl w:val="4"/>
    </w:pPr>
    <w:rPr>
      <w:b/>
      <w:color w:val="000000"/>
      <w:szCs w:val="25"/>
      <w:lang w:val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6E8"/>
    <w:pPr>
      <w:keepNext/>
      <w:keepLines/>
      <w:spacing w:before="200" w:line="276" w:lineRule="auto"/>
      <w:ind w:firstLine="284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66AF3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66AF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F66AF3"/>
  </w:style>
  <w:style w:type="character" w:customStyle="1" w:styleId="10">
    <w:name w:val="Заголовок 1 Знак"/>
    <w:basedOn w:val="a0"/>
    <w:link w:val="1"/>
    <w:rsid w:val="00A816E8"/>
    <w:rPr>
      <w:rFonts w:ascii="Times New Roman" w:eastAsia="Times New Roman" w:hAnsi="Times New Roman" w:cs="Times New Roman"/>
      <w:b/>
      <w:bCs/>
      <w:color w:val="000000"/>
      <w:spacing w:val="-10"/>
      <w:sz w:val="28"/>
      <w:szCs w:val="29"/>
      <w:shd w:val="clear" w:color="auto" w:fill="FFFFFF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8A6BE4"/>
    <w:rPr>
      <w:rFonts w:ascii="Times New Roman" w:eastAsia="Times New Roman" w:hAnsi="Times New Roman" w:cs="Times New Roman"/>
      <w:b/>
      <w:bCs/>
      <w:color w:val="000000"/>
      <w:spacing w:val="-7"/>
      <w:sz w:val="26"/>
      <w:szCs w:val="25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rsid w:val="00F66AF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val="uk-UA" w:eastAsia="ru-RU"/>
    </w:rPr>
  </w:style>
  <w:style w:type="character" w:customStyle="1" w:styleId="50">
    <w:name w:val="Заголовок 5 Знак"/>
    <w:basedOn w:val="a0"/>
    <w:link w:val="5"/>
    <w:rsid w:val="00F66AF3"/>
    <w:rPr>
      <w:rFonts w:ascii="Times New Roman" w:eastAsia="Times New Roman" w:hAnsi="Times New Roman" w:cs="Times New Roman"/>
      <w:b/>
      <w:color w:val="000000"/>
      <w:sz w:val="24"/>
      <w:szCs w:val="25"/>
      <w:shd w:val="clear" w:color="auto" w:fill="FFFFFF"/>
      <w:lang w:val="uk-UA" w:eastAsia="ru-RU"/>
    </w:rPr>
  </w:style>
  <w:style w:type="paragraph" w:styleId="a6">
    <w:name w:val="Body Text Indent"/>
    <w:basedOn w:val="a"/>
    <w:link w:val="a7"/>
    <w:rsid w:val="00F66AF3"/>
    <w:pPr>
      <w:widowControl w:val="0"/>
      <w:shd w:val="clear" w:color="auto" w:fill="FFFFFF"/>
      <w:autoSpaceDE w:val="0"/>
      <w:autoSpaceDN w:val="0"/>
      <w:adjustRightInd w:val="0"/>
      <w:spacing w:before="518"/>
      <w:ind w:left="106"/>
    </w:pPr>
    <w:rPr>
      <w:b/>
      <w:bCs/>
      <w:color w:val="000000"/>
      <w:spacing w:val="-5"/>
      <w:sz w:val="25"/>
      <w:szCs w:val="25"/>
      <w:lang w:val="uk-UA"/>
    </w:rPr>
  </w:style>
  <w:style w:type="character" w:customStyle="1" w:styleId="a7">
    <w:name w:val="Основной текст с отступом Знак"/>
    <w:basedOn w:val="a0"/>
    <w:link w:val="a6"/>
    <w:rsid w:val="00F66AF3"/>
    <w:rPr>
      <w:rFonts w:ascii="Times New Roman" w:eastAsia="Times New Roman" w:hAnsi="Times New Roman" w:cs="Times New Roman"/>
      <w:b/>
      <w:bCs/>
      <w:color w:val="000000"/>
      <w:spacing w:val="-5"/>
      <w:sz w:val="25"/>
      <w:szCs w:val="25"/>
      <w:shd w:val="clear" w:color="auto" w:fill="FFFFFF"/>
      <w:lang w:val="uk-UA" w:eastAsia="ru-RU"/>
    </w:rPr>
  </w:style>
  <w:style w:type="paragraph" w:styleId="a8">
    <w:name w:val="Title"/>
    <w:basedOn w:val="a"/>
    <w:link w:val="a9"/>
    <w:qFormat/>
    <w:rsid w:val="00F66AF3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6"/>
      <w:sz w:val="25"/>
      <w:szCs w:val="25"/>
      <w:lang w:val="uk-UA"/>
    </w:rPr>
  </w:style>
  <w:style w:type="character" w:customStyle="1" w:styleId="a9">
    <w:name w:val="Заголовок Знак"/>
    <w:basedOn w:val="a0"/>
    <w:link w:val="a8"/>
    <w:rsid w:val="00F66AF3"/>
    <w:rPr>
      <w:rFonts w:ascii="Times New Roman" w:eastAsia="Times New Roman" w:hAnsi="Times New Roman" w:cs="Times New Roman"/>
      <w:color w:val="000000"/>
      <w:spacing w:val="-6"/>
      <w:sz w:val="25"/>
      <w:szCs w:val="25"/>
      <w:shd w:val="clear" w:color="auto" w:fill="FFFFFF"/>
      <w:lang w:val="uk-UA" w:eastAsia="ru-RU"/>
    </w:rPr>
  </w:style>
  <w:style w:type="paragraph" w:styleId="aa">
    <w:name w:val="header"/>
    <w:basedOn w:val="a"/>
    <w:link w:val="ab"/>
    <w:uiPriority w:val="99"/>
    <w:semiHidden/>
    <w:unhideWhenUsed/>
    <w:rsid w:val="005B36A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B36A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aliases w:val="текст"/>
    <w:link w:val="ad"/>
    <w:qFormat/>
    <w:rsid w:val="00960674"/>
    <w:pPr>
      <w:spacing w:after="0" w:line="240" w:lineRule="auto"/>
    </w:pPr>
  </w:style>
  <w:style w:type="paragraph" w:customStyle="1" w:styleId="HTML1">
    <w:name w:val="Стандартный HTML1"/>
    <w:basedOn w:val="a"/>
    <w:rsid w:val="00960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e">
    <w:name w:val="List Paragraph"/>
    <w:basedOn w:val="a"/>
    <w:uiPriority w:val="34"/>
    <w:qFormat/>
    <w:rsid w:val="00960674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d">
    <w:name w:val="Без интервала Знак"/>
    <w:aliases w:val="текст Знак"/>
    <w:basedOn w:val="a0"/>
    <w:link w:val="ac"/>
    <w:rsid w:val="00960674"/>
  </w:style>
  <w:style w:type="paragraph" w:customStyle="1" w:styleId="11">
    <w:name w:val="Маркированный список1"/>
    <w:basedOn w:val="a"/>
    <w:rsid w:val="00960674"/>
    <w:pPr>
      <w:suppressAutoHyphens/>
      <w:ind w:left="708"/>
      <w:jc w:val="both"/>
    </w:pPr>
    <w:rPr>
      <w:rFonts w:eastAsia="SimSun"/>
      <w:kern w:val="1"/>
      <w:lang w:eastAsia="hi-IN" w:bidi="hi-IN"/>
    </w:rPr>
  </w:style>
  <w:style w:type="character" w:styleId="af">
    <w:name w:val="Hyperlink"/>
    <w:basedOn w:val="a0"/>
    <w:uiPriority w:val="99"/>
    <w:rsid w:val="00A816E8"/>
    <w:rPr>
      <w:color w:val="0000FF"/>
      <w:u w:val="single"/>
    </w:rPr>
  </w:style>
  <w:style w:type="paragraph" w:styleId="12">
    <w:name w:val="toc 1"/>
    <w:basedOn w:val="a"/>
    <w:uiPriority w:val="39"/>
    <w:rsid w:val="00A816E8"/>
    <w:pPr>
      <w:tabs>
        <w:tab w:val="right" w:leader="dot" w:pos="9972"/>
      </w:tabs>
      <w:suppressAutoHyphens/>
      <w:spacing w:before="120" w:after="120" w:line="100" w:lineRule="atLeast"/>
      <w:ind w:firstLine="709"/>
      <w:jc w:val="both"/>
    </w:pPr>
    <w:rPr>
      <w:rFonts w:eastAsia="Droid Sans Fallback" w:cs="Calibri"/>
      <w:b/>
      <w:bCs/>
      <w:caps/>
      <w:kern w:val="1"/>
      <w:lang w:eastAsia="hi-IN" w:bidi="hi-IN"/>
    </w:rPr>
  </w:style>
  <w:style w:type="paragraph" w:styleId="21">
    <w:name w:val="toc 2"/>
    <w:basedOn w:val="a"/>
    <w:uiPriority w:val="39"/>
    <w:rsid w:val="00A816E8"/>
    <w:pPr>
      <w:tabs>
        <w:tab w:val="right" w:leader="dot" w:pos="9689"/>
      </w:tabs>
      <w:suppressAutoHyphens/>
      <w:spacing w:line="100" w:lineRule="atLeast"/>
      <w:ind w:left="240" w:firstLine="709"/>
      <w:jc w:val="both"/>
    </w:pPr>
    <w:rPr>
      <w:rFonts w:eastAsia="Droid Sans Fallback" w:cs="Calibri"/>
      <w:smallCaps/>
      <w:kern w:val="1"/>
      <w:lang w:eastAsia="hi-IN" w:bidi="hi-IN"/>
    </w:rPr>
  </w:style>
  <w:style w:type="paragraph" w:styleId="31">
    <w:name w:val="toc 3"/>
    <w:basedOn w:val="a"/>
    <w:uiPriority w:val="39"/>
    <w:rsid w:val="00A816E8"/>
    <w:pPr>
      <w:tabs>
        <w:tab w:val="right" w:leader="dot" w:pos="9406"/>
      </w:tabs>
      <w:suppressAutoHyphens/>
      <w:spacing w:line="100" w:lineRule="atLeast"/>
      <w:ind w:left="480" w:firstLine="709"/>
      <w:jc w:val="both"/>
    </w:pPr>
    <w:rPr>
      <w:rFonts w:eastAsia="Droid Sans Fallback" w:cs="Calibri"/>
      <w:i/>
      <w:iCs/>
      <w:kern w:val="1"/>
      <w:lang w:eastAsia="hi-IN" w:bidi="hi-IN"/>
    </w:rPr>
  </w:style>
  <w:style w:type="character" w:styleId="af0">
    <w:name w:val="FollowedHyperlink"/>
    <w:basedOn w:val="a0"/>
    <w:uiPriority w:val="99"/>
    <w:semiHidden/>
    <w:unhideWhenUsed/>
    <w:rsid w:val="00A816E8"/>
    <w:rPr>
      <w:color w:val="800080" w:themeColor="followedHyperlink"/>
      <w:u w:val="single"/>
    </w:rPr>
  </w:style>
  <w:style w:type="paragraph" w:styleId="af1">
    <w:name w:val="Body Text"/>
    <w:basedOn w:val="a"/>
    <w:link w:val="af2"/>
    <w:uiPriority w:val="99"/>
    <w:semiHidden/>
    <w:unhideWhenUsed/>
    <w:rsid w:val="00A816E8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A816E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E6322"/>
    <w:rPr>
      <w:rFonts w:ascii="Times New Roman" w:eastAsia="Times New Roman" w:hAnsi="Times New Roman" w:cs="Times New Roman"/>
      <w:b/>
      <w:color w:val="000000" w:themeColor="text1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816E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US" w:bidi="en-US"/>
    </w:rPr>
  </w:style>
  <w:style w:type="paragraph" w:customStyle="1" w:styleId="Normal1">
    <w:name w:val="Normal1"/>
    <w:rsid w:val="00A816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af3">
    <w:name w:val="таблица"/>
    <w:basedOn w:val="a"/>
    <w:rsid w:val="00A816E8"/>
    <w:pPr>
      <w:contextualSpacing/>
      <w:jc w:val="both"/>
    </w:pPr>
    <w:rPr>
      <w:rFonts w:eastAsia="Batang"/>
      <w:szCs w:val="24"/>
      <w:lang w:val="uk-UA" w:eastAsia="ko-KR"/>
    </w:rPr>
  </w:style>
  <w:style w:type="character" w:customStyle="1" w:styleId="apple-converted-space">
    <w:name w:val="apple-converted-space"/>
    <w:basedOn w:val="a0"/>
    <w:rsid w:val="00A816E8"/>
  </w:style>
  <w:style w:type="paragraph" w:customStyle="1" w:styleId="13">
    <w:name w:val="Абзац списка1"/>
    <w:basedOn w:val="a"/>
    <w:rsid w:val="00A816E8"/>
    <w:pPr>
      <w:suppressAutoHyphens/>
      <w:spacing w:after="60" w:line="100" w:lineRule="atLeast"/>
      <w:ind w:left="720" w:firstLine="709"/>
      <w:jc w:val="both"/>
    </w:pPr>
    <w:rPr>
      <w:rFonts w:eastAsia="Droid Sans Fallback" w:cs="Lohit Hindi"/>
      <w:kern w:val="1"/>
      <w:szCs w:val="24"/>
      <w:lang w:eastAsia="hi-IN" w:bidi="hi-IN"/>
    </w:rPr>
  </w:style>
  <w:style w:type="paragraph" w:customStyle="1" w:styleId="14">
    <w:name w:val="Без интервала1"/>
    <w:rsid w:val="00A816E8"/>
    <w:pPr>
      <w:suppressAutoHyphens/>
      <w:spacing w:after="0" w:line="100" w:lineRule="atLeast"/>
      <w:ind w:firstLine="709"/>
    </w:pPr>
    <w:rPr>
      <w:rFonts w:ascii="Times New Roman" w:eastAsia="Droid Sans Fallback" w:hAnsi="Times New Roman" w:cs="Lohit Hindi"/>
      <w:kern w:val="1"/>
      <w:sz w:val="24"/>
      <w:szCs w:val="24"/>
      <w:lang w:eastAsia="hi-IN" w:bidi="hi-IN"/>
    </w:rPr>
  </w:style>
  <w:style w:type="paragraph" w:customStyle="1" w:styleId="af4">
    <w:name w:val="Підпис під малюнком"/>
    <w:basedOn w:val="a"/>
    <w:rsid w:val="00A816E8"/>
    <w:pPr>
      <w:suppressAutoHyphens/>
      <w:spacing w:after="120" w:line="100" w:lineRule="atLeast"/>
      <w:ind w:firstLine="709"/>
      <w:jc w:val="center"/>
    </w:pPr>
    <w:rPr>
      <w:rFonts w:eastAsia="Droid Sans Fallback" w:cs="Lohit Hindi"/>
      <w:kern w:val="1"/>
      <w:szCs w:val="24"/>
      <w:lang w:eastAsia="hi-IN" w:bidi="hi-IN"/>
    </w:rPr>
  </w:style>
  <w:style w:type="paragraph" w:customStyle="1" w:styleId="32">
    <w:name w:val="Заголовок 3 + По ширине"/>
    <w:basedOn w:val="3"/>
    <w:rsid w:val="00A816E8"/>
    <w:pPr>
      <w:numPr>
        <w:ilvl w:val="2"/>
      </w:numPr>
      <w:tabs>
        <w:tab w:val="num" w:pos="720"/>
      </w:tabs>
      <w:suppressAutoHyphens/>
      <w:ind w:left="720" w:hanging="720"/>
    </w:pPr>
    <w:rPr>
      <w:rFonts w:eastAsia="Droid Sans Fallback" w:cs="font400"/>
      <w:i/>
      <w:color w:val="00000A"/>
      <w:kern w:val="1"/>
      <w:lang w:eastAsia="hi-IN" w:bidi="hi-IN"/>
    </w:rPr>
  </w:style>
  <w:style w:type="paragraph" w:customStyle="1" w:styleId="22">
    <w:name w:val="Заголовок 2 + По ширине"/>
    <w:basedOn w:val="a"/>
    <w:rsid w:val="00A816E8"/>
    <w:pPr>
      <w:suppressAutoHyphens/>
      <w:spacing w:after="120"/>
    </w:pPr>
    <w:rPr>
      <w:rFonts w:eastAsia="Droid Sans Fallback" w:cs="Lohit Hindi"/>
      <w:b/>
      <w:kern w:val="1"/>
      <w:sz w:val="26"/>
      <w:szCs w:val="26"/>
      <w:lang w:val="uk-UA" w:eastAsia="hi-IN" w:bidi="hi-IN"/>
    </w:rPr>
  </w:style>
  <w:style w:type="paragraph" w:styleId="af5">
    <w:name w:val="Normal (Web)"/>
    <w:basedOn w:val="a"/>
    <w:uiPriority w:val="99"/>
    <w:unhideWhenUsed/>
    <w:rsid w:val="00A816E8"/>
    <w:pPr>
      <w:spacing w:before="100" w:beforeAutospacing="1" w:after="100" w:afterAutospacing="1"/>
    </w:pPr>
    <w:rPr>
      <w:szCs w:val="24"/>
      <w:lang w:val="uk-UA" w:eastAsia="uk-UA"/>
    </w:rPr>
  </w:style>
  <w:style w:type="paragraph" w:styleId="33">
    <w:name w:val="Body Text 3"/>
    <w:basedOn w:val="a"/>
    <w:link w:val="34"/>
    <w:uiPriority w:val="99"/>
    <w:semiHidden/>
    <w:unhideWhenUsed/>
    <w:rsid w:val="00A816E8"/>
    <w:pPr>
      <w:spacing w:before="80" w:after="120" w:line="276" w:lineRule="auto"/>
      <w:ind w:firstLine="284"/>
      <w:contextualSpacing/>
      <w:jc w:val="both"/>
    </w:pPr>
    <w:rPr>
      <w:rFonts w:eastAsiaTheme="minorEastAsia" w:cstheme="minorBidi"/>
      <w:sz w:val="16"/>
      <w:szCs w:val="16"/>
      <w:lang w:val="en-US" w:eastAsia="en-US" w:bidi="en-US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A816E8"/>
    <w:rPr>
      <w:rFonts w:ascii="Times New Roman" w:eastAsiaTheme="minorEastAsia" w:hAnsi="Times New Roman"/>
      <w:sz w:val="16"/>
      <w:szCs w:val="16"/>
      <w:lang w:val="en-US" w:bidi="en-US"/>
    </w:rPr>
  </w:style>
  <w:style w:type="paragraph" w:styleId="af6">
    <w:name w:val="Balloon Text"/>
    <w:basedOn w:val="a"/>
    <w:link w:val="af7"/>
    <w:uiPriority w:val="99"/>
    <w:semiHidden/>
    <w:unhideWhenUsed/>
    <w:rsid w:val="00A816E8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816E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8">
    <w:name w:val="виділений"/>
    <w:rsid w:val="00B77B24"/>
    <w:rPr>
      <w:b w:val="0"/>
      <w:bCs w:val="0"/>
      <w:i/>
    </w:rPr>
  </w:style>
  <w:style w:type="paragraph" w:styleId="af9">
    <w:name w:val="TOC Heading"/>
    <w:basedOn w:val="1"/>
    <w:next w:val="a"/>
    <w:uiPriority w:val="39"/>
    <w:semiHidden/>
    <w:unhideWhenUsed/>
    <w:qFormat/>
    <w:rsid w:val="00836665"/>
    <w:pPr>
      <w:keepLines/>
      <w:widowControl/>
      <w:shd w:val="clear" w:color="auto" w:fill="auto"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Cs w:val="28"/>
      <w:lang w:val="ru-RU" w:eastAsia="en-US"/>
    </w:rPr>
  </w:style>
  <w:style w:type="paragraph" w:customStyle="1" w:styleId="-0">
    <w:name w:val="Норм-0"/>
    <w:basedOn w:val="a"/>
    <w:rsid w:val="005A10C3"/>
    <w:pPr>
      <w:widowControl w:val="0"/>
    </w:pPr>
  </w:style>
  <w:style w:type="character" w:styleId="afa">
    <w:name w:val="Strong"/>
    <w:basedOn w:val="a0"/>
    <w:uiPriority w:val="22"/>
    <w:qFormat/>
    <w:rsid w:val="005A10C3"/>
    <w:rPr>
      <w:rFonts w:ascii="Times New Roman" w:hAnsi="Times New Roman"/>
      <w:b/>
      <w:bCs/>
      <w:color w:val="auto"/>
      <w:sz w:val="24"/>
    </w:rPr>
  </w:style>
  <w:style w:type="character" w:styleId="afb">
    <w:name w:val="Intense Emphasis"/>
    <w:basedOn w:val="a0"/>
    <w:uiPriority w:val="21"/>
    <w:qFormat/>
    <w:rsid w:val="005A10C3"/>
    <w:rPr>
      <w:rFonts w:ascii="Times New Roman" w:hAnsi="Times New Roman"/>
      <w:b/>
      <w:bCs/>
      <w:i w:val="0"/>
      <w:iCs/>
      <w:color w:val="auto"/>
      <w:sz w:val="28"/>
    </w:rPr>
  </w:style>
  <w:style w:type="character" w:styleId="afc">
    <w:name w:val="Placeholder Text"/>
    <w:basedOn w:val="a0"/>
    <w:uiPriority w:val="99"/>
    <w:semiHidden/>
    <w:rsid w:val="001A3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hyperlink" Target="http://www.exponenta.ru/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819FE-C9D2-4BB7-B111-5B06A4D3A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3433</Words>
  <Characters>19572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</dc:creator>
  <cp:lastModifiedBy>Степовий Тарас</cp:lastModifiedBy>
  <cp:revision>4</cp:revision>
  <dcterms:created xsi:type="dcterms:W3CDTF">2016-06-02T15:44:00Z</dcterms:created>
  <dcterms:modified xsi:type="dcterms:W3CDTF">2017-05-02T10:10:00Z</dcterms:modified>
</cp:coreProperties>
</file>